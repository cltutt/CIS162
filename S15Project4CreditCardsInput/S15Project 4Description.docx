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919" w:rsidRPr="00395DBE" w:rsidRDefault="00BE1B4A" w:rsidP="00395DBE">
      <w:pPr>
        <w:jc w:val="center"/>
        <w:rPr>
          <w:rFonts w:ascii="Times New Roman" w:hAnsi="Times New Roman"/>
          <w:b/>
          <w:sz w:val="36"/>
        </w:rPr>
      </w:pPr>
      <w:r>
        <w:rPr>
          <w:rFonts w:ascii="Times New Roman" w:hAnsi="Times New Roman"/>
          <w:b/>
          <w:sz w:val="36"/>
        </w:rPr>
        <w:t>CIS 162 Project 4</w:t>
      </w:r>
    </w:p>
    <w:p w:rsidR="002A2919" w:rsidRPr="00395DBE" w:rsidRDefault="00E934E2" w:rsidP="00395DBE">
      <w:pPr>
        <w:jc w:val="center"/>
        <w:rPr>
          <w:rFonts w:ascii="Times New Roman" w:hAnsi="Times New Roman"/>
          <w:b/>
          <w:sz w:val="36"/>
        </w:rPr>
      </w:pPr>
      <w:r>
        <w:rPr>
          <w:rFonts w:ascii="Times New Roman" w:hAnsi="Times New Roman"/>
          <w:b/>
          <w:sz w:val="36"/>
        </w:rPr>
        <w:t>A</w:t>
      </w:r>
      <w:r w:rsidR="008A489A">
        <w:rPr>
          <w:rFonts w:ascii="Times New Roman" w:hAnsi="Times New Roman"/>
          <w:b/>
          <w:sz w:val="36"/>
        </w:rPr>
        <w:t xml:space="preserve"> </w:t>
      </w:r>
      <w:r w:rsidR="000B515B">
        <w:rPr>
          <w:rFonts w:ascii="Times New Roman" w:hAnsi="Times New Roman"/>
          <w:b/>
          <w:sz w:val="36"/>
        </w:rPr>
        <w:t>Credit Card Customer</w:t>
      </w:r>
      <w:r w:rsidR="00C7718B">
        <w:rPr>
          <w:rFonts w:ascii="Times New Roman" w:hAnsi="Times New Roman"/>
          <w:b/>
          <w:sz w:val="36"/>
        </w:rPr>
        <w:t xml:space="preserve"> Database</w:t>
      </w:r>
    </w:p>
    <w:p w:rsidR="002A2919" w:rsidRPr="00395DBE" w:rsidRDefault="002A2919">
      <w:pPr>
        <w:rPr>
          <w:rFonts w:ascii="Times New Roman" w:hAnsi="Times New Roman"/>
        </w:rPr>
      </w:pPr>
    </w:p>
    <w:p w:rsidR="00260823" w:rsidRPr="00260823" w:rsidRDefault="00260823">
      <w:pPr>
        <w:rPr>
          <w:rFonts w:ascii="Times New Roman" w:hAnsi="Times New Roman"/>
          <w:b/>
          <w:sz w:val="28"/>
        </w:rPr>
      </w:pPr>
      <w:r w:rsidRPr="00260823">
        <w:rPr>
          <w:rFonts w:ascii="Times New Roman" w:hAnsi="Times New Roman"/>
          <w:b/>
          <w:sz w:val="28"/>
        </w:rPr>
        <w:t>Due Date</w:t>
      </w:r>
    </w:p>
    <w:p w:rsidR="002A2919" w:rsidRPr="00260823" w:rsidRDefault="002A2919" w:rsidP="00260823">
      <w:pPr>
        <w:pStyle w:val="ListParagraph"/>
        <w:numPr>
          <w:ilvl w:val="0"/>
          <w:numId w:val="8"/>
        </w:numPr>
        <w:rPr>
          <w:rFonts w:ascii="Times New Roman" w:hAnsi="Times New Roman"/>
        </w:rPr>
      </w:pPr>
      <w:r w:rsidRPr="00260823">
        <w:rPr>
          <w:rFonts w:ascii="Times New Roman" w:hAnsi="Times New Roman"/>
        </w:rPr>
        <w:t xml:space="preserve">at the start of lab on </w:t>
      </w:r>
      <w:r w:rsidR="007E2E6D">
        <w:rPr>
          <w:rFonts w:ascii="Times New Roman" w:hAnsi="Times New Roman"/>
        </w:rPr>
        <w:t>Tuesday, July 7, 2015</w:t>
      </w:r>
    </w:p>
    <w:p w:rsidR="00AE3A15" w:rsidRDefault="00AE3A15">
      <w:pPr>
        <w:rPr>
          <w:rFonts w:ascii="Times New Roman" w:hAnsi="Times New Roman"/>
          <w:b/>
          <w:sz w:val="28"/>
        </w:rPr>
      </w:pPr>
    </w:p>
    <w:p w:rsidR="002A2919" w:rsidRPr="00260823" w:rsidRDefault="00EC3714">
      <w:pPr>
        <w:rPr>
          <w:rFonts w:ascii="Times New Roman" w:hAnsi="Times New Roman"/>
          <w:b/>
          <w:sz w:val="28"/>
        </w:rPr>
      </w:pPr>
      <w:r w:rsidRPr="00395DBE">
        <w:rPr>
          <w:rFonts w:ascii="Times New Roman" w:hAnsi="Times New Roman"/>
          <w:b/>
          <w:sz w:val="28"/>
        </w:rPr>
        <w:t>Before Starting the Project</w:t>
      </w:r>
    </w:p>
    <w:p w:rsidR="008A489A" w:rsidRDefault="007E2E6D" w:rsidP="008A489A">
      <w:pPr>
        <w:pStyle w:val="ListParagraph"/>
        <w:numPr>
          <w:ilvl w:val="0"/>
          <w:numId w:val="7"/>
        </w:numPr>
        <w:rPr>
          <w:rFonts w:ascii="Times New Roman" w:hAnsi="Times New Roman"/>
        </w:rPr>
      </w:pPr>
      <w:r>
        <w:rPr>
          <w:rFonts w:ascii="Times New Roman" w:hAnsi="Times New Roman"/>
        </w:rPr>
        <w:t>Read chapter 7.4 – 7.5</w:t>
      </w:r>
    </w:p>
    <w:p w:rsidR="00260823" w:rsidRPr="008A489A" w:rsidRDefault="00B91F84" w:rsidP="008A489A">
      <w:pPr>
        <w:pStyle w:val="ListParagraph"/>
        <w:numPr>
          <w:ilvl w:val="0"/>
          <w:numId w:val="7"/>
        </w:numPr>
        <w:rPr>
          <w:rFonts w:ascii="Times New Roman" w:hAnsi="Times New Roman"/>
        </w:rPr>
      </w:pPr>
      <w:r>
        <w:rPr>
          <w:rFonts w:ascii="Times New Roman" w:hAnsi="Times New Roman"/>
        </w:rPr>
        <w:t>Read this entire project description before starting</w:t>
      </w:r>
    </w:p>
    <w:p w:rsidR="00AE3A15" w:rsidRDefault="00AE3A15">
      <w:pPr>
        <w:rPr>
          <w:rFonts w:ascii="Times New Roman" w:hAnsi="Times New Roman"/>
          <w:b/>
          <w:sz w:val="28"/>
        </w:rPr>
      </w:pPr>
    </w:p>
    <w:p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rsidR="002A2919" w:rsidRPr="00395DBE" w:rsidRDefault="002A2919">
      <w:pPr>
        <w:rPr>
          <w:rFonts w:ascii="Times New Roman" w:hAnsi="Times New Roman"/>
        </w:rPr>
      </w:pPr>
      <w:r w:rsidRPr="00395DBE">
        <w:rPr>
          <w:rFonts w:ascii="Times New Roman" w:hAnsi="Times New Roman"/>
        </w:rPr>
        <w:t>After completing this project you should be able to:</w:t>
      </w:r>
    </w:p>
    <w:p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 xml:space="preserve">use </w:t>
      </w:r>
      <w:r w:rsidRPr="008F43A8">
        <w:rPr>
          <w:rFonts w:ascii="Times New Roman" w:hAnsi="Times New Roman"/>
        </w:rPr>
        <w:t xml:space="preserve">ArrayLists to maintain and process collections of objects   </w:t>
      </w:r>
    </w:p>
    <w:p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use</w:t>
      </w:r>
      <w:r w:rsidRPr="008F43A8">
        <w:rPr>
          <w:rFonts w:ascii="Times New Roman" w:hAnsi="Times New Roman"/>
        </w:rPr>
        <w:t xml:space="preserve"> for-each loops  </w:t>
      </w:r>
    </w:p>
    <w:p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 xml:space="preserve">use </w:t>
      </w:r>
      <w:r w:rsidRPr="008F43A8">
        <w:rPr>
          <w:rFonts w:ascii="Times New Roman" w:hAnsi="Times New Roman"/>
        </w:rPr>
        <w:t xml:space="preserve">while loops   </w:t>
      </w:r>
    </w:p>
    <w:p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read data</w:t>
      </w:r>
      <w:r w:rsidRPr="008F43A8">
        <w:rPr>
          <w:rFonts w:ascii="Times New Roman" w:hAnsi="Times New Roman"/>
        </w:rPr>
        <w:t xml:space="preserve"> from external text files   </w:t>
      </w:r>
    </w:p>
    <w:p w:rsidR="00AE3A15" w:rsidRPr="008F43A8" w:rsidRDefault="008F43A8" w:rsidP="008F43A8">
      <w:pPr>
        <w:pStyle w:val="ListParagraph"/>
        <w:numPr>
          <w:ilvl w:val="0"/>
          <w:numId w:val="16"/>
        </w:numPr>
        <w:rPr>
          <w:rFonts w:ascii="Times New Roman" w:hAnsi="Times New Roman"/>
          <w:b/>
          <w:sz w:val="28"/>
        </w:rPr>
      </w:pPr>
      <w:r w:rsidRPr="008F43A8">
        <w:rPr>
          <w:rFonts w:ascii="Times New Roman" w:hAnsi="Times New Roman"/>
          <w:i/>
        </w:rPr>
        <w:t xml:space="preserve">use </w:t>
      </w:r>
      <w:r w:rsidRPr="008F43A8">
        <w:rPr>
          <w:rFonts w:ascii="Times New Roman" w:hAnsi="Times New Roman"/>
        </w:rPr>
        <w:t>static methods available in the Java library</w:t>
      </w:r>
    </w:p>
    <w:p w:rsidR="008F43A8" w:rsidRDefault="008F43A8">
      <w:pPr>
        <w:rPr>
          <w:rFonts w:ascii="Times New Roman" w:hAnsi="Times New Roman"/>
          <w:b/>
          <w:sz w:val="28"/>
        </w:rPr>
      </w:pPr>
    </w:p>
    <w:p w:rsidR="00EE5CC9" w:rsidRDefault="00EE5CC9">
      <w:pPr>
        <w:rPr>
          <w:rFonts w:ascii="Times New Roman" w:hAnsi="Times New Roman"/>
          <w:b/>
          <w:sz w:val="28"/>
        </w:rPr>
      </w:pPr>
    </w:p>
    <w:p w:rsidR="0073447A" w:rsidRDefault="00E934E2">
      <w:pPr>
        <w:rPr>
          <w:rFonts w:ascii="Times New Roman" w:hAnsi="Times New Roman"/>
          <w:b/>
          <w:sz w:val="28"/>
        </w:rPr>
      </w:pPr>
      <w:r>
        <w:rPr>
          <w:rFonts w:ascii="Times New Roman" w:hAnsi="Times New Roman"/>
          <w:b/>
          <w:sz w:val="28"/>
        </w:rPr>
        <w:t xml:space="preserve">Step 1: </w:t>
      </w:r>
      <w:r w:rsidR="0073447A">
        <w:rPr>
          <w:rFonts w:ascii="Times New Roman" w:hAnsi="Times New Roman"/>
          <w:b/>
          <w:sz w:val="28"/>
        </w:rPr>
        <w:t>Create a New BlueJ Project</w:t>
      </w:r>
    </w:p>
    <w:p w:rsidR="0073447A" w:rsidRDefault="0073447A">
      <w:pPr>
        <w:rPr>
          <w:rFonts w:ascii="Times New Roman" w:hAnsi="Times New Roman"/>
          <w:b/>
          <w:sz w:val="28"/>
        </w:rPr>
      </w:pPr>
    </w:p>
    <w:p w:rsidR="0073447A" w:rsidRDefault="00E934E2">
      <w:pPr>
        <w:rPr>
          <w:rFonts w:ascii="Times New Roman" w:hAnsi="Times New Roman"/>
          <w:b/>
          <w:sz w:val="28"/>
        </w:rPr>
      </w:pPr>
      <w:r>
        <w:rPr>
          <w:rFonts w:ascii="Times New Roman" w:hAnsi="Times New Roman"/>
          <w:b/>
          <w:sz w:val="28"/>
        </w:rPr>
        <w:t xml:space="preserve">Step 2: </w:t>
      </w:r>
      <w:r w:rsidR="008F43A8">
        <w:rPr>
          <w:rFonts w:ascii="Times New Roman" w:hAnsi="Times New Roman"/>
          <w:b/>
          <w:sz w:val="28"/>
        </w:rPr>
        <w:t xml:space="preserve">Download </w:t>
      </w:r>
      <w:r w:rsidR="00AE1448">
        <w:rPr>
          <w:rFonts w:ascii="Times New Roman" w:hAnsi="Times New Roman"/>
          <w:b/>
          <w:sz w:val="28"/>
        </w:rPr>
        <w:t>Files</w:t>
      </w:r>
    </w:p>
    <w:p w:rsidR="00AE1448" w:rsidRPr="00AE1448" w:rsidRDefault="008F43A8" w:rsidP="00AE1448">
      <w:pPr>
        <w:pStyle w:val="ListParagraph"/>
        <w:numPr>
          <w:ilvl w:val="0"/>
          <w:numId w:val="19"/>
        </w:numPr>
        <w:rPr>
          <w:rFonts w:ascii="Times New Roman" w:hAnsi="Times New Roman" w:cs="Georgia"/>
          <w:szCs w:val="26"/>
        </w:rPr>
      </w:pPr>
      <w:r w:rsidRPr="00AE1448">
        <w:rPr>
          <w:rFonts w:ascii="Times New Roman" w:hAnsi="Times New Roman"/>
        </w:rPr>
        <w:t>Downl</w:t>
      </w:r>
      <w:r w:rsidR="000B515B">
        <w:rPr>
          <w:rFonts w:ascii="Times New Roman" w:hAnsi="Times New Roman"/>
        </w:rPr>
        <w:t xml:space="preserve">oad the </w:t>
      </w:r>
      <w:r w:rsidR="00BB6B26">
        <w:rPr>
          <w:rFonts w:ascii="Times New Roman" w:hAnsi="Times New Roman"/>
        </w:rPr>
        <w:t>“CustomerNames</w:t>
      </w:r>
      <w:r w:rsidRPr="00AE1448">
        <w:rPr>
          <w:rFonts w:ascii="Times New Roman" w:hAnsi="Times New Roman"/>
        </w:rPr>
        <w:t xml:space="preserve">.txt” file and save it in the folder that BlueJ created for this new project. </w:t>
      </w:r>
      <w:r w:rsidR="000B515B">
        <w:rPr>
          <w:rFonts w:ascii="Times New Roman" w:hAnsi="Times New Roman" w:cs="Georgia"/>
          <w:szCs w:val="26"/>
        </w:rPr>
        <w:t>There are</w:t>
      </w:r>
      <w:r w:rsidR="00C7718B">
        <w:rPr>
          <w:rFonts w:ascii="Times New Roman" w:hAnsi="Times New Roman" w:cs="Georgia"/>
          <w:szCs w:val="26"/>
        </w:rPr>
        <w:t xml:space="preserve"> 10</w:t>
      </w:r>
      <w:r w:rsidRPr="00AE1448">
        <w:rPr>
          <w:rFonts w:ascii="Times New Roman" w:hAnsi="Times New Roman" w:cs="Georgia"/>
          <w:szCs w:val="26"/>
        </w:rPr>
        <w:t>,000 entries!  You will not see it from within BlueJ but you can see it from within the Windows Explorer.</w:t>
      </w:r>
    </w:p>
    <w:p w:rsidR="0073447A" w:rsidRPr="00AE1448" w:rsidRDefault="00AE1448" w:rsidP="00AE1448">
      <w:pPr>
        <w:pStyle w:val="ListParagraph"/>
        <w:numPr>
          <w:ilvl w:val="0"/>
          <w:numId w:val="19"/>
        </w:numPr>
        <w:rPr>
          <w:rFonts w:ascii="Times New Roman" w:hAnsi="Times New Roman"/>
        </w:rPr>
      </w:pPr>
      <w:r w:rsidRPr="00AE1448">
        <w:rPr>
          <w:rFonts w:ascii="Times New Roman" w:hAnsi="Times New Roman" w:cs="Georgia"/>
          <w:szCs w:val="26"/>
        </w:rPr>
        <w:t>Download the provided “GUI.java” and save it in the project folder.  You should see this class within BlueJ.  Do not make</w:t>
      </w:r>
      <w:r w:rsidR="00C7718B">
        <w:rPr>
          <w:rFonts w:ascii="Times New Roman" w:hAnsi="Times New Roman" w:cs="Georgia"/>
          <w:szCs w:val="26"/>
        </w:rPr>
        <w:t xml:space="preserve"> any changes to it until later</w:t>
      </w:r>
      <w:r w:rsidRPr="00AE1448">
        <w:rPr>
          <w:rFonts w:ascii="Times New Roman" w:hAnsi="Times New Roman" w:cs="Georgia"/>
          <w:szCs w:val="26"/>
        </w:rPr>
        <w:t>.</w:t>
      </w:r>
    </w:p>
    <w:p w:rsidR="0073447A" w:rsidRDefault="0073447A">
      <w:pPr>
        <w:rPr>
          <w:rFonts w:ascii="Times New Roman" w:hAnsi="Times New Roman"/>
          <w:b/>
          <w:sz w:val="28"/>
        </w:rPr>
      </w:pPr>
    </w:p>
    <w:p w:rsidR="001E7185" w:rsidRPr="001E7185" w:rsidRDefault="001E7185" w:rsidP="001E7185">
      <w:pPr>
        <w:rPr>
          <w:rFonts w:ascii="Times New Roman" w:hAnsi="Times New Roman"/>
          <w:b/>
          <w:sz w:val="28"/>
        </w:rPr>
      </w:pPr>
      <w:r w:rsidRPr="001E7185">
        <w:rPr>
          <w:rFonts w:ascii="Times New Roman" w:hAnsi="Times New Roman"/>
          <w:b/>
          <w:sz w:val="28"/>
        </w:rPr>
        <w:t xml:space="preserve">Step 3: </w:t>
      </w:r>
      <w:r w:rsidR="000B515B">
        <w:rPr>
          <w:rFonts w:ascii="Times New Roman" w:hAnsi="Times New Roman"/>
          <w:b/>
          <w:sz w:val="28"/>
        </w:rPr>
        <w:t>Create a class called Customer</w:t>
      </w:r>
      <w:r w:rsidRPr="001E7185">
        <w:rPr>
          <w:rFonts w:ascii="Times New Roman" w:hAnsi="Times New Roman"/>
          <w:b/>
          <w:sz w:val="28"/>
        </w:rPr>
        <w:t xml:space="preserve">  (5 pts)</w:t>
      </w:r>
    </w:p>
    <w:p w:rsidR="001E7185" w:rsidRPr="001E7185" w:rsidRDefault="001E7185" w:rsidP="001E7185">
      <w:pPr>
        <w:ind w:left="360"/>
        <w:rPr>
          <w:rFonts w:ascii="Times New Roman" w:hAnsi="Times New Roman"/>
        </w:rPr>
      </w:pPr>
      <w:r w:rsidRPr="001E7185">
        <w:rPr>
          <w:rFonts w:ascii="Times New Roman" w:hAnsi="Times New Roman"/>
        </w:rPr>
        <w:t>Implement a class to maintain</w:t>
      </w:r>
      <w:r w:rsidR="000B515B">
        <w:rPr>
          <w:rFonts w:ascii="Times New Roman" w:hAnsi="Times New Roman"/>
        </w:rPr>
        <w:t xml:space="preserve"> information about a customer</w:t>
      </w:r>
      <w:r w:rsidRPr="001E7185">
        <w:rPr>
          <w:rFonts w:ascii="Times New Roman" w:hAnsi="Times New Roman"/>
        </w:rPr>
        <w:t xml:space="preserve"> including:</w:t>
      </w:r>
      <w:r w:rsidR="009274E7">
        <w:rPr>
          <w:rFonts w:ascii="Times New Roman" w:hAnsi="Times New Roman"/>
        </w:rPr>
        <w:t xml:space="preserve"> gender (boolean),</w:t>
      </w:r>
      <w:r w:rsidRPr="001E7185">
        <w:rPr>
          <w:rFonts w:ascii="Times New Roman" w:hAnsi="Times New Roman"/>
        </w:rPr>
        <w:t xml:space="preserve"> </w:t>
      </w:r>
      <w:r w:rsidR="00D034F6">
        <w:rPr>
          <w:rFonts w:ascii="Times New Roman" w:hAnsi="Times New Roman"/>
        </w:rPr>
        <w:t xml:space="preserve">first </w:t>
      </w:r>
      <w:r w:rsidR="000B515B">
        <w:rPr>
          <w:rFonts w:ascii="Times New Roman" w:hAnsi="Times New Roman"/>
        </w:rPr>
        <w:t xml:space="preserve">name, </w:t>
      </w:r>
      <w:r w:rsidR="00D034F6">
        <w:rPr>
          <w:rFonts w:ascii="Times New Roman" w:hAnsi="Times New Roman"/>
        </w:rPr>
        <w:t>last name</w:t>
      </w:r>
      <w:r w:rsidR="009274E7">
        <w:rPr>
          <w:rFonts w:ascii="Times New Roman" w:hAnsi="Times New Roman"/>
        </w:rPr>
        <w:t>,</w:t>
      </w:r>
      <w:r w:rsidR="00D034F6">
        <w:rPr>
          <w:rFonts w:ascii="Times New Roman" w:hAnsi="Times New Roman"/>
        </w:rPr>
        <w:t xml:space="preserve"> </w:t>
      </w:r>
      <w:r w:rsidR="009274E7">
        <w:rPr>
          <w:rFonts w:ascii="Times New Roman" w:hAnsi="Times New Roman"/>
        </w:rPr>
        <w:t xml:space="preserve">birth date (day, month, year), </w:t>
      </w:r>
      <w:r w:rsidR="000B515B">
        <w:rPr>
          <w:rFonts w:ascii="Times New Roman" w:hAnsi="Times New Roman"/>
        </w:rPr>
        <w:t xml:space="preserve">address, </w:t>
      </w:r>
      <w:r w:rsidR="00D034F6">
        <w:rPr>
          <w:rFonts w:ascii="Times New Roman" w:hAnsi="Times New Roman"/>
        </w:rPr>
        <w:t xml:space="preserve">city, ST, zip code, </w:t>
      </w:r>
      <w:r w:rsidR="000B515B">
        <w:rPr>
          <w:rFonts w:ascii="Times New Roman" w:hAnsi="Times New Roman"/>
        </w:rPr>
        <w:t>credit card brand and current balance</w:t>
      </w:r>
      <w:r w:rsidR="009274E7">
        <w:rPr>
          <w:rFonts w:ascii="Times New Roman" w:hAnsi="Times New Roman"/>
        </w:rPr>
        <w:t xml:space="preserve"> (double)</w:t>
      </w:r>
      <w:r w:rsidR="000B515B">
        <w:rPr>
          <w:rFonts w:ascii="Times New Roman" w:hAnsi="Times New Roman"/>
        </w:rPr>
        <w:t xml:space="preserve">. </w:t>
      </w:r>
      <w:r w:rsidRPr="001E7185">
        <w:rPr>
          <w:rFonts w:ascii="Times New Roman" w:hAnsi="Times New Roman"/>
        </w:rPr>
        <w:t xml:space="preserve">    </w:t>
      </w:r>
    </w:p>
    <w:p w:rsidR="001E7185" w:rsidRDefault="001E7185" w:rsidP="006B7252">
      <w:pPr>
        <w:pStyle w:val="ListParagraph"/>
        <w:numPr>
          <w:ilvl w:val="0"/>
          <w:numId w:val="15"/>
        </w:numPr>
        <w:rPr>
          <w:rFonts w:ascii="Times New Roman" w:hAnsi="Times New Roman"/>
        </w:rPr>
      </w:pPr>
      <w:r w:rsidRPr="001E7185">
        <w:rPr>
          <w:rFonts w:ascii="Times New Roman" w:hAnsi="Times New Roman"/>
        </w:rPr>
        <w:t xml:space="preserve">Provide appropriate names and data types for each of the instance variables.   </w:t>
      </w:r>
    </w:p>
    <w:p w:rsidR="006F61FC" w:rsidRDefault="000B515B" w:rsidP="006B7252">
      <w:pPr>
        <w:pStyle w:val="ListParagraph"/>
        <w:numPr>
          <w:ilvl w:val="0"/>
          <w:numId w:val="15"/>
        </w:numPr>
        <w:rPr>
          <w:rFonts w:ascii="Times New Roman" w:hAnsi="Times New Roman"/>
        </w:rPr>
      </w:pPr>
      <w:r>
        <w:rPr>
          <w:rFonts w:ascii="Courier New" w:hAnsi="Courier New"/>
        </w:rPr>
        <w:t>public Customer (String info</w:t>
      </w:r>
      <w:r w:rsidR="001E7185" w:rsidRPr="001E7185">
        <w:rPr>
          <w:rFonts w:ascii="Courier New" w:hAnsi="Courier New"/>
        </w:rPr>
        <w:t>)</w:t>
      </w:r>
      <w:r w:rsidR="001E7185" w:rsidRPr="001E7185">
        <w:rPr>
          <w:rFonts w:ascii="Times New Roman" w:hAnsi="Times New Roman"/>
        </w:rPr>
        <w:t xml:space="preserve"> - a constructor that initializes all of the instance variables to appropriate values. </w:t>
      </w:r>
      <w:r w:rsidR="00D034F6">
        <w:rPr>
          <w:rFonts w:ascii="Times New Roman" w:hAnsi="Times New Roman"/>
        </w:rPr>
        <w:t xml:space="preserve">  See information below about parsing Strings into smaller pieces.</w:t>
      </w:r>
    </w:p>
    <w:p w:rsidR="00D034F6" w:rsidRPr="006F61FC" w:rsidRDefault="006F61FC" w:rsidP="006F61FC">
      <w:pPr>
        <w:ind w:left="360"/>
        <w:rPr>
          <w:rFonts w:ascii="Courier New" w:hAnsi="Courier New"/>
          <w:sz w:val="20"/>
        </w:rPr>
      </w:pPr>
      <w:r w:rsidRPr="006F61FC">
        <w:rPr>
          <w:rFonts w:ascii="Courier New" w:hAnsi="Courier New"/>
          <w:sz w:val="20"/>
        </w:rPr>
        <w:t>female, Amy, Zu, 4/9/1960, 54 Elm St, Any</w:t>
      </w:r>
      <w:r>
        <w:rPr>
          <w:rFonts w:ascii="Courier New" w:hAnsi="Courier New"/>
          <w:sz w:val="20"/>
        </w:rPr>
        <w:t xml:space="preserve"> </w:t>
      </w:r>
      <w:r w:rsidRPr="006F61FC">
        <w:rPr>
          <w:rFonts w:ascii="Courier New" w:hAnsi="Courier New"/>
          <w:sz w:val="20"/>
        </w:rPr>
        <w:t>City, NC, 27834, Visa, 15339.19</w:t>
      </w:r>
    </w:p>
    <w:p w:rsidR="006F61FC" w:rsidRPr="006F61FC" w:rsidRDefault="006F61FC" w:rsidP="006F61FC">
      <w:pPr>
        <w:ind w:left="360"/>
        <w:rPr>
          <w:rFonts w:ascii="Times New Roman" w:hAnsi="Times New Roman"/>
        </w:rPr>
      </w:pPr>
    </w:p>
    <w:p w:rsidR="00796F3B" w:rsidRPr="00796F3B" w:rsidRDefault="009E7C23" w:rsidP="006B7252">
      <w:pPr>
        <w:pStyle w:val="ListParagraph"/>
        <w:numPr>
          <w:ilvl w:val="0"/>
          <w:numId w:val="15"/>
        </w:numPr>
        <w:rPr>
          <w:rFonts w:ascii="Courier New" w:hAnsi="Courier New"/>
        </w:rPr>
      </w:pPr>
      <w:r>
        <w:rPr>
          <w:rFonts w:ascii="Courier New" w:hAnsi="Courier New"/>
        </w:rPr>
        <w:t>p</w:t>
      </w:r>
      <w:r w:rsidRPr="005E718F">
        <w:rPr>
          <w:rFonts w:ascii="Courier New" w:hAnsi="Courier New"/>
        </w:rPr>
        <w:t xml:space="preserve">ublic </w:t>
      </w:r>
      <w:r>
        <w:rPr>
          <w:rFonts w:ascii="Courier New" w:hAnsi="Courier New"/>
        </w:rPr>
        <w:t>boolean isFemale</w:t>
      </w:r>
      <w:r w:rsidRPr="005E718F">
        <w:rPr>
          <w:rFonts w:ascii="Courier New" w:hAnsi="Courier New"/>
        </w:rPr>
        <w:t>()</w:t>
      </w:r>
      <w:r>
        <w:rPr>
          <w:rFonts w:ascii="Times New Roman" w:hAnsi="Times New Roman"/>
        </w:rPr>
        <w:t xml:space="preserve"> – return </w:t>
      </w:r>
      <w:r w:rsidRPr="009E7C23">
        <w:rPr>
          <w:rFonts w:ascii="Courier New" w:hAnsi="Courier New"/>
        </w:rPr>
        <w:t xml:space="preserve">true </w:t>
      </w:r>
      <w:r>
        <w:rPr>
          <w:rFonts w:ascii="Times New Roman" w:hAnsi="Times New Roman"/>
        </w:rPr>
        <w:t xml:space="preserve">if female and </w:t>
      </w:r>
      <w:r w:rsidRPr="009E7C23">
        <w:rPr>
          <w:rFonts w:ascii="Courier New" w:hAnsi="Courier New"/>
        </w:rPr>
        <w:t>false</w:t>
      </w:r>
      <w:r>
        <w:rPr>
          <w:rFonts w:ascii="Times New Roman" w:hAnsi="Times New Roman"/>
        </w:rPr>
        <w:t xml:space="preserve"> if male.</w:t>
      </w:r>
    </w:p>
    <w:p w:rsidR="00796F3B" w:rsidRDefault="00796F3B" w:rsidP="00796F3B">
      <w:pPr>
        <w:pStyle w:val="ListParagraph"/>
        <w:numPr>
          <w:ilvl w:val="0"/>
          <w:numId w:val="15"/>
        </w:numPr>
        <w:rPr>
          <w:rFonts w:ascii="Times New Roman" w:hAnsi="Times New Roman"/>
        </w:rPr>
      </w:pPr>
      <w:r>
        <w:rPr>
          <w:rFonts w:ascii="Times New Roman" w:hAnsi="Times New Roman"/>
        </w:rPr>
        <w:t>provide get methods for each of the instance variables (except gender).</w:t>
      </w:r>
    </w:p>
    <w:p w:rsidR="00796F3B" w:rsidRP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String getFirst</w:t>
      </w:r>
      <w:r w:rsidRPr="00796F3B">
        <w:rPr>
          <w:rFonts w:ascii="Courier New" w:hAnsi="Courier New"/>
        </w:rPr>
        <w:t>()</w:t>
      </w:r>
    </w:p>
    <w:p w:rsid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String getLast</w:t>
      </w:r>
      <w:r w:rsidRPr="00796F3B">
        <w:rPr>
          <w:rFonts w:ascii="Courier New" w:hAnsi="Courier New"/>
        </w:rPr>
        <w:t>()</w:t>
      </w:r>
    </w:p>
    <w:p w:rsidR="00796F3B" w:rsidRPr="00796F3B" w:rsidRDefault="00796F3B" w:rsidP="00796F3B">
      <w:pPr>
        <w:pStyle w:val="ListParagraph"/>
        <w:numPr>
          <w:ilvl w:val="0"/>
          <w:numId w:val="15"/>
        </w:numPr>
        <w:rPr>
          <w:rFonts w:ascii="Courier New" w:hAnsi="Courier New"/>
        </w:rPr>
      </w:pPr>
      <w:r w:rsidRPr="00796F3B">
        <w:rPr>
          <w:rFonts w:ascii="Courier New" w:hAnsi="Courier New"/>
        </w:rPr>
        <w:lastRenderedPageBreak/>
        <w:t xml:space="preserve">public </w:t>
      </w:r>
      <w:r>
        <w:rPr>
          <w:rFonts w:ascii="Courier New" w:hAnsi="Courier New"/>
        </w:rPr>
        <w:t>String getAddress</w:t>
      </w:r>
      <w:r w:rsidRPr="00796F3B">
        <w:rPr>
          <w:rFonts w:ascii="Courier New" w:hAnsi="Courier New"/>
        </w:rPr>
        <w:t>()</w:t>
      </w:r>
    </w:p>
    <w:p w:rsidR="00796F3B" w:rsidRP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String getCity</w:t>
      </w:r>
      <w:r w:rsidRPr="00796F3B">
        <w:rPr>
          <w:rFonts w:ascii="Courier New" w:hAnsi="Courier New"/>
        </w:rPr>
        <w:t>()</w:t>
      </w:r>
    </w:p>
    <w:p w:rsid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String getState</w:t>
      </w:r>
      <w:r w:rsidRPr="00796F3B">
        <w:rPr>
          <w:rFonts w:ascii="Courier New" w:hAnsi="Courier New"/>
        </w:rPr>
        <w:t>()</w:t>
      </w:r>
    </w:p>
    <w:p w:rsidR="00FA04AD" w:rsidRPr="006414D1" w:rsidRDefault="00FA04AD" w:rsidP="00796F3B">
      <w:pPr>
        <w:pStyle w:val="ListParagraph"/>
        <w:numPr>
          <w:ilvl w:val="0"/>
          <w:numId w:val="15"/>
        </w:numPr>
        <w:rPr>
          <w:rFonts w:ascii="Courier New" w:hAnsi="Courier New"/>
        </w:rPr>
      </w:pPr>
      <w:r w:rsidRPr="006414D1">
        <w:rPr>
          <w:rFonts w:ascii="Courier New" w:hAnsi="Courier New"/>
        </w:rPr>
        <w:t>public int getZip()</w:t>
      </w:r>
    </w:p>
    <w:p w:rsidR="00796F3B" w:rsidRP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String getCreditCard</w:t>
      </w:r>
      <w:r w:rsidRPr="00796F3B">
        <w:rPr>
          <w:rFonts w:ascii="Courier New" w:hAnsi="Courier New"/>
        </w:rPr>
        <w:t>()</w:t>
      </w:r>
    </w:p>
    <w:p w:rsidR="00796F3B" w:rsidRP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int getDay</w:t>
      </w:r>
      <w:r w:rsidRPr="00796F3B">
        <w:rPr>
          <w:rFonts w:ascii="Courier New" w:hAnsi="Courier New"/>
        </w:rPr>
        <w:t>()</w:t>
      </w:r>
    </w:p>
    <w:p w:rsidR="00796F3B" w:rsidRP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int getMonth</w:t>
      </w:r>
      <w:r w:rsidRPr="00796F3B">
        <w:rPr>
          <w:rFonts w:ascii="Courier New" w:hAnsi="Courier New"/>
        </w:rPr>
        <w:t>()</w:t>
      </w:r>
    </w:p>
    <w:p w:rsidR="00796F3B" w:rsidRDefault="00796F3B" w:rsidP="00796F3B">
      <w:pPr>
        <w:pStyle w:val="ListParagraph"/>
        <w:numPr>
          <w:ilvl w:val="0"/>
          <w:numId w:val="15"/>
        </w:numPr>
        <w:rPr>
          <w:rFonts w:ascii="Courier New" w:hAnsi="Courier New"/>
        </w:rPr>
      </w:pPr>
      <w:r w:rsidRPr="00796F3B">
        <w:rPr>
          <w:rFonts w:ascii="Courier New" w:hAnsi="Courier New"/>
        </w:rPr>
        <w:t>public int getYear()</w:t>
      </w:r>
    </w:p>
    <w:p w:rsidR="00796F3B" w:rsidRPr="00796F3B" w:rsidRDefault="00796F3B" w:rsidP="00796F3B">
      <w:pPr>
        <w:pStyle w:val="ListParagraph"/>
        <w:numPr>
          <w:ilvl w:val="0"/>
          <w:numId w:val="15"/>
        </w:numPr>
        <w:rPr>
          <w:rFonts w:ascii="Courier New" w:hAnsi="Courier New"/>
        </w:rPr>
      </w:pPr>
      <w:r w:rsidRPr="00796F3B">
        <w:rPr>
          <w:rFonts w:ascii="Courier New" w:hAnsi="Courier New"/>
        </w:rPr>
        <w:t xml:space="preserve">public </w:t>
      </w:r>
      <w:r>
        <w:rPr>
          <w:rFonts w:ascii="Courier New" w:hAnsi="Courier New"/>
        </w:rPr>
        <w:t>double getBalance</w:t>
      </w:r>
      <w:r w:rsidRPr="00796F3B">
        <w:rPr>
          <w:rFonts w:ascii="Courier New" w:hAnsi="Courier New"/>
        </w:rPr>
        <w:t>()</w:t>
      </w:r>
    </w:p>
    <w:p w:rsidR="001E7185" w:rsidRPr="00796F3B" w:rsidRDefault="00796F3B" w:rsidP="006B7252">
      <w:pPr>
        <w:pStyle w:val="ListParagraph"/>
        <w:numPr>
          <w:ilvl w:val="0"/>
          <w:numId w:val="15"/>
        </w:numPr>
        <w:rPr>
          <w:rFonts w:ascii="Times New Roman" w:hAnsi="Times New Roman"/>
        </w:rPr>
      </w:pPr>
      <w:r>
        <w:rPr>
          <w:rFonts w:ascii="Times New Roman" w:hAnsi="Times New Roman"/>
        </w:rPr>
        <w:t xml:space="preserve">provide matching set </w:t>
      </w:r>
      <w:r w:rsidRPr="001E7185">
        <w:rPr>
          <w:rFonts w:ascii="Times New Roman" w:hAnsi="Times New Roman"/>
        </w:rPr>
        <w:t>meth</w:t>
      </w:r>
      <w:r>
        <w:rPr>
          <w:rFonts w:ascii="Times New Roman" w:hAnsi="Times New Roman"/>
        </w:rPr>
        <w:t>ods for each instance variable.  Although the set methods are not used for this project it is good practice to provide them for most classes.</w:t>
      </w:r>
    </w:p>
    <w:p w:rsidR="001B39F4" w:rsidRDefault="001E7185" w:rsidP="002301B6">
      <w:pPr>
        <w:pStyle w:val="ListParagraph"/>
        <w:numPr>
          <w:ilvl w:val="0"/>
          <w:numId w:val="15"/>
        </w:numPr>
        <w:rPr>
          <w:rFonts w:ascii="Times New Roman" w:hAnsi="Times New Roman"/>
        </w:rPr>
      </w:pPr>
      <w:r w:rsidRPr="001E7185">
        <w:rPr>
          <w:rFonts w:ascii="Courier New" w:hAnsi="Courier New"/>
        </w:rPr>
        <w:t>public String toString( )</w:t>
      </w:r>
      <w:r w:rsidRPr="001E7185">
        <w:rPr>
          <w:rFonts w:ascii="Times New Roman" w:hAnsi="Times New Roman"/>
        </w:rPr>
        <w:t xml:space="preserve"> - return a formatted</w:t>
      </w:r>
      <w:r w:rsidR="00D034F6">
        <w:rPr>
          <w:rFonts w:ascii="Times New Roman" w:hAnsi="Times New Roman"/>
        </w:rPr>
        <w:t xml:space="preserve"> mailing label</w:t>
      </w:r>
      <w:r w:rsidRPr="001E7185">
        <w:rPr>
          <w:rFonts w:ascii="Times New Roman" w:hAnsi="Times New Roman"/>
        </w:rPr>
        <w:t xml:space="preserve"> </w:t>
      </w:r>
      <w:r w:rsidR="00D034F6">
        <w:rPr>
          <w:rFonts w:ascii="Times New Roman" w:hAnsi="Times New Roman"/>
        </w:rPr>
        <w:t xml:space="preserve">(a single </w:t>
      </w:r>
      <w:r w:rsidRPr="001E7185">
        <w:rPr>
          <w:rFonts w:ascii="Times New Roman" w:hAnsi="Times New Roman"/>
        </w:rPr>
        <w:t>String</w:t>
      </w:r>
      <w:r w:rsidR="00D034F6">
        <w:rPr>
          <w:rFonts w:ascii="Times New Roman" w:hAnsi="Times New Roman"/>
        </w:rPr>
        <w:t xml:space="preserve"> with embedded newlines</w:t>
      </w:r>
      <w:r w:rsidR="002301B6">
        <w:rPr>
          <w:rFonts w:ascii="Times New Roman" w:hAnsi="Times New Roman"/>
        </w:rPr>
        <w:t xml:space="preserve"> using </w:t>
      </w:r>
      <w:r w:rsidR="002301B6" w:rsidRPr="002301B6">
        <w:rPr>
          <w:rFonts w:ascii="Times New Roman" w:hAnsi="Times New Roman"/>
        </w:rPr>
        <w:t>"\n"</w:t>
      </w:r>
      <w:r w:rsidR="00D034F6">
        <w:rPr>
          <w:rFonts w:ascii="Times New Roman" w:hAnsi="Times New Roman"/>
        </w:rPr>
        <w:t>)</w:t>
      </w:r>
      <w:r w:rsidRPr="001E7185">
        <w:rPr>
          <w:rFonts w:ascii="Times New Roman" w:hAnsi="Times New Roman"/>
        </w:rPr>
        <w:t xml:space="preserve"> . For example, </w:t>
      </w:r>
    </w:p>
    <w:p w:rsidR="00D034F6" w:rsidRPr="00D034F6" w:rsidRDefault="001B39F4" w:rsidP="001B39F4">
      <w:pPr>
        <w:ind w:left="360"/>
        <w:rPr>
          <w:rFonts w:ascii="Courier New" w:hAnsi="Courier New"/>
          <w:sz w:val="20"/>
        </w:rPr>
      </w:pPr>
      <w:r>
        <w:rPr>
          <w:rFonts w:ascii="Times New Roman" w:hAnsi="Times New Roman"/>
        </w:rPr>
        <w:tab/>
      </w:r>
      <w:r w:rsidRPr="00D034F6">
        <w:rPr>
          <w:rFonts w:ascii="Courier New" w:hAnsi="Courier New"/>
          <w:sz w:val="20"/>
        </w:rPr>
        <w:tab/>
      </w:r>
      <w:r w:rsidR="00D034F6" w:rsidRPr="00D034F6">
        <w:rPr>
          <w:rFonts w:ascii="Courier New" w:hAnsi="Courier New"/>
          <w:sz w:val="20"/>
        </w:rPr>
        <w:t xml:space="preserve">John Smith     </w:t>
      </w:r>
    </w:p>
    <w:p w:rsidR="00D034F6" w:rsidRPr="00D034F6" w:rsidRDefault="00D034F6" w:rsidP="001B39F4">
      <w:pPr>
        <w:ind w:left="360"/>
        <w:rPr>
          <w:rFonts w:ascii="Courier New" w:hAnsi="Courier New"/>
          <w:sz w:val="20"/>
        </w:rPr>
      </w:pPr>
      <w:r w:rsidRPr="00D034F6">
        <w:rPr>
          <w:rFonts w:ascii="Courier New" w:hAnsi="Courier New"/>
          <w:sz w:val="20"/>
        </w:rPr>
        <w:tab/>
      </w:r>
      <w:r w:rsidRPr="00D034F6">
        <w:rPr>
          <w:rFonts w:ascii="Courier New" w:hAnsi="Courier New"/>
          <w:sz w:val="20"/>
        </w:rPr>
        <w:tab/>
        <w:t xml:space="preserve">123 Elm St.     </w:t>
      </w:r>
    </w:p>
    <w:p w:rsidR="001E7185" w:rsidRPr="00D034F6" w:rsidRDefault="00D034F6" w:rsidP="001B39F4">
      <w:pPr>
        <w:ind w:left="360"/>
        <w:rPr>
          <w:rFonts w:ascii="Courier New" w:hAnsi="Courier New"/>
          <w:sz w:val="20"/>
        </w:rPr>
      </w:pPr>
      <w:r w:rsidRPr="00D034F6">
        <w:rPr>
          <w:rFonts w:ascii="Courier New" w:hAnsi="Courier New"/>
          <w:sz w:val="20"/>
        </w:rPr>
        <w:tab/>
      </w:r>
      <w:r w:rsidRPr="00D034F6">
        <w:rPr>
          <w:rFonts w:ascii="Courier New" w:hAnsi="Courier New"/>
          <w:sz w:val="20"/>
        </w:rPr>
        <w:tab/>
        <w:t xml:space="preserve">Anytown, ST 12345 </w:t>
      </w:r>
    </w:p>
    <w:p w:rsidR="009667DA" w:rsidRPr="003D6D24" w:rsidRDefault="009667DA" w:rsidP="009667DA">
      <w:pPr>
        <w:pStyle w:val="ListParagraph"/>
        <w:widowControl w:val="0"/>
        <w:numPr>
          <w:ilvl w:val="0"/>
          <w:numId w:val="15"/>
        </w:numPr>
        <w:autoSpaceDE w:val="0"/>
        <w:autoSpaceDN w:val="0"/>
        <w:adjustRightInd w:val="0"/>
        <w:spacing w:after="120"/>
        <w:rPr>
          <w:rFonts w:ascii="Times New Roman" w:hAnsi="Times New Roman" w:cs="Georgia"/>
          <w:szCs w:val="26"/>
        </w:rPr>
      </w:pPr>
      <w:r w:rsidRPr="00086947">
        <w:rPr>
          <w:rFonts w:ascii="Courier New" w:hAnsi="Courier New" w:cs="Georgia"/>
          <w:szCs w:val="26"/>
        </w:rPr>
        <w:t>public static void main(String args[])</w:t>
      </w:r>
      <w:r>
        <w:rPr>
          <w:rFonts w:ascii="Times New Roman" w:hAnsi="Times New Roman" w:cs="Georgia"/>
          <w:szCs w:val="26"/>
        </w:rPr>
        <w:t xml:space="preserve"> – thoroughly test each of the methods in this class.</w:t>
      </w:r>
    </w:p>
    <w:p w:rsidR="006B7252" w:rsidRDefault="006B7252">
      <w:pPr>
        <w:rPr>
          <w:rFonts w:ascii="Times New Roman" w:hAnsi="Times New Roman"/>
          <w:b/>
          <w:sz w:val="28"/>
        </w:rPr>
      </w:pPr>
    </w:p>
    <w:p w:rsidR="00EE5CC9" w:rsidRPr="00EE5CC9" w:rsidRDefault="00EE5CC9">
      <w:pPr>
        <w:rPr>
          <w:rFonts w:ascii="Times New Roman" w:hAnsi="Times New Roman"/>
        </w:rPr>
      </w:pPr>
    </w:p>
    <w:p w:rsidR="003D6D24" w:rsidRDefault="003D6D24">
      <w:pPr>
        <w:rPr>
          <w:rFonts w:ascii="Times New Roman" w:hAnsi="Times New Roman"/>
        </w:rPr>
      </w:pPr>
    </w:p>
    <w:p w:rsidR="003D6D24" w:rsidRPr="003D6D24" w:rsidRDefault="003D6D24" w:rsidP="003D6D24">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Step 4: Create</w:t>
      </w:r>
      <w:r w:rsidR="000B515B">
        <w:rPr>
          <w:rFonts w:ascii="Times New Roman" w:hAnsi="Times New Roman" w:cs="Georgia"/>
          <w:b/>
          <w:sz w:val="28"/>
          <w:szCs w:val="26"/>
        </w:rPr>
        <w:t xml:space="preserve"> a class called Customer</w:t>
      </w:r>
      <w:r w:rsidR="001B206B">
        <w:rPr>
          <w:rFonts w:ascii="Times New Roman" w:hAnsi="Times New Roman" w:cs="Georgia"/>
          <w:b/>
          <w:sz w:val="28"/>
          <w:szCs w:val="26"/>
        </w:rPr>
        <w:t>Database (6</w:t>
      </w:r>
      <w:r>
        <w:rPr>
          <w:rFonts w:ascii="Times New Roman" w:hAnsi="Times New Roman" w:cs="Georgia"/>
          <w:b/>
          <w:sz w:val="28"/>
          <w:szCs w:val="26"/>
        </w:rPr>
        <w:t>5 pts)</w:t>
      </w:r>
      <w:r w:rsidRPr="003D6D24">
        <w:rPr>
          <w:rFonts w:ascii="Times New Roman" w:hAnsi="Times New Roman"/>
        </w:rPr>
        <w:t xml:space="preserve">  </w:t>
      </w:r>
    </w:p>
    <w:p w:rsidR="001B206B" w:rsidRPr="001B206B" w:rsidRDefault="001B206B" w:rsidP="001B206B">
      <w:pPr>
        <w:widowControl w:val="0"/>
        <w:autoSpaceDE w:val="0"/>
        <w:autoSpaceDN w:val="0"/>
        <w:adjustRightInd w:val="0"/>
        <w:spacing w:after="120"/>
        <w:rPr>
          <w:rFonts w:ascii="Times New Roman" w:hAnsi="Times New Roman" w:cs="Georgia"/>
          <w:szCs w:val="26"/>
        </w:rPr>
      </w:pPr>
      <w:r w:rsidRPr="001B206B">
        <w:rPr>
          <w:rFonts w:ascii="Times New Roman" w:hAnsi="Times New Roman" w:cs="Georgia"/>
          <w:szCs w:val="26"/>
        </w:rPr>
        <w:t xml:space="preserve">Unless otherwise specified </w:t>
      </w:r>
      <w:r w:rsidRPr="001B206B">
        <w:rPr>
          <w:rFonts w:ascii="Times New Roman" w:hAnsi="Times New Roman" w:cs="Georgia"/>
          <w:b/>
          <w:szCs w:val="26"/>
        </w:rPr>
        <w:t>use the elegant for-each loop</w:t>
      </w:r>
      <w:r w:rsidRPr="001B206B">
        <w:rPr>
          <w:rFonts w:ascii="Times New Roman" w:hAnsi="Times New Roman" w:cs="Georgia"/>
          <w:szCs w:val="26"/>
        </w:rPr>
        <w:t xml:space="preserve"> to search the ArrayList.</w:t>
      </w:r>
    </w:p>
    <w:p w:rsidR="003D6D24" w:rsidRPr="008F43A8" w:rsidRDefault="003D6D24" w:rsidP="003D6D24">
      <w:pPr>
        <w:pStyle w:val="ListParagraph"/>
        <w:widowControl w:val="0"/>
        <w:numPr>
          <w:ilvl w:val="0"/>
          <w:numId w:val="24"/>
        </w:numPr>
        <w:autoSpaceDE w:val="0"/>
        <w:autoSpaceDN w:val="0"/>
        <w:adjustRightInd w:val="0"/>
        <w:spacing w:after="120"/>
        <w:rPr>
          <w:rFonts w:ascii="Times New Roman" w:hAnsi="Times New Roman" w:cs="Georgia"/>
          <w:szCs w:val="26"/>
        </w:rPr>
      </w:pPr>
      <w:r w:rsidRPr="008F43A8">
        <w:rPr>
          <w:rFonts w:ascii="Times New Roman" w:hAnsi="Times New Roman" w:cs="Georgia"/>
          <w:szCs w:val="26"/>
        </w:rPr>
        <w:t>Define an instance variable tha</w:t>
      </w:r>
      <w:r>
        <w:rPr>
          <w:rFonts w:ascii="Times New Roman" w:hAnsi="Times New Roman" w:cs="Georgia"/>
          <w:szCs w:val="26"/>
        </w:rPr>
        <w:t xml:space="preserve">t holds an </w:t>
      </w:r>
      <w:r w:rsidRPr="000B515B">
        <w:rPr>
          <w:rFonts w:ascii="Courier New" w:hAnsi="Courier New" w:cs="Georgia"/>
          <w:szCs w:val="26"/>
        </w:rPr>
        <w:t>ArrayList</w:t>
      </w:r>
      <w:r w:rsidR="000B515B">
        <w:rPr>
          <w:rFonts w:ascii="Times New Roman" w:hAnsi="Times New Roman" w:cs="Georgia"/>
          <w:szCs w:val="26"/>
        </w:rPr>
        <w:t xml:space="preserve"> of </w:t>
      </w:r>
      <w:r w:rsidR="000B515B" w:rsidRPr="000B515B">
        <w:rPr>
          <w:rFonts w:ascii="Courier New" w:hAnsi="Courier New" w:cs="Georgia"/>
          <w:szCs w:val="26"/>
        </w:rPr>
        <w:t>Customer</w:t>
      </w:r>
      <w:r w:rsidRPr="008F43A8">
        <w:rPr>
          <w:rFonts w:ascii="Times New Roman" w:hAnsi="Times New Roman" w:cs="Georgia"/>
          <w:szCs w:val="26"/>
        </w:rPr>
        <w:t>.</w:t>
      </w:r>
      <w:r>
        <w:rPr>
          <w:rFonts w:ascii="Times New Roman" w:hAnsi="Times New Roman" w:cs="Georgia"/>
          <w:szCs w:val="26"/>
        </w:rPr>
        <w:t xml:space="preserve">  You should only need ONE instance variable.</w:t>
      </w:r>
    </w:p>
    <w:p w:rsidR="00E8626D" w:rsidRDefault="00E66B88" w:rsidP="0042026F">
      <w:pPr>
        <w:pStyle w:val="ListParagraph"/>
        <w:numPr>
          <w:ilvl w:val="0"/>
          <w:numId w:val="24"/>
        </w:numPr>
        <w:rPr>
          <w:rFonts w:ascii="Times New Roman" w:hAnsi="Times New Roman"/>
        </w:rPr>
      </w:pPr>
      <w:r>
        <w:rPr>
          <w:rFonts w:ascii="Courier New" w:hAnsi="Courier New"/>
        </w:rPr>
        <w:t xml:space="preserve">public </w:t>
      </w:r>
      <w:r w:rsidR="000B515B">
        <w:rPr>
          <w:rFonts w:ascii="Courier New" w:hAnsi="Courier New"/>
        </w:rPr>
        <w:t>Customer</w:t>
      </w:r>
      <w:r>
        <w:rPr>
          <w:rFonts w:ascii="Courier New" w:hAnsi="Courier New"/>
        </w:rPr>
        <w:t>Database</w:t>
      </w:r>
      <w:r w:rsidR="003D6D24" w:rsidRPr="003D6D24">
        <w:rPr>
          <w:rFonts w:ascii="Courier New" w:hAnsi="Courier New"/>
        </w:rPr>
        <w:t xml:space="preserve"> ( )</w:t>
      </w:r>
      <w:r w:rsidR="003D6D24" w:rsidRPr="003D6D24">
        <w:rPr>
          <w:rFonts w:ascii="Times New Roman" w:hAnsi="Times New Roman"/>
        </w:rPr>
        <w:t xml:space="preserve"> - a constructor that instantiates </w:t>
      </w:r>
      <w:r w:rsidR="003D6D24">
        <w:rPr>
          <w:rFonts w:ascii="Times New Roman" w:hAnsi="Times New Roman"/>
        </w:rPr>
        <w:t xml:space="preserve">an empty </w:t>
      </w:r>
      <w:r w:rsidR="003D6D24" w:rsidRPr="000B515B">
        <w:rPr>
          <w:rFonts w:ascii="Courier New" w:hAnsi="Courier New"/>
        </w:rPr>
        <w:t>ArrayList</w:t>
      </w:r>
      <w:r w:rsidR="0042026F">
        <w:rPr>
          <w:rFonts w:ascii="Times New Roman" w:hAnsi="Times New Roman"/>
        </w:rPr>
        <w:t xml:space="preserve"> in one line of code.</w:t>
      </w:r>
      <w:r w:rsidR="00E8626D">
        <w:rPr>
          <w:rFonts w:ascii="Times New Roman" w:hAnsi="Times New Roman"/>
        </w:rPr>
        <w:t xml:space="preserve">  No customers are inserted yet.</w:t>
      </w:r>
    </w:p>
    <w:p w:rsidR="0042026F" w:rsidRPr="00E8626D" w:rsidRDefault="00E8626D" w:rsidP="0042026F">
      <w:pPr>
        <w:pStyle w:val="ListParagraph"/>
        <w:numPr>
          <w:ilvl w:val="0"/>
          <w:numId w:val="24"/>
        </w:numPr>
        <w:rPr>
          <w:rFonts w:ascii="Times New Roman" w:hAnsi="Times New Roman"/>
        </w:rPr>
      </w:pPr>
      <w:r>
        <w:rPr>
          <w:rFonts w:ascii="Courier New" w:hAnsi="Courier New"/>
        </w:rPr>
        <w:t>public void readCustomer</w:t>
      </w:r>
      <w:r w:rsidRPr="003D6D24">
        <w:rPr>
          <w:rFonts w:ascii="Courier New" w:hAnsi="Courier New"/>
        </w:rPr>
        <w:t>Data(String filename)</w:t>
      </w:r>
      <w:r w:rsidRPr="003D6D24">
        <w:rPr>
          <w:rFonts w:ascii="Times New Roman" w:hAnsi="Times New Roman"/>
        </w:rPr>
        <w:t xml:space="preserve"> - open the prov</w:t>
      </w:r>
      <w:r>
        <w:rPr>
          <w:rFonts w:ascii="Times New Roman" w:hAnsi="Times New Roman"/>
        </w:rPr>
        <w:t xml:space="preserve">ided </w:t>
      </w:r>
      <w:r w:rsidRPr="009274E7">
        <w:rPr>
          <w:rFonts w:ascii="Courier New" w:hAnsi="Courier New"/>
        </w:rPr>
        <w:t>filename</w:t>
      </w:r>
      <w:r>
        <w:rPr>
          <w:rFonts w:ascii="Times New Roman" w:hAnsi="Times New Roman"/>
        </w:rPr>
        <w:t xml:space="preserve"> and read all</w:t>
      </w:r>
      <w:r w:rsidRPr="003D6D24">
        <w:rPr>
          <w:rFonts w:ascii="Times New Roman" w:hAnsi="Times New Roman"/>
        </w:rPr>
        <w:t xml:space="preserve"> </w:t>
      </w:r>
      <w:r>
        <w:rPr>
          <w:rFonts w:ascii="Times New Roman" w:hAnsi="Times New Roman"/>
        </w:rPr>
        <w:t>the data. There are</w:t>
      </w:r>
      <w:r w:rsidRPr="003D6D24">
        <w:rPr>
          <w:rFonts w:ascii="Times New Roman" w:hAnsi="Times New Roman"/>
        </w:rPr>
        <w:t xml:space="preserve"> 10,000 entries</w:t>
      </w:r>
      <w:r>
        <w:rPr>
          <w:rFonts w:ascii="Times New Roman" w:hAnsi="Times New Roman"/>
        </w:rPr>
        <w:t xml:space="preserve"> in “</w:t>
      </w:r>
      <w:r w:rsidR="00DD2931">
        <w:rPr>
          <w:rFonts w:ascii="Times New Roman" w:hAnsi="Times New Roman"/>
        </w:rPr>
        <w:t>CustomerNames</w:t>
      </w:r>
      <w:r w:rsidR="00DD2931" w:rsidRPr="00AE1448">
        <w:rPr>
          <w:rFonts w:ascii="Times New Roman" w:hAnsi="Times New Roman"/>
        </w:rPr>
        <w:t>.txt</w:t>
      </w:r>
      <w:r>
        <w:rPr>
          <w:rFonts w:ascii="Times New Roman" w:hAnsi="Times New Roman"/>
        </w:rPr>
        <w:t>”.</w:t>
      </w:r>
      <w:r w:rsidRPr="003D6D24">
        <w:rPr>
          <w:rFonts w:ascii="Times New Roman" w:hAnsi="Times New Roman"/>
        </w:rPr>
        <w:t xml:space="preserve"> Refer to </w:t>
      </w:r>
      <w:r>
        <w:rPr>
          <w:rFonts w:ascii="Times New Roman" w:hAnsi="Times New Roman"/>
        </w:rPr>
        <w:t>the information about reading text files later in this document.</w:t>
      </w:r>
      <w:r w:rsidRPr="003D6D24">
        <w:rPr>
          <w:rFonts w:ascii="Times New Roman" w:hAnsi="Times New Roman"/>
        </w:rPr>
        <w:t xml:space="preserve">   </w:t>
      </w:r>
    </w:p>
    <w:p w:rsidR="003D6D24" w:rsidRPr="0042026F" w:rsidRDefault="00E8626D" w:rsidP="003D6D24">
      <w:pPr>
        <w:pStyle w:val="ListParagraph"/>
        <w:numPr>
          <w:ilvl w:val="0"/>
          <w:numId w:val="24"/>
        </w:numPr>
        <w:rPr>
          <w:rFonts w:ascii="Times New Roman" w:hAnsi="Times New Roman"/>
        </w:rPr>
      </w:pPr>
      <w:r>
        <w:rPr>
          <w:rFonts w:ascii="Courier New" w:hAnsi="Courier New"/>
        </w:rPr>
        <w:t>public void addCustomer</w:t>
      </w:r>
      <w:r w:rsidR="0042026F" w:rsidRPr="003D6D24">
        <w:rPr>
          <w:rFonts w:ascii="Courier New" w:hAnsi="Courier New"/>
        </w:rPr>
        <w:t xml:space="preserve"> (</w:t>
      </w:r>
      <w:r>
        <w:rPr>
          <w:rFonts w:ascii="Courier New" w:hAnsi="Courier New"/>
        </w:rPr>
        <w:t>Customer c</w:t>
      </w:r>
      <w:r w:rsidR="0042026F" w:rsidRPr="003D6D24">
        <w:rPr>
          <w:rFonts w:ascii="Courier New" w:hAnsi="Courier New"/>
        </w:rPr>
        <w:t>)</w:t>
      </w:r>
      <w:r w:rsidR="0042026F">
        <w:rPr>
          <w:rFonts w:ascii="Times New Roman" w:hAnsi="Times New Roman"/>
        </w:rPr>
        <w:t xml:space="preserve"> – add the</w:t>
      </w:r>
      <w:r>
        <w:rPr>
          <w:rFonts w:ascii="Times New Roman" w:hAnsi="Times New Roman"/>
        </w:rPr>
        <w:t xml:space="preserve"> customer</w:t>
      </w:r>
      <w:r w:rsidR="0042026F">
        <w:rPr>
          <w:rFonts w:ascii="Times New Roman" w:hAnsi="Times New Roman"/>
        </w:rPr>
        <w:t xml:space="preserve"> to the </w:t>
      </w:r>
      <w:r w:rsidR="0042026F" w:rsidRPr="00E8626D">
        <w:rPr>
          <w:rFonts w:ascii="Courier New" w:hAnsi="Courier New"/>
        </w:rPr>
        <w:t>ArrayList</w:t>
      </w:r>
      <w:r w:rsidR="0042026F" w:rsidRPr="003D6D24">
        <w:rPr>
          <w:rFonts w:ascii="Times New Roman" w:hAnsi="Times New Roman"/>
        </w:rPr>
        <w:t>. This m</w:t>
      </w:r>
      <w:r w:rsidR="0042026F">
        <w:rPr>
          <w:rFonts w:ascii="Times New Roman" w:hAnsi="Times New Roman"/>
        </w:rPr>
        <w:t>ethod contains one line of code.</w:t>
      </w:r>
      <w:r w:rsidR="0042026F" w:rsidRPr="003D6D24">
        <w:rPr>
          <w:rFonts w:ascii="Times New Roman" w:hAnsi="Times New Roman"/>
        </w:rPr>
        <w:t xml:space="preserve">   </w:t>
      </w:r>
    </w:p>
    <w:p w:rsidR="00422013" w:rsidRDefault="00422013" w:rsidP="003D6D24">
      <w:pPr>
        <w:pStyle w:val="ListParagraph"/>
        <w:numPr>
          <w:ilvl w:val="0"/>
          <w:numId w:val="24"/>
        </w:numPr>
        <w:rPr>
          <w:rFonts w:ascii="Times New Roman" w:hAnsi="Times New Roman"/>
        </w:rPr>
      </w:pPr>
      <w:r>
        <w:rPr>
          <w:rFonts w:ascii="Courier New" w:hAnsi="Courier New"/>
        </w:rPr>
        <w:t>public int count</w:t>
      </w:r>
      <w:r w:rsidR="00331FDF" w:rsidRPr="00331FDF">
        <w:rPr>
          <w:rFonts w:ascii="Courier New" w:hAnsi="Courier New"/>
        </w:rPr>
        <w:t>Customers</w:t>
      </w:r>
      <w:r w:rsidR="000B117A" w:rsidRPr="00331FDF">
        <w:rPr>
          <w:rFonts w:ascii="Courier New" w:hAnsi="Courier New"/>
        </w:rPr>
        <w:t xml:space="preserve"> ( )</w:t>
      </w:r>
      <w:r w:rsidR="000B117A" w:rsidRPr="000B117A">
        <w:rPr>
          <w:rFonts w:ascii="Times New Roman" w:hAnsi="Times New Roman"/>
        </w:rPr>
        <w:t xml:space="preserve"> - return the number of names in the database. This method only needs to contain one line of code!   </w:t>
      </w:r>
    </w:p>
    <w:p w:rsidR="00331FDF" w:rsidRPr="00422013" w:rsidRDefault="00422013" w:rsidP="003D6D24">
      <w:pPr>
        <w:pStyle w:val="ListParagraph"/>
        <w:numPr>
          <w:ilvl w:val="0"/>
          <w:numId w:val="24"/>
        </w:numPr>
        <w:rPr>
          <w:rFonts w:ascii="Times New Roman" w:hAnsi="Times New Roman"/>
        </w:rPr>
      </w:pPr>
      <w:r>
        <w:rPr>
          <w:rFonts w:ascii="Courier New" w:hAnsi="Courier New"/>
        </w:rPr>
        <w:t>public int count</w:t>
      </w:r>
      <w:r w:rsidRPr="00331FDF">
        <w:rPr>
          <w:rFonts w:ascii="Courier New" w:hAnsi="Courier New"/>
        </w:rPr>
        <w:t>Customers (</w:t>
      </w:r>
      <w:r>
        <w:rPr>
          <w:rFonts w:ascii="Courier New" w:hAnsi="Courier New"/>
        </w:rPr>
        <w:t>int zip</w:t>
      </w:r>
      <w:r w:rsidRPr="00331FDF">
        <w:rPr>
          <w:rFonts w:ascii="Courier New" w:hAnsi="Courier New"/>
        </w:rPr>
        <w:t>)</w:t>
      </w:r>
      <w:r w:rsidRPr="000B117A">
        <w:rPr>
          <w:rFonts w:ascii="Times New Roman" w:hAnsi="Times New Roman"/>
        </w:rPr>
        <w:t xml:space="preserve"> </w:t>
      </w:r>
      <w:r w:rsidR="009274E7">
        <w:rPr>
          <w:rFonts w:ascii="Times New Roman" w:hAnsi="Times New Roman"/>
        </w:rPr>
        <w:t>–</w:t>
      </w:r>
      <w:r w:rsidRPr="000B117A">
        <w:rPr>
          <w:rFonts w:ascii="Times New Roman" w:hAnsi="Times New Roman"/>
        </w:rPr>
        <w:t xml:space="preserve"> </w:t>
      </w:r>
      <w:r w:rsidR="009274E7">
        <w:rPr>
          <w:rFonts w:ascii="Times New Roman" w:hAnsi="Times New Roman"/>
        </w:rPr>
        <w:t xml:space="preserve">this overloaded method has an identical name as the previous method but </w:t>
      </w:r>
      <w:r w:rsidRPr="000B117A">
        <w:rPr>
          <w:rFonts w:ascii="Times New Roman" w:hAnsi="Times New Roman"/>
        </w:rPr>
        <w:t>return</w:t>
      </w:r>
      <w:r w:rsidR="009274E7">
        <w:rPr>
          <w:rFonts w:ascii="Times New Roman" w:hAnsi="Times New Roman"/>
        </w:rPr>
        <w:t>s</w:t>
      </w:r>
      <w:r w:rsidRPr="000B117A">
        <w:rPr>
          <w:rFonts w:ascii="Times New Roman" w:hAnsi="Times New Roman"/>
        </w:rPr>
        <w:t xml:space="preserve"> the</w:t>
      </w:r>
      <w:r>
        <w:rPr>
          <w:rFonts w:ascii="Times New Roman" w:hAnsi="Times New Roman"/>
        </w:rPr>
        <w:t xml:space="preserve"> number of customers with </w:t>
      </w:r>
      <w:r w:rsidRPr="00422013">
        <w:rPr>
          <w:rFonts w:ascii="Courier New" w:hAnsi="Courier New"/>
        </w:rPr>
        <w:t>zip</w:t>
      </w:r>
      <w:r>
        <w:rPr>
          <w:rFonts w:ascii="Times New Roman" w:hAnsi="Times New Roman"/>
        </w:rPr>
        <w:t xml:space="preserve"> as a zipcode</w:t>
      </w:r>
      <w:r w:rsidRPr="000B117A">
        <w:rPr>
          <w:rFonts w:ascii="Times New Roman" w:hAnsi="Times New Roman"/>
        </w:rPr>
        <w:t xml:space="preserve">. </w:t>
      </w:r>
    </w:p>
    <w:p w:rsidR="00331FDF" w:rsidRDefault="00331FDF" w:rsidP="003D6D24">
      <w:pPr>
        <w:pStyle w:val="ListParagraph"/>
        <w:numPr>
          <w:ilvl w:val="0"/>
          <w:numId w:val="24"/>
        </w:numPr>
        <w:rPr>
          <w:rFonts w:ascii="Times New Roman" w:hAnsi="Times New Roman"/>
        </w:rPr>
      </w:pPr>
      <w:r>
        <w:rPr>
          <w:rFonts w:ascii="Courier New" w:hAnsi="Courier New"/>
        </w:rPr>
        <w:t>public int count</w:t>
      </w:r>
      <w:r w:rsidRPr="00331FDF">
        <w:rPr>
          <w:rFonts w:ascii="Courier New" w:hAnsi="Courier New"/>
        </w:rPr>
        <w:t>DebtFree ( )</w:t>
      </w:r>
      <w:r w:rsidRPr="000B117A">
        <w:rPr>
          <w:rFonts w:ascii="Times New Roman" w:hAnsi="Times New Roman"/>
        </w:rPr>
        <w:t xml:space="preserve"> - return the number of cardholders with no debt. </w:t>
      </w:r>
    </w:p>
    <w:p w:rsidR="00331FDF" w:rsidRDefault="00331FDF" w:rsidP="003D6D24">
      <w:pPr>
        <w:pStyle w:val="ListParagraph"/>
        <w:numPr>
          <w:ilvl w:val="0"/>
          <w:numId w:val="24"/>
        </w:numPr>
        <w:rPr>
          <w:rFonts w:ascii="Times New Roman" w:hAnsi="Times New Roman"/>
        </w:rPr>
      </w:pPr>
      <w:r w:rsidRPr="00331FDF">
        <w:rPr>
          <w:rFonts w:ascii="Courier New" w:hAnsi="Courier New"/>
        </w:rPr>
        <w:t>public Customer</w:t>
      </w:r>
      <w:r w:rsidR="000B117A" w:rsidRPr="00331FDF">
        <w:rPr>
          <w:rFonts w:ascii="Courier New" w:hAnsi="Courier New"/>
        </w:rPr>
        <w:t xml:space="preserve"> getHighestDebt ( )</w:t>
      </w:r>
      <w:r w:rsidR="000B117A" w:rsidRPr="000B117A">
        <w:rPr>
          <w:rFonts w:ascii="Times New Roman" w:hAnsi="Times New Roman"/>
        </w:rPr>
        <w:t xml:space="preserve"> - return the person with the highest credit card balance.   </w:t>
      </w:r>
    </w:p>
    <w:p w:rsidR="00331FDF" w:rsidRDefault="00331FDF" w:rsidP="003D6D24">
      <w:pPr>
        <w:pStyle w:val="ListParagraph"/>
        <w:numPr>
          <w:ilvl w:val="0"/>
          <w:numId w:val="24"/>
        </w:numPr>
        <w:rPr>
          <w:rFonts w:ascii="Times New Roman" w:hAnsi="Times New Roman"/>
        </w:rPr>
      </w:pPr>
      <w:r w:rsidRPr="00331FDF">
        <w:rPr>
          <w:rFonts w:ascii="Courier New" w:hAnsi="Courier New"/>
        </w:rPr>
        <w:lastRenderedPageBreak/>
        <w:t>public Customer</w:t>
      </w:r>
      <w:r w:rsidR="000B117A" w:rsidRPr="00331FDF">
        <w:rPr>
          <w:rFonts w:ascii="Courier New" w:hAnsi="Courier New"/>
        </w:rPr>
        <w:t xml:space="preserve"> getYoungestCardholder ( )</w:t>
      </w:r>
      <w:r w:rsidR="000B117A" w:rsidRPr="000B117A">
        <w:rPr>
          <w:rFonts w:ascii="Times New Roman" w:hAnsi="Times New Roman"/>
        </w:rPr>
        <w:t xml:space="preserve"> - return the youngest person in the database. Give careful thought to this one!  </w:t>
      </w:r>
      <w:r w:rsidR="00E61E08">
        <w:rPr>
          <w:rFonts w:ascii="Times New Roman" w:hAnsi="Times New Roman"/>
        </w:rPr>
        <w:t>If you find more than one customer with the same age, return just ONE.</w:t>
      </w:r>
    </w:p>
    <w:p w:rsidR="00331FDF" w:rsidRDefault="000B117A" w:rsidP="006B3CCC">
      <w:pPr>
        <w:pStyle w:val="ListParagraph"/>
        <w:numPr>
          <w:ilvl w:val="0"/>
          <w:numId w:val="24"/>
        </w:numPr>
        <w:rPr>
          <w:rFonts w:ascii="Times New Roman" w:hAnsi="Times New Roman"/>
        </w:rPr>
      </w:pPr>
      <w:r w:rsidRPr="00331FDF">
        <w:rPr>
          <w:rFonts w:ascii="Courier New" w:hAnsi="Courier New"/>
        </w:rPr>
        <w:t>public String getCardSummary(String card)</w:t>
      </w:r>
      <w:r w:rsidRPr="000B117A">
        <w:rPr>
          <w:rFonts w:ascii="Times New Roman" w:hAnsi="Times New Roman"/>
        </w:rPr>
        <w:t xml:space="preserve"> - return a String that summarizes</w:t>
      </w:r>
      <w:r w:rsidR="00422013">
        <w:rPr>
          <w:rFonts w:ascii="Times New Roman" w:hAnsi="Times New Roman"/>
        </w:rPr>
        <w:t xml:space="preserve"> the</w:t>
      </w:r>
      <w:r w:rsidRPr="000B117A">
        <w:rPr>
          <w:rFonts w:ascii="Times New Roman" w:hAnsi="Times New Roman"/>
        </w:rPr>
        <w:t xml:space="preserve"> total </w:t>
      </w:r>
      <w:r w:rsidR="00422013">
        <w:rPr>
          <w:rFonts w:ascii="Times New Roman" w:hAnsi="Times New Roman"/>
        </w:rPr>
        <w:t xml:space="preserve">number of </w:t>
      </w:r>
      <w:r w:rsidRPr="000B117A">
        <w:rPr>
          <w:rFonts w:ascii="Times New Roman" w:hAnsi="Times New Roman"/>
        </w:rPr>
        <w:t xml:space="preserve">cards and average debt for the requested </w:t>
      </w:r>
      <w:r w:rsidRPr="00422013">
        <w:rPr>
          <w:rFonts w:ascii="Courier New" w:hAnsi="Courier New"/>
        </w:rPr>
        <w:t>card</w:t>
      </w:r>
      <w:r w:rsidR="00422013">
        <w:rPr>
          <w:rFonts w:ascii="Times New Roman" w:hAnsi="Times New Roman"/>
        </w:rPr>
        <w:t xml:space="preserve"> type</w:t>
      </w:r>
      <w:r w:rsidRPr="000B117A">
        <w:rPr>
          <w:rFonts w:ascii="Times New Roman" w:hAnsi="Times New Roman"/>
        </w:rPr>
        <w:t xml:space="preserve">. Valid entries are: Discover, Visa and MasterCard. </w:t>
      </w:r>
      <w:r w:rsidR="00422013">
        <w:rPr>
          <w:rFonts w:ascii="Times New Roman" w:hAnsi="Times New Roman"/>
        </w:rPr>
        <w:t xml:space="preserve">Return an appropriate error message if the </w:t>
      </w:r>
      <w:r w:rsidR="00422013" w:rsidRPr="00422013">
        <w:rPr>
          <w:rFonts w:ascii="Courier New" w:hAnsi="Courier New"/>
        </w:rPr>
        <w:t>card</w:t>
      </w:r>
      <w:r w:rsidR="00422013">
        <w:rPr>
          <w:rFonts w:ascii="Times New Roman" w:hAnsi="Times New Roman"/>
        </w:rPr>
        <w:t xml:space="preserve"> is not valid.  </w:t>
      </w:r>
      <w:r w:rsidR="006B3CCC">
        <w:rPr>
          <w:rFonts w:ascii="Times New Roman" w:hAnsi="Times New Roman"/>
        </w:rPr>
        <w:t xml:space="preserve">If there are no customers with the specific card, return a message </w:t>
      </w:r>
      <w:r w:rsidR="00B50819">
        <w:rPr>
          <w:rFonts w:ascii="Times New Roman" w:hAnsi="Times New Roman"/>
        </w:rPr>
        <w:t>indicating that</w:t>
      </w:r>
      <w:r w:rsidR="006B3CCC">
        <w:rPr>
          <w:rFonts w:ascii="Times New Roman" w:hAnsi="Times New Roman"/>
        </w:rPr>
        <w:t xml:space="preserve"> </w:t>
      </w:r>
      <w:r w:rsidR="006B3CCC" w:rsidRPr="006B3CCC">
        <w:rPr>
          <w:rFonts w:ascii="Times New Roman" w:hAnsi="Times New Roman"/>
        </w:rPr>
        <w:t>"Customers were not found"</w:t>
      </w:r>
      <w:r w:rsidR="006B3CCC">
        <w:rPr>
          <w:rFonts w:ascii="Times New Roman" w:hAnsi="Times New Roman"/>
        </w:rPr>
        <w:t xml:space="preserve">.  </w:t>
      </w:r>
      <w:r w:rsidRPr="000B117A">
        <w:rPr>
          <w:rFonts w:ascii="Times New Roman" w:hAnsi="Times New Roman"/>
        </w:rPr>
        <w:t xml:space="preserve">Use the </w:t>
      </w:r>
      <w:r w:rsidR="00D513C6">
        <w:rPr>
          <w:rFonts w:ascii="Courier New" w:hAnsi="Courier New"/>
        </w:rPr>
        <w:t>Number</w:t>
      </w:r>
      <w:r w:rsidRPr="00331FDF">
        <w:rPr>
          <w:rFonts w:ascii="Courier New" w:hAnsi="Courier New"/>
        </w:rPr>
        <w:t xml:space="preserve">Format </w:t>
      </w:r>
      <w:r w:rsidRPr="000B117A">
        <w:rPr>
          <w:rFonts w:ascii="Times New Roman" w:hAnsi="Times New Roman"/>
        </w:rPr>
        <w:t>class to help format the dollars and cents ou</w:t>
      </w:r>
      <w:r w:rsidR="00331FDF">
        <w:rPr>
          <w:rFonts w:ascii="Times New Roman" w:hAnsi="Times New Roman"/>
        </w:rPr>
        <w:t>t</w:t>
      </w:r>
      <w:r w:rsidRPr="000B117A">
        <w:rPr>
          <w:rFonts w:ascii="Times New Roman" w:hAnsi="Times New Roman"/>
        </w:rPr>
        <w:t xml:space="preserve">put. Sample result should look like the following.    </w:t>
      </w:r>
    </w:p>
    <w:p w:rsidR="00331FDF" w:rsidRPr="00331FDF" w:rsidRDefault="008D2937" w:rsidP="00331FDF">
      <w:pPr>
        <w:ind w:left="1620"/>
        <w:rPr>
          <w:rFonts w:ascii="Courier New" w:hAnsi="Courier New"/>
          <w:sz w:val="20"/>
        </w:rPr>
      </w:pPr>
      <w:r>
        <w:rPr>
          <w:rFonts w:ascii="Courier New" w:hAnsi="Courier New"/>
          <w:sz w:val="20"/>
        </w:rPr>
        <w:t>Discover: 1981</w:t>
      </w:r>
      <w:r w:rsidR="000B117A" w:rsidRPr="00331FDF">
        <w:rPr>
          <w:rFonts w:ascii="Courier New" w:hAnsi="Courier New"/>
          <w:sz w:val="20"/>
        </w:rPr>
        <w:t xml:space="preserve"> cards w</w:t>
      </w:r>
      <w:r>
        <w:rPr>
          <w:rFonts w:ascii="Courier New" w:hAnsi="Courier New"/>
          <w:sz w:val="20"/>
        </w:rPr>
        <w:t>ith average balance of $3</w:t>
      </w:r>
      <w:r w:rsidR="00D513C6">
        <w:rPr>
          <w:rFonts w:ascii="Courier New" w:hAnsi="Courier New"/>
          <w:sz w:val="20"/>
        </w:rPr>
        <w:t>,</w:t>
      </w:r>
      <w:r>
        <w:rPr>
          <w:rFonts w:ascii="Courier New" w:hAnsi="Courier New"/>
          <w:sz w:val="20"/>
        </w:rPr>
        <w:t>735.20</w:t>
      </w:r>
      <w:r w:rsidR="000B117A" w:rsidRPr="00331FDF">
        <w:rPr>
          <w:rFonts w:ascii="Courier New" w:hAnsi="Courier New"/>
          <w:sz w:val="20"/>
        </w:rPr>
        <w:t xml:space="preserve">    </w:t>
      </w:r>
    </w:p>
    <w:p w:rsidR="00331FDF" w:rsidRDefault="00331FDF" w:rsidP="003D6D24">
      <w:pPr>
        <w:pStyle w:val="ListParagraph"/>
        <w:numPr>
          <w:ilvl w:val="0"/>
          <w:numId w:val="24"/>
        </w:numPr>
        <w:rPr>
          <w:rFonts w:ascii="Times New Roman" w:hAnsi="Times New Roman"/>
        </w:rPr>
      </w:pPr>
      <w:r>
        <w:rPr>
          <w:rFonts w:ascii="Courier New" w:hAnsi="Courier New"/>
        </w:rPr>
        <w:t>public ArrayList &lt;Customer</w:t>
      </w:r>
      <w:r w:rsidR="000B117A" w:rsidRPr="00331FDF">
        <w:rPr>
          <w:rFonts w:ascii="Courier New" w:hAnsi="Courier New"/>
        </w:rPr>
        <w:t>&gt; getMailingList(double low, double high)</w:t>
      </w:r>
      <w:r w:rsidR="000B117A" w:rsidRPr="000B117A">
        <w:rPr>
          <w:rFonts w:ascii="Times New Roman" w:hAnsi="Times New Roman"/>
        </w:rPr>
        <w:t xml:space="preserve"> - return an ArrayList of all cardholders who have a balance between low and high (inclusive).  </w:t>
      </w:r>
    </w:p>
    <w:p w:rsidR="001B39F4" w:rsidRDefault="00331FDF" w:rsidP="003D6D24">
      <w:pPr>
        <w:pStyle w:val="ListParagraph"/>
        <w:numPr>
          <w:ilvl w:val="0"/>
          <w:numId w:val="24"/>
        </w:numPr>
        <w:rPr>
          <w:rFonts w:ascii="Times New Roman" w:hAnsi="Times New Roman"/>
        </w:rPr>
      </w:pPr>
      <w:r>
        <w:rPr>
          <w:rFonts w:ascii="Courier New" w:hAnsi="Courier New"/>
        </w:rPr>
        <w:t>public ArrayList &lt;Customer</w:t>
      </w:r>
      <w:r w:rsidR="000B117A" w:rsidRPr="00331FDF">
        <w:rPr>
          <w:rFonts w:ascii="Courier New" w:hAnsi="Courier New"/>
        </w:rPr>
        <w:t>&gt; getMailingList(String keyword)</w:t>
      </w:r>
      <w:r w:rsidR="000B117A" w:rsidRPr="000B117A">
        <w:rPr>
          <w:rFonts w:ascii="Times New Roman" w:hAnsi="Times New Roman"/>
        </w:rPr>
        <w:t xml:space="preserve"> - return an </w:t>
      </w:r>
      <w:r w:rsidR="000B117A" w:rsidRPr="00422013">
        <w:rPr>
          <w:rFonts w:ascii="Courier New" w:hAnsi="Courier New"/>
        </w:rPr>
        <w:t>ArrayList</w:t>
      </w:r>
      <w:r w:rsidR="000B117A" w:rsidRPr="000B117A">
        <w:rPr>
          <w:rFonts w:ascii="Times New Roman" w:hAnsi="Times New Roman"/>
        </w:rPr>
        <w:t xml:space="preserve"> of all cardholders that have a city or state that contains the  </w:t>
      </w:r>
      <w:r w:rsidR="000B117A" w:rsidRPr="00422013">
        <w:rPr>
          <w:rFonts w:ascii="Courier New" w:hAnsi="Courier New"/>
        </w:rPr>
        <w:t>keyword</w:t>
      </w:r>
      <w:r w:rsidR="000B117A" w:rsidRPr="000B117A">
        <w:rPr>
          <w:rFonts w:ascii="Times New Roman" w:hAnsi="Times New Roman"/>
        </w:rPr>
        <w:t xml:space="preserve"> (ignore case). For example, keyword of "IN" would return all cardholders in Indiana as well as any cities that contain "in". </w:t>
      </w:r>
      <w:r w:rsidR="00422013">
        <w:rPr>
          <w:rFonts w:ascii="Times New Roman" w:hAnsi="Times New Roman"/>
        </w:rPr>
        <w:t xml:space="preserve"> Convert s</w:t>
      </w:r>
      <w:r w:rsidR="00800A0E">
        <w:rPr>
          <w:rFonts w:ascii="Times New Roman" w:hAnsi="Times New Roman"/>
        </w:rPr>
        <w:t>trings to lower case before comparing</w:t>
      </w:r>
      <w:r w:rsidR="00422013">
        <w:rPr>
          <w:rFonts w:ascii="Times New Roman" w:hAnsi="Times New Roman"/>
        </w:rPr>
        <w:t xml:space="preserve"> in an effort to ignore case</w:t>
      </w:r>
      <w:r w:rsidR="00800A0E">
        <w:rPr>
          <w:rFonts w:ascii="Times New Roman" w:hAnsi="Times New Roman"/>
        </w:rPr>
        <w:t>.</w:t>
      </w:r>
    </w:p>
    <w:p w:rsidR="00390176" w:rsidRDefault="00390176">
      <w:pPr>
        <w:rPr>
          <w:rFonts w:ascii="Times New Roman" w:hAnsi="Times New Roman"/>
          <w:b/>
          <w:sz w:val="28"/>
        </w:rPr>
      </w:pPr>
    </w:p>
    <w:p w:rsidR="006D669D" w:rsidRDefault="006D669D">
      <w:pPr>
        <w:rPr>
          <w:rFonts w:ascii="Times New Roman" w:hAnsi="Times New Roman"/>
          <w:b/>
          <w:sz w:val="28"/>
        </w:rPr>
      </w:pPr>
    </w:p>
    <w:p w:rsidR="006D669D" w:rsidRDefault="006D669D" w:rsidP="006D669D">
      <w:pPr>
        <w:rPr>
          <w:rFonts w:ascii="Times New Roman" w:hAnsi="Times New Roman"/>
          <w:b/>
          <w:sz w:val="28"/>
        </w:rPr>
      </w:pPr>
      <w:r>
        <w:rPr>
          <w:rFonts w:ascii="Times New Roman" w:hAnsi="Times New Roman"/>
          <w:b/>
          <w:sz w:val="28"/>
        </w:rPr>
        <w:t>Parsing Strings</w:t>
      </w:r>
    </w:p>
    <w:p w:rsidR="006D669D" w:rsidRDefault="006D669D" w:rsidP="006D669D">
      <w:pPr>
        <w:rPr>
          <w:rFonts w:ascii="Times New Roman" w:hAnsi="Times New Roman"/>
        </w:rPr>
      </w:pPr>
      <w:r>
        <w:rPr>
          <w:rFonts w:ascii="Times New Roman" w:hAnsi="Times New Roman"/>
        </w:rPr>
        <w:t xml:space="preserve">Customer data is contained in a long string with values separated by commas.  You must write code that splits the long string into individual pieces and converts them to integers and doubles as necessary.  Blank spaces at the start and end of String must be removed with the </w:t>
      </w:r>
      <w:r w:rsidRPr="006D669D">
        <w:rPr>
          <w:rFonts w:ascii="Courier New" w:hAnsi="Courier New"/>
        </w:rPr>
        <w:t>trim()</w:t>
      </w:r>
      <w:r>
        <w:rPr>
          <w:rFonts w:ascii="Times New Roman" w:hAnsi="Times New Roman"/>
        </w:rPr>
        <w:t xml:space="preserve"> method.</w:t>
      </w:r>
    </w:p>
    <w:p w:rsidR="006D669D" w:rsidRDefault="006D669D" w:rsidP="006D669D">
      <w:pPr>
        <w:rPr>
          <w:rFonts w:ascii="Times New Roman" w:hAnsi="Times New Roman"/>
        </w:rPr>
      </w:pPr>
    </w:p>
    <w:p w:rsidR="006D669D" w:rsidRDefault="006D669D" w:rsidP="006D669D">
      <w:pPr>
        <w:rPr>
          <w:rFonts w:ascii="Times New Roman" w:hAnsi="Times New Roman"/>
        </w:rPr>
      </w:pPr>
      <w:r>
        <w:rPr>
          <w:rFonts w:ascii="Times New Roman" w:hAnsi="Times New Roman"/>
        </w:rPr>
        <w:t>Limited sample of data</w:t>
      </w:r>
    </w:p>
    <w:p w:rsidR="006D669D" w:rsidRDefault="006D669D" w:rsidP="006D669D">
      <w:pPr>
        <w:rPr>
          <w:rFonts w:ascii="Times New Roman" w:hAnsi="Times New Roman"/>
          <w:b/>
          <w:sz w:val="28"/>
        </w:rPr>
      </w:pPr>
    </w:p>
    <w:p w:rsidR="006D669D" w:rsidRPr="00D034F6" w:rsidRDefault="006D669D" w:rsidP="006D669D">
      <w:pPr>
        <w:rPr>
          <w:rFonts w:ascii="Courier New" w:hAnsi="Courier New"/>
          <w:sz w:val="20"/>
        </w:rPr>
      </w:pPr>
      <w:r>
        <w:rPr>
          <w:rFonts w:ascii="Courier New" w:hAnsi="Courier New"/>
          <w:sz w:val="20"/>
        </w:rPr>
        <w:t>Amy, Zu</w:t>
      </w:r>
      <w:r w:rsidRPr="00D034F6">
        <w:rPr>
          <w:rFonts w:ascii="Courier New" w:hAnsi="Courier New"/>
          <w:sz w:val="20"/>
        </w:rPr>
        <w:t>, 4/9/1960, 15339.19</w:t>
      </w:r>
    </w:p>
    <w:p w:rsidR="006D669D" w:rsidRDefault="006D669D" w:rsidP="006D669D">
      <w:pPr>
        <w:rPr>
          <w:rFonts w:ascii="Times New Roman" w:hAnsi="Times New Roman"/>
          <w:b/>
          <w:sz w:val="28"/>
        </w:rPr>
      </w:pPr>
    </w:p>
    <w:p w:rsidR="006D669D" w:rsidRPr="006D669D" w:rsidRDefault="006D669D" w:rsidP="006D669D">
      <w:pPr>
        <w:rPr>
          <w:rFonts w:ascii="Times New Roman" w:hAnsi="Times New Roman"/>
        </w:rPr>
      </w:pPr>
      <w:r w:rsidRPr="006D669D">
        <w:rPr>
          <w:rFonts w:ascii="Times New Roman" w:hAnsi="Times New Roman"/>
        </w:rPr>
        <w:t>Here is sample code you will need to adapt.  It is only processing six pieces of data.</w:t>
      </w:r>
    </w:p>
    <w:p w:rsidR="006D669D" w:rsidRDefault="006D669D" w:rsidP="006D669D">
      <w:pPr>
        <w:rPr>
          <w:rFonts w:ascii="Times New Roman" w:hAnsi="Times New Roman"/>
          <w:b/>
          <w:sz w:val="28"/>
        </w:rPr>
      </w:pPr>
    </w:p>
    <w:p w:rsidR="006D669D" w:rsidRDefault="006D669D" w:rsidP="006D669D">
      <w:pPr>
        <w:rPr>
          <w:rFonts w:ascii="Courier New" w:hAnsi="Courier New"/>
          <w:sz w:val="20"/>
        </w:rPr>
      </w:pPr>
      <w:r w:rsidRPr="006D669D">
        <w:rPr>
          <w:rFonts w:ascii="Courier New" w:hAnsi="Courier New"/>
          <w:sz w:val="20"/>
        </w:rPr>
        <w:t xml:space="preserve"> public Customer(String info){</w:t>
      </w:r>
    </w:p>
    <w:p w:rsidR="006D669D" w:rsidRPr="006D669D" w:rsidRDefault="006D669D" w:rsidP="006D669D">
      <w:pPr>
        <w:rPr>
          <w:rFonts w:ascii="Courier New" w:hAnsi="Courier New"/>
          <w:sz w:val="20"/>
        </w:rPr>
      </w:pPr>
    </w:p>
    <w:p w:rsidR="006D669D" w:rsidRPr="006D669D" w:rsidRDefault="006D669D" w:rsidP="006D669D">
      <w:pPr>
        <w:rPr>
          <w:rFonts w:ascii="Courier New" w:hAnsi="Courier New"/>
          <w:sz w:val="20"/>
        </w:rPr>
      </w:pPr>
      <w:r w:rsidRPr="006D669D">
        <w:rPr>
          <w:rFonts w:ascii="Courier New" w:hAnsi="Courier New"/>
          <w:sz w:val="20"/>
        </w:rPr>
        <w:t xml:space="preserve">        // Split the info string into multip</w:t>
      </w:r>
      <w:r>
        <w:rPr>
          <w:rFonts w:ascii="Courier New" w:hAnsi="Courier New"/>
          <w:sz w:val="20"/>
        </w:rPr>
        <w:t>le pieces separated by ‘,’ or ‘/’</w:t>
      </w:r>
    </w:p>
    <w:p w:rsidR="006D669D" w:rsidRPr="006D669D" w:rsidRDefault="006D669D" w:rsidP="006D669D">
      <w:pPr>
        <w:rPr>
          <w:rFonts w:ascii="Courier New" w:hAnsi="Courier New"/>
          <w:sz w:val="20"/>
        </w:rPr>
      </w:pPr>
      <w:r w:rsidRPr="006D669D">
        <w:rPr>
          <w:rFonts w:ascii="Courier New" w:hAnsi="Courier New"/>
          <w:sz w:val="20"/>
        </w:rPr>
        <w:t xml:space="preserve">        String [] tokens = info.split(",|/");</w:t>
      </w:r>
    </w:p>
    <w:p w:rsidR="006D669D" w:rsidRPr="006D669D" w:rsidRDefault="006D669D" w:rsidP="006D669D">
      <w:pPr>
        <w:rPr>
          <w:rFonts w:ascii="Courier New" w:hAnsi="Courier New"/>
          <w:sz w:val="20"/>
        </w:rPr>
      </w:pPr>
      <w:r>
        <w:rPr>
          <w:rFonts w:ascii="Courier New" w:hAnsi="Courier New"/>
          <w:sz w:val="20"/>
        </w:rPr>
        <w:t xml:space="preserve">        first = tokens[0</w:t>
      </w:r>
      <w:r w:rsidRPr="006D669D">
        <w:rPr>
          <w:rFonts w:ascii="Courier New" w:hAnsi="Courier New"/>
          <w:sz w:val="20"/>
        </w:rPr>
        <w:t>].trim();</w:t>
      </w:r>
    </w:p>
    <w:p w:rsidR="006D669D" w:rsidRPr="006D669D" w:rsidRDefault="006D669D" w:rsidP="006D669D">
      <w:pPr>
        <w:rPr>
          <w:rFonts w:ascii="Courier New" w:hAnsi="Courier New"/>
          <w:sz w:val="20"/>
        </w:rPr>
      </w:pPr>
      <w:r>
        <w:rPr>
          <w:rFonts w:ascii="Courier New" w:hAnsi="Courier New"/>
          <w:sz w:val="20"/>
        </w:rPr>
        <w:t xml:space="preserve">        last = tokens[1</w:t>
      </w:r>
      <w:r w:rsidRPr="006D669D">
        <w:rPr>
          <w:rFonts w:ascii="Courier New" w:hAnsi="Courier New"/>
          <w:sz w:val="20"/>
        </w:rPr>
        <w:t xml:space="preserve">].trim(); </w:t>
      </w:r>
    </w:p>
    <w:p w:rsidR="006D669D" w:rsidRPr="006D669D" w:rsidRDefault="006D669D" w:rsidP="006D669D">
      <w:pPr>
        <w:rPr>
          <w:rFonts w:ascii="Courier New" w:hAnsi="Courier New"/>
          <w:sz w:val="20"/>
        </w:rPr>
      </w:pPr>
      <w:r>
        <w:rPr>
          <w:rFonts w:ascii="Courier New" w:hAnsi="Courier New"/>
          <w:sz w:val="20"/>
        </w:rPr>
        <w:t xml:space="preserve">        </w:t>
      </w:r>
      <w:r w:rsidRPr="006D669D">
        <w:rPr>
          <w:rFonts w:ascii="Courier New" w:hAnsi="Courier New"/>
          <w:sz w:val="20"/>
        </w:rPr>
        <w:t>m</w:t>
      </w:r>
      <w:r>
        <w:rPr>
          <w:rFonts w:ascii="Courier New" w:hAnsi="Courier New"/>
          <w:sz w:val="20"/>
        </w:rPr>
        <w:t>onth = Integer.parseInt(tokens[2</w:t>
      </w:r>
      <w:r w:rsidRPr="006D669D">
        <w:rPr>
          <w:rFonts w:ascii="Courier New" w:hAnsi="Courier New"/>
          <w:sz w:val="20"/>
        </w:rPr>
        <w:t>].trim());</w:t>
      </w:r>
    </w:p>
    <w:p w:rsidR="006D669D" w:rsidRPr="006D669D" w:rsidRDefault="006D669D" w:rsidP="006D669D">
      <w:pPr>
        <w:rPr>
          <w:rFonts w:ascii="Courier New" w:hAnsi="Courier New"/>
          <w:sz w:val="20"/>
        </w:rPr>
      </w:pPr>
      <w:r>
        <w:rPr>
          <w:rFonts w:ascii="Courier New" w:hAnsi="Courier New"/>
          <w:sz w:val="20"/>
        </w:rPr>
        <w:t xml:space="preserve">        day = Integer.parseInt(tokens[3</w:t>
      </w:r>
      <w:r w:rsidRPr="006D669D">
        <w:rPr>
          <w:rFonts w:ascii="Courier New" w:hAnsi="Courier New"/>
          <w:sz w:val="20"/>
        </w:rPr>
        <w:t>].trim());</w:t>
      </w:r>
    </w:p>
    <w:p w:rsidR="006D669D" w:rsidRPr="006D669D" w:rsidRDefault="006D669D" w:rsidP="006D669D">
      <w:pPr>
        <w:rPr>
          <w:rFonts w:ascii="Courier New" w:hAnsi="Courier New"/>
          <w:sz w:val="20"/>
        </w:rPr>
      </w:pPr>
      <w:r>
        <w:rPr>
          <w:rFonts w:ascii="Courier New" w:hAnsi="Courier New"/>
          <w:sz w:val="20"/>
        </w:rPr>
        <w:t xml:space="preserve">        year = Integer.parseInt(tokens[4</w:t>
      </w:r>
      <w:r w:rsidRPr="006D669D">
        <w:rPr>
          <w:rFonts w:ascii="Courier New" w:hAnsi="Courier New"/>
          <w:sz w:val="20"/>
        </w:rPr>
        <w:t xml:space="preserve">].trim());            </w:t>
      </w:r>
    </w:p>
    <w:p w:rsidR="006D669D" w:rsidRPr="006D669D" w:rsidRDefault="006D669D" w:rsidP="006D669D">
      <w:pPr>
        <w:rPr>
          <w:rFonts w:ascii="Courier New" w:hAnsi="Courier New"/>
          <w:sz w:val="20"/>
        </w:rPr>
      </w:pPr>
      <w:r w:rsidRPr="006D669D">
        <w:rPr>
          <w:rFonts w:ascii="Courier New" w:hAnsi="Courier New"/>
          <w:sz w:val="20"/>
        </w:rPr>
        <w:t xml:space="preserve">       </w:t>
      </w:r>
      <w:r>
        <w:rPr>
          <w:rFonts w:ascii="Courier New" w:hAnsi="Courier New"/>
          <w:sz w:val="20"/>
        </w:rPr>
        <w:t xml:space="preserve"> </w:t>
      </w:r>
      <w:r w:rsidRPr="006D669D">
        <w:rPr>
          <w:rFonts w:ascii="Courier New" w:hAnsi="Courier New"/>
          <w:sz w:val="20"/>
        </w:rPr>
        <w:t>balanc</w:t>
      </w:r>
      <w:r>
        <w:rPr>
          <w:rFonts w:ascii="Courier New" w:hAnsi="Courier New"/>
          <w:sz w:val="20"/>
        </w:rPr>
        <w:t>e = Double.parseDouble(tokens[5</w:t>
      </w:r>
      <w:r w:rsidRPr="006D669D">
        <w:rPr>
          <w:rFonts w:ascii="Courier New" w:hAnsi="Courier New"/>
          <w:sz w:val="20"/>
        </w:rPr>
        <w:t>].trim());</w:t>
      </w:r>
    </w:p>
    <w:p w:rsidR="00AE1448" w:rsidRDefault="006D669D" w:rsidP="006D669D">
      <w:pPr>
        <w:rPr>
          <w:rFonts w:ascii="Times New Roman" w:hAnsi="Times New Roman"/>
          <w:b/>
          <w:sz w:val="28"/>
        </w:rPr>
      </w:pPr>
      <w:r w:rsidRPr="006D669D">
        <w:rPr>
          <w:rFonts w:ascii="Courier New" w:hAnsi="Courier New"/>
          <w:sz w:val="20"/>
        </w:rPr>
        <w:t>}</w:t>
      </w:r>
      <w:r w:rsidR="00BB6B26">
        <w:rPr>
          <w:rFonts w:ascii="Times New Roman" w:hAnsi="Times New Roman"/>
          <w:b/>
          <w:sz w:val="28"/>
        </w:rPr>
        <w:br w:type="page"/>
      </w:r>
      <w:r w:rsidR="000B515B">
        <w:rPr>
          <w:rFonts w:ascii="Times New Roman" w:hAnsi="Times New Roman"/>
          <w:b/>
          <w:sz w:val="28"/>
        </w:rPr>
        <w:lastRenderedPageBreak/>
        <w:t>Customer</w:t>
      </w:r>
      <w:r w:rsidR="001B39F4">
        <w:rPr>
          <w:rFonts w:ascii="Times New Roman" w:hAnsi="Times New Roman"/>
          <w:b/>
          <w:sz w:val="28"/>
        </w:rPr>
        <w:t xml:space="preserve"> Text File</w:t>
      </w:r>
    </w:p>
    <w:p w:rsidR="009F6F8B" w:rsidRDefault="000B515B">
      <w:pPr>
        <w:rPr>
          <w:rFonts w:ascii="Times New Roman" w:hAnsi="Times New Roman"/>
        </w:rPr>
      </w:pPr>
      <w:r>
        <w:rPr>
          <w:rFonts w:ascii="Times New Roman" w:hAnsi="Times New Roman"/>
        </w:rPr>
        <w:t>This file contains fictional customer inform</w:t>
      </w:r>
      <w:r w:rsidR="00E8626D">
        <w:rPr>
          <w:rFonts w:ascii="Times New Roman" w:hAnsi="Times New Roman"/>
        </w:rPr>
        <w:t>ation</w:t>
      </w:r>
      <w:r>
        <w:rPr>
          <w:rFonts w:ascii="Times New Roman" w:hAnsi="Times New Roman"/>
        </w:rPr>
        <w:t xml:space="preserve">.  </w:t>
      </w:r>
      <w:r w:rsidR="006D669D">
        <w:rPr>
          <w:rFonts w:ascii="Times New Roman" w:hAnsi="Times New Roman"/>
        </w:rPr>
        <w:t>A sample line</w:t>
      </w:r>
      <w:r w:rsidR="00AE1448" w:rsidRPr="00AE1448">
        <w:rPr>
          <w:rFonts w:ascii="Times New Roman" w:hAnsi="Times New Roman"/>
        </w:rPr>
        <w:t xml:space="preserve"> o</w:t>
      </w:r>
      <w:r w:rsidR="00BE1B4A">
        <w:rPr>
          <w:rFonts w:ascii="Times New Roman" w:hAnsi="Times New Roman"/>
        </w:rPr>
        <w:t>f the data file</w:t>
      </w:r>
      <w:r w:rsidR="006D669D">
        <w:rPr>
          <w:rFonts w:ascii="Times New Roman" w:hAnsi="Times New Roman"/>
        </w:rPr>
        <w:t xml:space="preserve"> is</w:t>
      </w:r>
      <w:r w:rsidR="00931FC3">
        <w:rPr>
          <w:rFonts w:ascii="Times New Roman" w:hAnsi="Times New Roman"/>
        </w:rPr>
        <w:t xml:space="preserve"> shown below</w:t>
      </w:r>
      <w:r w:rsidR="00E8626D">
        <w:rPr>
          <w:rFonts w:ascii="Times New Roman" w:hAnsi="Times New Roman"/>
        </w:rPr>
        <w:t>.  Note that</w:t>
      </w:r>
      <w:r w:rsidR="00AE1448" w:rsidRPr="00AE1448">
        <w:rPr>
          <w:rFonts w:ascii="Times New Roman" w:hAnsi="Times New Roman"/>
        </w:rPr>
        <w:t xml:space="preserve"> items are separated</w:t>
      </w:r>
      <w:r w:rsidR="001B39F4">
        <w:rPr>
          <w:rFonts w:ascii="Times New Roman" w:hAnsi="Times New Roman"/>
        </w:rPr>
        <w:t xml:space="preserve"> by commas</w:t>
      </w:r>
      <w:r w:rsidR="006D669D">
        <w:rPr>
          <w:rFonts w:ascii="Times New Roman" w:hAnsi="Times New Roman"/>
        </w:rPr>
        <w:t xml:space="preserve"> and the birthday is separated by slashes</w:t>
      </w:r>
      <w:r w:rsidR="001B39F4">
        <w:rPr>
          <w:rFonts w:ascii="Times New Roman" w:hAnsi="Times New Roman"/>
        </w:rPr>
        <w:t xml:space="preserve">.  The </w:t>
      </w:r>
      <w:r w:rsidR="006D2800" w:rsidRPr="006414D1">
        <w:rPr>
          <w:rFonts w:ascii="Courier New" w:hAnsi="Courier New"/>
        </w:rPr>
        <w:t>readCustomerData(String filename)</w:t>
      </w:r>
      <w:r w:rsidR="006D2800" w:rsidRPr="003D6D24">
        <w:rPr>
          <w:rFonts w:ascii="Times New Roman" w:hAnsi="Times New Roman"/>
        </w:rPr>
        <w:t xml:space="preserve"> </w:t>
      </w:r>
      <w:r w:rsidR="001B39F4">
        <w:rPr>
          <w:rFonts w:ascii="Times New Roman" w:hAnsi="Times New Roman"/>
        </w:rPr>
        <w:t>method</w:t>
      </w:r>
      <w:r w:rsidR="00AE1448" w:rsidRPr="00AE1448">
        <w:rPr>
          <w:rFonts w:ascii="Times New Roman" w:hAnsi="Times New Roman"/>
        </w:rPr>
        <w:t xml:space="preserve"> reads one line</w:t>
      </w:r>
      <w:r>
        <w:rPr>
          <w:rFonts w:ascii="Times New Roman" w:hAnsi="Times New Roman"/>
        </w:rPr>
        <w:t xml:space="preserve"> at a time and pas</w:t>
      </w:r>
      <w:r w:rsidR="00E8626D">
        <w:rPr>
          <w:rFonts w:ascii="Times New Roman" w:hAnsi="Times New Roman"/>
        </w:rPr>
        <w:t>ses the text</w:t>
      </w:r>
      <w:r>
        <w:rPr>
          <w:rFonts w:ascii="Times New Roman" w:hAnsi="Times New Roman"/>
        </w:rPr>
        <w:t xml:space="preserve"> to the Customer class constructor</w:t>
      </w:r>
      <w:r w:rsidR="00AE1448" w:rsidRPr="00AE1448">
        <w:rPr>
          <w:rFonts w:ascii="Times New Roman" w:hAnsi="Times New Roman"/>
        </w:rPr>
        <w:t xml:space="preserve">.  </w:t>
      </w:r>
    </w:p>
    <w:p w:rsidR="00AE1448" w:rsidRDefault="00AE1448">
      <w:pPr>
        <w:rPr>
          <w:rFonts w:ascii="Times New Roman" w:hAnsi="Times New Roman"/>
          <w:b/>
          <w:sz w:val="28"/>
        </w:rPr>
      </w:pPr>
    </w:p>
    <w:p w:rsidR="00E8626D" w:rsidRPr="00D034F6" w:rsidRDefault="00E8626D" w:rsidP="00E8626D">
      <w:pPr>
        <w:rPr>
          <w:rFonts w:ascii="Courier New" w:hAnsi="Courier New"/>
          <w:sz w:val="20"/>
        </w:rPr>
      </w:pPr>
      <w:r>
        <w:rPr>
          <w:rFonts w:ascii="Courier New" w:hAnsi="Courier New"/>
          <w:sz w:val="20"/>
        </w:rPr>
        <w:t>female, Amy, Zu</w:t>
      </w:r>
      <w:r w:rsidRPr="00D034F6">
        <w:rPr>
          <w:rFonts w:ascii="Courier New" w:hAnsi="Courier New"/>
          <w:sz w:val="20"/>
        </w:rPr>
        <w:t>, 4/9/1960, 54 Elm St, AnyCity, NC, 27834, Visa, 15339.19</w:t>
      </w:r>
    </w:p>
    <w:p w:rsidR="0023343B" w:rsidRPr="00E0036F" w:rsidRDefault="0023343B" w:rsidP="00801F65">
      <w:pPr>
        <w:rPr>
          <w:rFonts w:ascii="Times New Roman" w:hAnsi="Times New Roman"/>
          <w:b/>
        </w:rPr>
      </w:pPr>
    </w:p>
    <w:p w:rsidR="00E0036F" w:rsidRPr="00E0036F" w:rsidRDefault="00E0036F" w:rsidP="00E0036F">
      <w:pPr>
        <w:tabs>
          <w:tab w:val="left" w:pos="360"/>
          <w:tab w:val="left" w:pos="720"/>
          <w:tab w:val="left" w:pos="1080"/>
        </w:tabs>
        <w:rPr>
          <w:rFonts w:ascii="Times New Roman" w:hAnsi="Times New Roman"/>
          <w:b/>
          <w:sz w:val="28"/>
        </w:rPr>
      </w:pPr>
      <w:r w:rsidRPr="00E0036F">
        <w:rPr>
          <w:rFonts w:ascii="Times New Roman" w:hAnsi="Times New Roman"/>
          <w:b/>
          <w:sz w:val="28"/>
        </w:rPr>
        <w:t xml:space="preserve">Sample Method to Read a </w:t>
      </w:r>
      <w:r w:rsidR="001B39F4">
        <w:rPr>
          <w:rFonts w:ascii="Times New Roman" w:hAnsi="Times New Roman"/>
          <w:b/>
          <w:sz w:val="28"/>
        </w:rPr>
        <w:t xml:space="preserve">Text </w:t>
      </w:r>
      <w:r w:rsidRPr="00E0036F">
        <w:rPr>
          <w:rFonts w:ascii="Times New Roman" w:hAnsi="Times New Roman"/>
          <w:b/>
          <w:sz w:val="28"/>
        </w:rPr>
        <w:t>File</w:t>
      </w:r>
    </w:p>
    <w:p w:rsidR="00801F65" w:rsidRDefault="00E0036F" w:rsidP="00E0036F">
      <w:pPr>
        <w:tabs>
          <w:tab w:val="left" w:pos="360"/>
          <w:tab w:val="left" w:pos="720"/>
          <w:tab w:val="left" w:pos="1080"/>
        </w:tabs>
        <w:rPr>
          <w:rFonts w:ascii="Times New Roman" w:hAnsi="Times New Roman"/>
        </w:rPr>
      </w:pPr>
      <w:r w:rsidRPr="00E0036F">
        <w:rPr>
          <w:rFonts w:ascii="Times New Roman" w:hAnsi="Times New Roman"/>
        </w:rPr>
        <w:t>The following method reads from a text data file one line at a time</w:t>
      </w:r>
      <w:r w:rsidR="00422013">
        <w:rPr>
          <w:rFonts w:ascii="Times New Roman" w:hAnsi="Times New Roman"/>
        </w:rPr>
        <w:t xml:space="preserve"> and prints to the screen</w:t>
      </w:r>
      <w:r w:rsidRPr="00E0036F">
        <w:rPr>
          <w:rFonts w:ascii="Times New Roman" w:hAnsi="Times New Roman"/>
        </w:rPr>
        <w:t xml:space="preserve">.  </w:t>
      </w:r>
      <w:r w:rsidR="00422013">
        <w:rPr>
          <w:rFonts w:ascii="Times New Roman" w:hAnsi="Times New Roman"/>
        </w:rPr>
        <w:t>You will have to modify this code to create Customers and insert into the database.</w:t>
      </w:r>
    </w:p>
    <w:p w:rsidR="00801F65" w:rsidRPr="00801F65" w:rsidRDefault="00801F65" w:rsidP="00E0036F">
      <w:pPr>
        <w:tabs>
          <w:tab w:val="left" w:pos="360"/>
          <w:tab w:val="left" w:pos="720"/>
          <w:tab w:val="left" w:pos="1080"/>
        </w:tabs>
        <w:rPr>
          <w:rFonts w:ascii="Times New Roman" w:hAnsi="Times New Roman"/>
          <w:b/>
        </w:rPr>
      </w:pPr>
    </w:p>
    <w:p w:rsidR="00E0036F" w:rsidRPr="00801F65" w:rsidRDefault="00801F65" w:rsidP="00E0036F">
      <w:pPr>
        <w:tabs>
          <w:tab w:val="left" w:pos="360"/>
          <w:tab w:val="left" w:pos="720"/>
          <w:tab w:val="left" w:pos="1080"/>
        </w:tabs>
        <w:rPr>
          <w:rFonts w:ascii="Times New Roman" w:hAnsi="Times New Roman"/>
          <w:b/>
        </w:rPr>
      </w:pPr>
      <w:r w:rsidRPr="00801F65">
        <w:rPr>
          <w:rFonts w:ascii="Times New Roman" w:hAnsi="Times New Roman"/>
          <w:b/>
        </w:rPr>
        <w:t>Sample Code</w:t>
      </w:r>
    </w:p>
    <w:p w:rsidR="00E0036F" w:rsidRDefault="00E0036F" w:rsidP="00E0036F">
      <w:pPr>
        <w:tabs>
          <w:tab w:val="left" w:pos="360"/>
          <w:tab w:val="left" w:pos="720"/>
          <w:tab w:val="left" w:pos="1080"/>
        </w:tabs>
        <w:rPr>
          <w:rFonts w:ascii="Courier New" w:hAnsi="Courier New"/>
          <w:sz w:val="20"/>
        </w:rPr>
      </w:pPr>
    </w:p>
    <w:p w:rsidR="006F61FC" w:rsidRPr="006F61FC" w:rsidRDefault="006F61FC" w:rsidP="006F61FC">
      <w:pPr>
        <w:rPr>
          <w:rFonts w:ascii="Courier New" w:hAnsi="Courier New"/>
          <w:sz w:val="20"/>
        </w:rPr>
      </w:pPr>
      <w:r w:rsidRPr="006F61FC">
        <w:rPr>
          <w:rFonts w:ascii="Courier New" w:hAnsi="Courier New"/>
          <w:sz w:val="20"/>
        </w:rPr>
        <w:t>public void readCustomerData(String filename){</w:t>
      </w:r>
    </w:p>
    <w:p w:rsidR="006F61FC" w:rsidRPr="006F61FC" w:rsidRDefault="006F61FC" w:rsidP="006F61FC">
      <w:pPr>
        <w:rPr>
          <w:rFonts w:ascii="Courier New" w:hAnsi="Courier New"/>
          <w:sz w:val="20"/>
        </w:rPr>
      </w:pPr>
      <w:r w:rsidRPr="006F61FC">
        <w:rPr>
          <w:rFonts w:ascii="Courier New" w:hAnsi="Courier New"/>
          <w:sz w:val="20"/>
        </w:rPr>
        <w:t xml:space="preserve">   </w:t>
      </w:r>
    </w:p>
    <w:p w:rsidR="006F61FC" w:rsidRPr="006F61FC" w:rsidRDefault="006F61FC" w:rsidP="006F61FC">
      <w:pPr>
        <w:rPr>
          <w:rFonts w:ascii="Courier New" w:hAnsi="Courier New"/>
          <w:sz w:val="20"/>
        </w:rPr>
      </w:pPr>
      <w:r w:rsidRPr="006F61FC">
        <w:rPr>
          <w:rFonts w:ascii="Courier New" w:hAnsi="Courier New"/>
          <w:sz w:val="20"/>
        </w:rPr>
        <w:t xml:space="preserve">        </w:t>
      </w:r>
    </w:p>
    <w:p w:rsidR="006F61FC" w:rsidRPr="006F61FC" w:rsidRDefault="006F61FC" w:rsidP="006F61FC">
      <w:pPr>
        <w:rPr>
          <w:rFonts w:ascii="Courier New" w:hAnsi="Courier New"/>
          <w:sz w:val="20"/>
        </w:rPr>
      </w:pPr>
      <w:r w:rsidRPr="006F61FC">
        <w:rPr>
          <w:rFonts w:ascii="Courier New" w:hAnsi="Courier New"/>
          <w:sz w:val="20"/>
        </w:rPr>
        <w:t xml:space="preserve">        // Attempt to read the complete set of data from file.</w:t>
      </w:r>
    </w:p>
    <w:p w:rsidR="006F61FC" w:rsidRPr="006F61FC" w:rsidRDefault="006F61FC" w:rsidP="006F61FC">
      <w:pPr>
        <w:rPr>
          <w:rFonts w:ascii="Courier New" w:hAnsi="Courier New"/>
          <w:sz w:val="20"/>
        </w:rPr>
      </w:pPr>
      <w:r w:rsidRPr="006F61FC">
        <w:rPr>
          <w:rFonts w:ascii="Courier New" w:hAnsi="Courier New"/>
          <w:sz w:val="20"/>
        </w:rPr>
        <w:t xml:space="preserve">        try{ </w:t>
      </w:r>
    </w:p>
    <w:p w:rsidR="006F61FC" w:rsidRPr="006F61FC" w:rsidRDefault="006F61FC" w:rsidP="006F61FC">
      <w:pPr>
        <w:rPr>
          <w:rFonts w:ascii="Courier New" w:hAnsi="Courier New"/>
          <w:sz w:val="20"/>
        </w:rPr>
      </w:pPr>
      <w:r w:rsidRPr="006F61FC">
        <w:rPr>
          <w:rFonts w:ascii="Courier New" w:hAnsi="Courier New"/>
          <w:sz w:val="20"/>
        </w:rPr>
        <w:t xml:space="preserve">            File f = new File(filename);</w:t>
      </w:r>
    </w:p>
    <w:p w:rsidR="006F61FC" w:rsidRPr="006F61FC" w:rsidRDefault="006F61FC" w:rsidP="006F61FC">
      <w:pPr>
        <w:rPr>
          <w:rFonts w:ascii="Courier New" w:hAnsi="Courier New"/>
          <w:sz w:val="20"/>
        </w:rPr>
      </w:pPr>
      <w:r w:rsidRPr="006F61FC">
        <w:rPr>
          <w:rFonts w:ascii="Courier New" w:hAnsi="Courier New"/>
          <w:sz w:val="20"/>
        </w:rPr>
        <w:t xml:space="preserve">            Scanner sc = new Scanner(f);</w:t>
      </w:r>
    </w:p>
    <w:p w:rsidR="006F61FC" w:rsidRPr="006F61FC" w:rsidRDefault="006F61FC" w:rsidP="006F61FC">
      <w:pPr>
        <w:rPr>
          <w:rFonts w:ascii="Courier New" w:hAnsi="Courier New"/>
          <w:sz w:val="20"/>
        </w:rPr>
      </w:pPr>
      <w:r w:rsidRPr="006F61FC">
        <w:rPr>
          <w:rFonts w:ascii="Courier New" w:hAnsi="Courier New"/>
          <w:sz w:val="20"/>
        </w:rPr>
        <w:t xml:space="preserve">            String logline;</w:t>
      </w:r>
    </w:p>
    <w:p w:rsidR="006F61FC" w:rsidRPr="006F61FC" w:rsidRDefault="006F61FC" w:rsidP="006F61FC">
      <w:pPr>
        <w:rPr>
          <w:rFonts w:ascii="Courier New" w:hAnsi="Courier New"/>
          <w:sz w:val="20"/>
        </w:rPr>
      </w:pPr>
      <w:r w:rsidRPr="006F61FC">
        <w:rPr>
          <w:rFonts w:ascii="Courier New" w:hAnsi="Courier New"/>
          <w:sz w:val="20"/>
        </w:rPr>
        <w:t xml:space="preserve">            </w:t>
      </w:r>
    </w:p>
    <w:p w:rsidR="006F61FC" w:rsidRPr="006F61FC" w:rsidRDefault="006F61FC" w:rsidP="006F61FC">
      <w:pPr>
        <w:rPr>
          <w:rFonts w:ascii="Courier New" w:hAnsi="Courier New"/>
          <w:sz w:val="20"/>
        </w:rPr>
      </w:pPr>
      <w:r w:rsidRPr="006F61FC">
        <w:rPr>
          <w:rFonts w:ascii="Courier New" w:hAnsi="Courier New"/>
          <w:sz w:val="20"/>
        </w:rPr>
        <w:t xml:space="preserve">            // read header information first</w:t>
      </w:r>
    </w:p>
    <w:p w:rsidR="006F61FC" w:rsidRPr="006F61FC" w:rsidRDefault="006F61FC" w:rsidP="006F61FC">
      <w:pPr>
        <w:rPr>
          <w:rFonts w:ascii="Courier New" w:hAnsi="Courier New"/>
          <w:sz w:val="20"/>
        </w:rPr>
      </w:pPr>
      <w:r w:rsidRPr="006F61FC">
        <w:rPr>
          <w:rFonts w:ascii="Courier New" w:hAnsi="Courier New"/>
          <w:sz w:val="20"/>
        </w:rPr>
        <w:t xml:space="preserve">            logline = sc.nextLine();</w:t>
      </w:r>
    </w:p>
    <w:p w:rsidR="006F61FC" w:rsidRPr="006F61FC" w:rsidRDefault="006F61FC" w:rsidP="006F61FC">
      <w:pPr>
        <w:rPr>
          <w:rFonts w:ascii="Courier New" w:hAnsi="Courier New"/>
          <w:sz w:val="20"/>
        </w:rPr>
      </w:pPr>
      <w:r w:rsidRPr="006F61FC">
        <w:rPr>
          <w:rFonts w:ascii="Courier New" w:hAnsi="Courier New"/>
          <w:sz w:val="20"/>
        </w:rPr>
        <w:t xml:space="preserve">            while(sc.hasNext()) {</w:t>
      </w:r>
    </w:p>
    <w:p w:rsidR="006F61FC" w:rsidRDefault="006F61FC" w:rsidP="006F61FC">
      <w:pPr>
        <w:rPr>
          <w:rFonts w:ascii="Courier New" w:hAnsi="Courier New"/>
          <w:sz w:val="20"/>
        </w:rPr>
      </w:pPr>
      <w:r w:rsidRPr="006F61FC">
        <w:rPr>
          <w:rFonts w:ascii="Courier New" w:hAnsi="Courier New"/>
          <w:sz w:val="20"/>
        </w:rPr>
        <w:t xml:space="preserve">                logline = sc.nextLine();</w:t>
      </w:r>
    </w:p>
    <w:p w:rsidR="006F61FC" w:rsidRDefault="006F61FC" w:rsidP="006F61FC">
      <w:pPr>
        <w:rPr>
          <w:rFonts w:ascii="Courier New" w:hAnsi="Courier New"/>
          <w:sz w:val="20"/>
        </w:rPr>
      </w:pPr>
    </w:p>
    <w:p w:rsidR="006F61FC" w:rsidRPr="00E15FAB" w:rsidRDefault="006F61FC" w:rsidP="006F61FC">
      <w:pPr>
        <w:rPr>
          <w:rFonts w:ascii="Courier New" w:hAnsi="Courier New"/>
          <w:sz w:val="20"/>
        </w:rPr>
      </w:pPr>
      <w:r>
        <w:rPr>
          <w:rFonts w:ascii="Courier New" w:hAnsi="Courier New"/>
          <w:sz w:val="20"/>
        </w:rPr>
        <w:tab/>
      </w:r>
      <w:r>
        <w:rPr>
          <w:rFonts w:ascii="Courier New" w:hAnsi="Courier New"/>
          <w:sz w:val="20"/>
        </w:rPr>
        <w:tab/>
        <w:t xml:space="preserve">    </w:t>
      </w:r>
      <w:r w:rsidRPr="00E15FAB">
        <w:rPr>
          <w:rFonts w:ascii="Courier New" w:hAnsi="Courier New"/>
          <w:sz w:val="20"/>
        </w:rPr>
        <w:t>// remove this print statement after method works</w:t>
      </w:r>
    </w:p>
    <w:p w:rsidR="006F61FC" w:rsidRPr="00E15FAB" w:rsidRDefault="006F61FC" w:rsidP="006F61FC">
      <w:pPr>
        <w:rPr>
          <w:rFonts w:ascii="Courier New" w:hAnsi="Courier New"/>
          <w:sz w:val="20"/>
        </w:rPr>
      </w:pPr>
      <w:r w:rsidRPr="00E15FAB">
        <w:rPr>
          <w:rFonts w:ascii="Courier New" w:hAnsi="Courier New"/>
          <w:sz w:val="20"/>
        </w:rPr>
        <w:tab/>
      </w:r>
      <w:r w:rsidRPr="00E15FAB">
        <w:rPr>
          <w:rFonts w:ascii="Courier New" w:hAnsi="Courier New"/>
          <w:sz w:val="20"/>
        </w:rPr>
        <w:tab/>
        <w:t xml:space="preserve">    System.out.println(logline);</w:t>
      </w:r>
    </w:p>
    <w:p w:rsidR="006F61FC" w:rsidRPr="00E15FAB" w:rsidRDefault="006F61FC" w:rsidP="006F61FC">
      <w:pPr>
        <w:rPr>
          <w:rFonts w:ascii="Courier New" w:hAnsi="Courier New"/>
          <w:sz w:val="20"/>
        </w:rPr>
      </w:pPr>
    </w:p>
    <w:p w:rsidR="006F61FC" w:rsidRPr="00E15FAB" w:rsidRDefault="006F61FC" w:rsidP="006F61FC">
      <w:pPr>
        <w:rPr>
          <w:rFonts w:ascii="Courier New" w:hAnsi="Courier New"/>
          <w:sz w:val="20"/>
        </w:rPr>
      </w:pPr>
      <w:r w:rsidRPr="00E15FAB">
        <w:rPr>
          <w:rFonts w:ascii="Courier New" w:hAnsi="Courier New"/>
          <w:sz w:val="20"/>
        </w:rPr>
        <w:tab/>
      </w:r>
      <w:r w:rsidRPr="00E15FAB">
        <w:rPr>
          <w:rFonts w:ascii="Courier New" w:hAnsi="Courier New"/>
          <w:sz w:val="20"/>
        </w:rPr>
        <w:tab/>
        <w:t xml:space="preserve">    // add two lines of code to instantiate a new Customer </w:t>
      </w:r>
    </w:p>
    <w:p w:rsidR="006F61FC" w:rsidRDefault="006F61FC" w:rsidP="006F61FC">
      <w:pPr>
        <w:rPr>
          <w:rFonts w:ascii="Courier New" w:hAnsi="Courier New"/>
          <w:sz w:val="20"/>
        </w:rPr>
      </w:pPr>
      <w:r w:rsidRPr="00E15FAB">
        <w:rPr>
          <w:rFonts w:ascii="Courier New" w:hAnsi="Courier New"/>
          <w:sz w:val="20"/>
        </w:rPr>
        <w:tab/>
      </w:r>
      <w:r w:rsidRPr="00E15FAB">
        <w:rPr>
          <w:rFonts w:ascii="Courier New" w:hAnsi="Courier New"/>
          <w:sz w:val="20"/>
        </w:rPr>
        <w:tab/>
        <w:t xml:space="preserve">    // and add to database</w:t>
      </w:r>
      <w:r>
        <w:rPr>
          <w:rFonts w:ascii="Courier New" w:hAnsi="Courier New"/>
          <w:sz w:val="20"/>
        </w:rPr>
        <w:tab/>
      </w:r>
    </w:p>
    <w:p w:rsidR="00E15FAB" w:rsidRDefault="00E15FAB" w:rsidP="006F61FC">
      <w:pPr>
        <w:rPr>
          <w:rFonts w:ascii="Courier New" w:hAnsi="Courier New"/>
          <w:sz w:val="20"/>
        </w:rPr>
      </w:pPr>
    </w:p>
    <w:p w:rsidR="00E15FAB" w:rsidRPr="006F61FC" w:rsidRDefault="00E15FAB" w:rsidP="006F61FC">
      <w:pPr>
        <w:rPr>
          <w:rFonts w:ascii="Courier New" w:hAnsi="Courier New"/>
          <w:sz w:val="20"/>
        </w:rPr>
      </w:pPr>
    </w:p>
    <w:p w:rsidR="006F61FC" w:rsidRPr="006F61FC" w:rsidRDefault="006F61FC" w:rsidP="006F61FC">
      <w:pPr>
        <w:rPr>
          <w:rFonts w:ascii="Courier New" w:hAnsi="Courier New"/>
          <w:sz w:val="20"/>
        </w:rPr>
      </w:pPr>
      <w:r w:rsidRPr="006F61FC">
        <w:rPr>
          <w:rFonts w:ascii="Courier New" w:hAnsi="Courier New"/>
          <w:sz w:val="20"/>
        </w:rPr>
        <w:t xml:space="preserve">            }</w:t>
      </w:r>
    </w:p>
    <w:p w:rsidR="006F61FC" w:rsidRPr="006F61FC" w:rsidRDefault="006F61FC" w:rsidP="006F61FC">
      <w:pPr>
        <w:rPr>
          <w:rFonts w:ascii="Courier New" w:hAnsi="Courier New"/>
          <w:sz w:val="20"/>
        </w:rPr>
      </w:pPr>
      <w:r w:rsidRPr="006F61FC">
        <w:rPr>
          <w:rFonts w:ascii="Courier New" w:hAnsi="Courier New"/>
          <w:sz w:val="20"/>
        </w:rPr>
        <w:t xml:space="preserve">            sc.close();</w:t>
      </w:r>
    </w:p>
    <w:p w:rsidR="006F61FC" w:rsidRPr="006F61FC" w:rsidRDefault="006F61FC" w:rsidP="006F61FC">
      <w:pPr>
        <w:rPr>
          <w:rFonts w:ascii="Courier New" w:hAnsi="Courier New"/>
          <w:sz w:val="20"/>
        </w:rPr>
      </w:pPr>
      <w:r w:rsidRPr="006F61FC">
        <w:rPr>
          <w:rFonts w:ascii="Courier New" w:hAnsi="Courier New"/>
          <w:sz w:val="20"/>
        </w:rPr>
        <w:t xml:space="preserve">        }</w:t>
      </w:r>
    </w:p>
    <w:p w:rsidR="006F61FC" w:rsidRPr="006F61FC" w:rsidRDefault="006F61FC" w:rsidP="006F61FC">
      <w:pPr>
        <w:rPr>
          <w:rFonts w:ascii="Courier New" w:hAnsi="Courier New"/>
          <w:sz w:val="20"/>
        </w:rPr>
      </w:pPr>
      <w:r w:rsidRPr="006F61FC">
        <w:rPr>
          <w:rFonts w:ascii="Courier New" w:hAnsi="Courier New"/>
          <w:sz w:val="20"/>
        </w:rPr>
        <w:t xml:space="preserve">        catch(IOException e) {</w:t>
      </w:r>
    </w:p>
    <w:p w:rsidR="006F61FC" w:rsidRPr="006F61FC" w:rsidRDefault="006F61FC" w:rsidP="006F61FC">
      <w:pPr>
        <w:rPr>
          <w:rFonts w:ascii="Courier New" w:hAnsi="Courier New"/>
          <w:sz w:val="20"/>
        </w:rPr>
      </w:pPr>
      <w:r w:rsidRPr="006F61FC">
        <w:rPr>
          <w:rFonts w:ascii="Courier New" w:hAnsi="Courier New"/>
          <w:sz w:val="20"/>
        </w:rPr>
        <w:t xml:space="preserve">            System.out.println("Failed to read the data file: " +</w:t>
      </w:r>
    </w:p>
    <w:p w:rsidR="006F61FC" w:rsidRPr="006F61FC" w:rsidRDefault="006F61FC" w:rsidP="006F61FC">
      <w:pPr>
        <w:rPr>
          <w:rFonts w:ascii="Courier New" w:hAnsi="Courier New"/>
          <w:sz w:val="20"/>
        </w:rPr>
      </w:pPr>
      <w:r w:rsidRPr="006F61FC">
        <w:rPr>
          <w:rFonts w:ascii="Courier New" w:hAnsi="Courier New"/>
          <w:sz w:val="20"/>
        </w:rPr>
        <w:t xml:space="preserve">                               filename);</w:t>
      </w:r>
    </w:p>
    <w:p w:rsidR="006F61FC" w:rsidRPr="006F61FC" w:rsidRDefault="006F61FC" w:rsidP="006F61FC">
      <w:pPr>
        <w:rPr>
          <w:rFonts w:ascii="Courier New" w:hAnsi="Courier New"/>
          <w:sz w:val="20"/>
        </w:rPr>
      </w:pPr>
      <w:r w:rsidRPr="006F61FC">
        <w:rPr>
          <w:rFonts w:ascii="Courier New" w:hAnsi="Courier New"/>
          <w:sz w:val="20"/>
        </w:rPr>
        <w:t xml:space="preserve">        }</w:t>
      </w:r>
    </w:p>
    <w:p w:rsidR="006F61FC" w:rsidRPr="006F61FC" w:rsidRDefault="006F61FC" w:rsidP="006F61FC">
      <w:pPr>
        <w:rPr>
          <w:rFonts w:ascii="Courier New" w:hAnsi="Courier New"/>
          <w:sz w:val="20"/>
        </w:rPr>
      </w:pPr>
      <w:r w:rsidRPr="006F61FC">
        <w:rPr>
          <w:rFonts w:ascii="Courier New" w:hAnsi="Courier New"/>
          <w:sz w:val="20"/>
        </w:rPr>
        <w:t xml:space="preserve">        </w:t>
      </w:r>
    </w:p>
    <w:p w:rsidR="00E0036F" w:rsidRPr="006F61FC" w:rsidRDefault="006F61FC" w:rsidP="006F61FC">
      <w:pPr>
        <w:rPr>
          <w:rFonts w:ascii="Courier New" w:hAnsi="Courier New"/>
          <w:sz w:val="20"/>
        </w:rPr>
      </w:pPr>
      <w:r w:rsidRPr="006F61FC">
        <w:rPr>
          <w:rFonts w:ascii="Courier New" w:hAnsi="Courier New"/>
          <w:sz w:val="20"/>
        </w:rPr>
        <w:t xml:space="preserve">    }</w:t>
      </w:r>
    </w:p>
    <w:p w:rsidR="00AE1448" w:rsidRDefault="00E0036F" w:rsidP="00403DCB">
      <w:pPr>
        <w:rPr>
          <w:rFonts w:ascii="Times New Roman" w:hAnsi="Times New Roman"/>
          <w:b/>
          <w:sz w:val="28"/>
        </w:rPr>
      </w:pPr>
      <w:r>
        <w:rPr>
          <w:rFonts w:ascii="Times New Roman" w:hAnsi="Times New Roman"/>
          <w:b/>
          <w:sz w:val="28"/>
        </w:rPr>
        <w:br w:type="page"/>
      </w:r>
      <w:r w:rsidR="00403DCB">
        <w:rPr>
          <w:rFonts w:ascii="Times New Roman" w:hAnsi="Times New Roman"/>
          <w:b/>
          <w:sz w:val="28"/>
        </w:rPr>
        <w:lastRenderedPageBreak/>
        <w:t xml:space="preserve"> </w:t>
      </w:r>
    </w:p>
    <w:p w:rsidR="0010327A" w:rsidRPr="0051096F" w:rsidRDefault="00931FC3" w:rsidP="0010327A">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Step 5</w:t>
      </w:r>
      <w:r w:rsidR="0010327A">
        <w:rPr>
          <w:rFonts w:ascii="Times New Roman" w:hAnsi="Times New Roman" w:cs="Georgia"/>
          <w:b/>
          <w:sz w:val="28"/>
          <w:szCs w:val="26"/>
        </w:rPr>
        <w:t xml:space="preserve">: </w:t>
      </w:r>
      <w:r w:rsidR="0010327A" w:rsidRPr="0051096F">
        <w:rPr>
          <w:rFonts w:ascii="Times New Roman" w:hAnsi="Times New Roman" w:cs="Georgia"/>
          <w:b/>
          <w:sz w:val="28"/>
          <w:szCs w:val="26"/>
        </w:rPr>
        <w:t>Software Testing</w:t>
      </w:r>
      <w:r w:rsidR="004E7905">
        <w:rPr>
          <w:rFonts w:ascii="Times New Roman" w:hAnsi="Times New Roman" w:cs="Georgia"/>
          <w:b/>
          <w:sz w:val="28"/>
          <w:szCs w:val="26"/>
        </w:rPr>
        <w:t xml:space="preserve"> (5</w:t>
      </w:r>
      <w:r>
        <w:rPr>
          <w:rFonts w:ascii="Times New Roman" w:hAnsi="Times New Roman" w:cs="Georgia"/>
          <w:b/>
          <w:sz w:val="28"/>
          <w:szCs w:val="26"/>
        </w:rPr>
        <w:t xml:space="preserve"> pts)</w:t>
      </w:r>
    </w:p>
    <w:p w:rsidR="00666DD9" w:rsidRDefault="0010327A" w:rsidP="0010327A">
      <w:pPr>
        <w:widowControl w:val="0"/>
        <w:autoSpaceDE w:val="0"/>
        <w:autoSpaceDN w:val="0"/>
        <w:adjustRightInd w:val="0"/>
        <w:spacing w:after="12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w:t>
      </w:r>
      <w:r w:rsidRPr="00381A8A">
        <w:rPr>
          <w:rFonts w:ascii="Times New Roman" w:hAnsi="Times New Roman" w:cs="Georgia"/>
          <w:szCs w:val="26"/>
        </w:rPr>
        <w:t xml:space="preserve"> the beginning that their solution is correct.  </w:t>
      </w:r>
      <w:r>
        <w:rPr>
          <w:rFonts w:ascii="Times New Roman" w:hAnsi="Times New Roman" w:cs="Georgia"/>
          <w:szCs w:val="26"/>
        </w:rPr>
        <w:t xml:space="preserve">BlueJ allows you to instantiate objects and invoke individual methods.  You can carefully check each method and compare actual results with expected results. However, this gets tedious.  Another approach is to write a </w:t>
      </w:r>
      <w:r w:rsidRPr="00B91F84">
        <w:rPr>
          <w:rFonts w:ascii="Courier New" w:hAnsi="Courier New" w:cs="Georgia"/>
          <w:szCs w:val="26"/>
        </w:rPr>
        <w:t>main</w:t>
      </w:r>
      <w:r>
        <w:rPr>
          <w:rFonts w:ascii="Times New Roman" w:hAnsi="Times New Roman" w:cs="Georgia"/>
          <w:szCs w:val="26"/>
        </w:rPr>
        <w:t xml:space="preserve"> method that calls all the other methods.  </w:t>
      </w:r>
    </w:p>
    <w:p w:rsidR="00666DD9" w:rsidRDefault="007154BB" w:rsidP="0010327A">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Create 4-8 Customers</w:t>
      </w:r>
      <w:r w:rsidR="00666DD9">
        <w:rPr>
          <w:rFonts w:ascii="Times New Roman" w:hAnsi="Times New Roman" w:cs="Georgia"/>
          <w:szCs w:val="26"/>
        </w:rPr>
        <w:t xml:space="preserve"> and add them to the database. </w:t>
      </w:r>
      <w:r w:rsidR="004E7905">
        <w:rPr>
          <w:rFonts w:ascii="Times New Roman" w:hAnsi="Times New Roman" w:cs="Georgia"/>
          <w:szCs w:val="26"/>
        </w:rPr>
        <w:t>Your tests will be more thorough than the following incomplete example.</w:t>
      </w:r>
    </w:p>
    <w:p w:rsidR="00666DD9" w:rsidRDefault="00666DD9" w:rsidP="0010327A">
      <w:pPr>
        <w:widowControl w:val="0"/>
        <w:autoSpaceDE w:val="0"/>
        <w:autoSpaceDN w:val="0"/>
        <w:adjustRightInd w:val="0"/>
        <w:spacing w:after="120"/>
        <w:rPr>
          <w:rFonts w:ascii="Times New Roman" w:hAnsi="Times New Roman" w:cs="Georgia"/>
          <w:szCs w:val="26"/>
        </w:rPr>
      </w:pPr>
    </w:p>
    <w:p w:rsidR="007154BB" w:rsidRPr="007154BB" w:rsidRDefault="007154BB" w:rsidP="007154BB">
      <w:pPr>
        <w:rPr>
          <w:rFonts w:ascii="Courier New" w:hAnsi="Courier New"/>
          <w:sz w:val="20"/>
        </w:rPr>
      </w:pPr>
      <w:r w:rsidRPr="007154BB">
        <w:rPr>
          <w:rFonts w:ascii="Courier New" w:hAnsi="Courier New"/>
          <w:sz w:val="20"/>
        </w:rPr>
        <w:t>public static void main(String args[]){</w:t>
      </w:r>
    </w:p>
    <w:p w:rsidR="007154BB" w:rsidRPr="007154BB" w:rsidRDefault="007154BB" w:rsidP="007154BB">
      <w:pPr>
        <w:rPr>
          <w:rFonts w:ascii="Courier New" w:hAnsi="Courier New"/>
          <w:sz w:val="20"/>
        </w:rPr>
      </w:pPr>
      <w:r w:rsidRPr="007154BB">
        <w:rPr>
          <w:rFonts w:ascii="Courier New" w:hAnsi="Courier New"/>
          <w:sz w:val="20"/>
        </w:rPr>
        <w:t xml:space="preserve">   String info = "male, Joe, Smith, 4/20/1963, addr, San Francisco, CA, </w:t>
      </w:r>
      <w:r>
        <w:rPr>
          <w:rFonts w:ascii="Courier New" w:hAnsi="Courier New"/>
          <w:sz w:val="20"/>
        </w:rPr>
        <w:tab/>
      </w:r>
      <w:r>
        <w:rPr>
          <w:rFonts w:ascii="Courier New" w:hAnsi="Courier New"/>
          <w:sz w:val="20"/>
        </w:rPr>
        <w:tab/>
      </w:r>
      <w:r>
        <w:rPr>
          <w:rFonts w:ascii="Courier New" w:hAnsi="Courier New"/>
          <w:sz w:val="20"/>
        </w:rPr>
        <w:tab/>
      </w:r>
      <w:r w:rsidRPr="007154BB">
        <w:rPr>
          <w:rFonts w:ascii="Courier New" w:hAnsi="Courier New"/>
          <w:sz w:val="20"/>
        </w:rPr>
        <w:t>49401, Discover, 12345.67";</w:t>
      </w:r>
    </w:p>
    <w:p w:rsidR="007154BB" w:rsidRPr="007154BB" w:rsidRDefault="007154BB" w:rsidP="007154BB">
      <w:pPr>
        <w:rPr>
          <w:rFonts w:ascii="Courier New" w:hAnsi="Courier New"/>
          <w:sz w:val="20"/>
        </w:rPr>
      </w:pPr>
      <w:r w:rsidRPr="007154BB">
        <w:rPr>
          <w:rFonts w:ascii="Courier New" w:hAnsi="Courier New"/>
          <w:sz w:val="20"/>
        </w:rPr>
        <w:t xml:space="preserve">   Customer cust1 = new Customer(info);</w:t>
      </w:r>
    </w:p>
    <w:p w:rsidR="007154BB" w:rsidRPr="007154BB" w:rsidRDefault="007154BB" w:rsidP="007154BB">
      <w:pPr>
        <w:rPr>
          <w:rFonts w:ascii="Courier New" w:hAnsi="Courier New"/>
          <w:sz w:val="20"/>
        </w:rPr>
      </w:pPr>
      <w:r w:rsidRPr="007154BB">
        <w:rPr>
          <w:rFonts w:ascii="Courier New" w:hAnsi="Courier New"/>
          <w:sz w:val="20"/>
        </w:rPr>
        <w:t xml:space="preserve">   info = "female, Jo Anne, Henderson, 2/19/1972, addr2, Detroit, MI, 49401, </w:t>
      </w:r>
      <w:r>
        <w:rPr>
          <w:rFonts w:ascii="Courier New" w:hAnsi="Courier New"/>
          <w:sz w:val="20"/>
        </w:rPr>
        <w:tab/>
      </w:r>
      <w:r>
        <w:rPr>
          <w:rFonts w:ascii="Courier New" w:hAnsi="Courier New"/>
          <w:sz w:val="20"/>
        </w:rPr>
        <w:tab/>
      </w:r>
      <w:r>
        <w:rPr>
          <w:rFonts w:ascii="Courier New" w:hAnsi="Courier New"/>
          <w:sz w:val="20"/>
        </w:rPr>
        <w:tab/>
      </w:r>
      <w:r w:rsidRPr="007154BB">
        <w:rPr>
          <w:rFonts w:ascii="Courier New" w:hAnsi="Courier New"/>
          <w:sz w:val="20"/>
        </w:rPr>
        <w:t>Mastercard, 12000";</w:t>
      </w:r>
    </w:p>
    <w:p w:rsidR="007154BB" w:rsidRPr="007154BB" w:rsidRDefault="007154BB" w:rsidP="007154BB">
      <w:pPr>
        <w:rPr>
          <w:rFonts w:ascii="Courier New" w:hAnsi="Courier New"/>
          <w:sz w:val="20"/>
        </w:rPr>
      </w:pPr>
      <w:r w:rsidRPr="007154BB">
        <w:rPr>
          <w:rFonts w:ascii="Courier New" w:hAnsi="Courier New"/>
          <w:sz w:val="20"/>
        </w:rPr>
        <w:t xml:space="preserve">   Customer cust2 = new Customer(info);</w:t>
      </w:r>
    </w:p>
    <w:p w:rsidR="007154BB" w:rsidRPr="007154BB" w:rsidRDefault="007154BB" w:rsidP="007154BB">
      <w:pPr>
        <w:rPr>
          <w:rFonts w:ascii="Courier New" w:hAnsi="Courier New"/>
          <w:sz w:val="20"/>
        </w:rPr>
      </w:pPr>
      <w:r w:rsidRPr="007154BB">
        <w:rPr>
          <w:rFonts w:ascii="Courier New" w:hAnsi="Courier New"/>
          <w:sz w:val="20"/>
        </w:rPr>
        <w:t xml:space="preserve">   </w:t>
      </w:r>
    </w:p>
    <w:p w:rsidR="007154BB" w:rsidRPr="007154BB" w:rsidRDefault="007154BB" w:rsidP="007154BB">
      <w:pPr>
        <w:rPr>
          <w:rFonts w:ascii="Courier New" w:hAnsi="Courier New"/>
          <w:sz w:val="20"/>
        </w:rPr>
      </w:pPr>
      <w:r w:rsidRPr="007154BB">
        <w:rPr>
          <w:rFonts w:ascii="Courier New" w:hAnsi="Courier New"/>
          <w:sz w:val="20"/>
        </w:rPr>
        <w:t xml:space="preserve">   CustomerDatabase db = new CustomerDatabase();</w:t>
      </w:r>
    </w:p>
    <w:p w:rsidR="007154BB" w:rsidRPr="007154BB" w:rsidRDefault="007154BB" w:rsidP="007154BB">
      <w:pPr>
        <w:rPr>
          <w:rFonts w:ascii="Courier New" w:hAnsi="Courier New"/>
          <w:sz w:val="20"/>
        </w:rPr>
      </w:pPr>
      <w:r w:rsidRPr="007154BB">
        <w:rPr>
          <w:rFonts w:ascii="Courier New" w:hAnsi="Courier New"/>
          <w:sz w:val="20"/>
        </w:rPr>
        <w:t xml:space="preserve">   db.addCustomer(cust1);</w:t>
      </w:r>
    </w:p>
    <w:p w:rsidR="007154BB" w:rsidRPr="007154BB" w:rsidRDefault="007154BB" w:rsidP="007154BB">
      <w:pPr>
        <w:rPr>
          <w:rFonts w:ascii="Courier New" w:hAnsi="Courier New"/>
          <w:sz w:val="20"/>
        </w:rPr>
      </w:pPr>
      <w:r w:rsidRPr="007154BB">
        <w:rPr>
          <w:rFonts w:ascii="Courier New" w:hAnsi="Courier New"/>
          <w:sz w:val="20"/>
        </w:rPr>
        <w:t xml:space="preserve">   db.addCustomer(cust2);</w:t>
      </w:r>
    </w:p>
    <w:p w:rsidR="007154BB" w:rsidRPr="007154BB" w:rsidRDefault="007154BB" w:rsidP="007154BB">
      <w:pPr>
        <w:rPr>
          <w:rFonts w:ascii="Courier New" w:hAnsi="Courier New"/>
          <w:sz w:val="20"/>
        </w:rPr>
      </w:pPr>
      <w:r w:rsidRPr="007154BB">
        <w:rPr>
          <w:rFonts w:ascii="Courier New" w:hAnsi="Courier New"/>
          <w:sz w:val="20"/>
        </w:rPr>
        <w:t xml:space="preserve">   System.out.println(db.getYoungestCardholder());</w:t>
      </w:r>
    </w:p>
    <w:p w:rsidR="007154BB" w:rsidRPr="007154BB" w:rsidRDefault="007154BB" w:rsidP="007154BB">
      <w:pPr>
        <w:rPr>
          <w:rFonts w:ascii="Courier New" w:hAnsi="Courier New"/>
          <w:sz w:val="20"/>
        </w:rPr>
      </w:pPr>
      <w:r w:rsidRPr="007154BB">
        <w:rPr>
          <w:rFonts w:ascii="Courier New" w:hAnsi="Courier New"/>
          <w:sz w:val="20"/>
        </w:rPr>
        <w:t xml:space="preserve">   System.out.println(db.getHighestDebt());   </w:t>
      </w:r>
    </w:p>
    <w:p w:rsidR="007154BB" w:rsidRPr="007154BB" w:rsidRDefault="007154BB" w:rsidP="0010327A">
      <w:pPr>
        <w:rPr>
          <w:rFonts w:ascii="Courier New" w:hAnsi="Courier New"/>
          <w:sz w:val="20"/>
        </w:rPr>
      </w:pPr>
      <w:r w:rsidRPr="007154BB">
        <w:rPr>
          <w:rFonts w:ascii="Courier New" w:hAnsi="Courier New"/>
          <w:sz w:val="20"/>
        </w:rPr>
        <w:t>}</w:t>
      </w:r>
    </w:p>
    <w:p w:rsidR="0010327A" w:rsidRDefault="0010327A" w:rsidP="0010327A">
      <w:pPr>
        <w:rPr>
          <w:rFonts w:ascii="Times New Roman" w:hAnsi="Times New Roman"/>
          <w:b/>
          <w:sz w:val="28"/>
        </w:rPr>
      </w:pPr>
    </w:p>
    <w:p w:rsidR="002A356F" w:rsidRPr="002A356F" w:rsidRDefault="002A356F" w:rsidP="00801F65">
      <w:pPr>
        <w:rPr>
          <w:rFonts w:ascii="Times New Roman" w:hAnsi="Times New Roman"/>
        </w:rPr>
      </w:pPr>
    </w:p>
    <w:p w:rsidR="002A356F" w:rsidRPr="00615273" w:rsidRDefault="002A356F" w:rsidP="002A356F">
      <w:pPr>
        <w:rPr>
          <w:rFonts w:ascii="Times New Roman" w:hAnsi="Times New Roman"/>
          <w:b/>
        </w:rPr>
      </w:pPr>
      <w:r w:rsidRPr="00615273">
        <w:rPr>
          <w:rFonts w:ascii="Times New Roman" w:hAnsi="Times New Roman"/>
          <w:b/>
        </w:rPr>
        <w:t>JUnit Testing</w:t>
      </w:r>
    </w:p>
    <w:p w:rsidR="002A356F" w:rsidRDefault="002A356F" w:rsidP="002A356F">
      <w:r>
        <w:t xml:space="preserve">As an alternative, JUnit is a Java library that helps to automate software testing. A JUnit test file </w:t>
      </w:r>
      <w:r>
        <w:rPr>
          <w:rStyle w:val="PlainTextChar"/>
          <w:rFonts w:ascii="Courier New" w:hAnsi="Courier New"/>
        </w:rPr>
        <w:t>Database</w:t>
      </w:r>
      <w:r w:rsidRPr="00EC6343">
        <w:rPr>
          <w:rStyle w:val="PlainTextChar"/>
          <w:rFonts w:ascii="Courier New" w:hAnsi="Courier New"/>
        </w:rPr>
        <w:t>Test.java</w:t>
      </w:r>
      <w:r>
        <w:t xml:space="preserve"> has been provided on BlackBoard. Refer to Project 2 instructions for additional information about JUnit Testing.  Remember, your class names and method names must match exactly with these specifications.  A compile error for </w:t>
      </w:r>
      <w:r w:rsidRPr="002A356F">
        <w:rPr>
          <w:rFonts w:ascii="Courier New" w:hAnsi="Courier New"/>
        </w:rPr>
        <w:t>DatabaseTest.java</w:t>
      </w:r>
      <w:r>
        <w:t xml:space="preserve"> suggests a mismatch of some identifier.</w:t>
      </w:r>
    </w:p>
    <w:p w:rsidR="002A356F" w:rsidRPr="002A356F" w:rsidRDefault="002A356F" w:rsidP="002A356F">
      <w:pPr>
        <w:tabs>
          <w:tab w:val="left" w:pos="1480"/>
        </w:tabs>
        <w:rPr>
          <w:rFonts w:ascii="Times New Roman" w:hAnsi="Times New Roman"/>
        </w:rPr>
      </w:pPr>
    </w:p>
    <w:p w:rsidR="002A356F" w:rsidRDefault="00666DD9" w:rsidP="00801F65">
      <w:pPr>
        <w:rPr>
          <w:rFonts w:ascii="Times New Roman" w:hAnsi="Times New Roman"/>
          <w:b/>
          <w:sz w:val="28"/>
        </w:rPr>
      </w:pPr>
      <w:r w:rsidRPr="002A356F">
        <w:rPr>
          <w:rFonts w:ascii="Times New Roman" w:hAnsi="Times New Roman"/>
        </w:rPr>
        <w:br w:type="page"/>
      </w:r>
      <w:r w:rsidR="0010327A" w:rsidRPr="00666DD9">
        <w:rPr>
          <w:rFonts w:ascii="Times New Roman" w:hAnsi="Times New Roman"/>
          <w:b/>
          <w:sz w:val="28"/>
        </w:rPr>
        <w:lastRenderedPageBreak/>
        <w:t>Sample Results</w:t>
      </w:r>
      <w:r w:rsidR="0010327A" w:rsidRPr="00666DD9">
        <w:rPr>
          <w:rFonts w:ascii="Times New Roman" w:hAnsi="Times New Roman"/>
          <w:sz w:val="28"/>
        </w:rPr>
        <w:br/>
      </w:r>
      <w:r w:rsidR="002A356F" w:rsidRPr="002A356F">
        <w:rPr>
          <w:rFonts w:ascii="Times New Roman" w:hAnsi="Times New Roman"/>
        </w:rPr>
        <w:t>Results from the GUI with the text file properly read should yield the following results.</w:t>
      </w:r>
    </w:p>
    <w:p w:rsidR="0010327A" w:rsidRPr="00666DD9" w:rsidRDefault="0010327A" w:rsidP="00801F65">
      <w:pPr>
        <w:rPr>
          <w:rFonts w:ascii="Times New Roman" w:hAnsi="Times New Roman"/>
          <w:b/>
          <w:sz w:val="28"/>
        </w:rPr>
      </w:pPr>
    </w:p>
    <w:p w:rsidR="00AF57C8" w:rsidRDefault="004875DD" w:rsidP="00AF57C8">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Result from countCustomers</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Total Customers: 10000</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Customers that are Debt Free: 2137</w:t>
      </w:r>
    </w:p>
    <w:p w:rsidR="008A6F0F" w:rsidRDefault="008A6F0F" w:rsidP="004875DD">
      <w:pPr>
        <w:widowControl w:val="0"/>
        <w:autoSpaceDE w:val="0"/>
        <w:autoSpaceDN w:val="0"/>
        <w:adjustRightInd w:val="0"/>
        <w:spacing w:after="120"/>
        <w:rPr>
          <w:rFonts w:ascii="Times New Roman" w:hAnsi="Times New Roman" w:cs="Georgia"/>
          <w:b/>
          <w:szCs w:val="26"/>
        </w:rPr>
      </w:pPr>
    </w:p>
    <w:p w:rsidR="00AF57C8" w:rsidRDefault="004875DD" w:rsidP="00AF57C8">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Result from getHighestDebt</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Jessica Anderson</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1957 Patterson Street</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Houston, TX  77063</w:t>
      </w:r>
    </w:p>
    <w:p w:rsidR="008A6F0F" w:rsidRDefault="008A6F0F" w:rsidP="004875DD">
      <w:pPr>
        <w:widowControl w:val="0"/>
        <w:autoSpaceDE w:val="0"/>
        <w:autoSpaceDN w:val="0"/>
        <w:adjustRightInd w:val="0"/>
        <w:spacing w:after="120"/>
        <w:rPr>
          <w:rFonts w:ascii="Times New Roman" w:hAnsi="Times New Roman" w:cs="Georgia"/>
          <w:b/>
          <w:szCs w:val="26"/>
        </w:rPr>
      </w:pPr>
    </w:p>
    <w:p w:rsidR="004875DD" w:rsidRDefault="004875DD" w:rsidP="00AF57C8">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Result of a search for “delf”</w:t>
      </w:r>
    </w:p>
    <w:p w:rsidR="00852A91" w:rsidRPr="002A356F" w:rsidRDefault="002A356F" w:rsidP="00AF57C8">
      <w:pPr>
        <w:widowControl w:val="0"/>
        <w:autoSpaceDE w:val="0"/>
        <w:autoSpaceDN w:val="0"/>
        <w:adjustRightInd w:val="0"/>
        <w:spacing w:after="120"/>
        <w:rPr>
          <w:rFonts w:ascii="Courier New" w:hAnsi="Courier New" w:cs="Georgia"/>
          <w:szCs w:val="26"/>
        </w:rPr>
      </w:pPr>
      <w:r>
        <w:rPr>
          <w:rFonts w:ascii="Courier New" w:hAnsi="Courier New" w:cs="Georgia"/>
          <w:szCs w:val="26"/>
        </w:rPr>
        <w:t>0 customers</w:t>
      </w:r>
      <w:r w:rsidR="004875DD" w:rsidRPr="002A356F">
        <w:rPr>
          <w:rFonts w:ascii="Courier New" w:hAnsi="Courier New" w:cs="Georgia"/>
          <w:szCs w:val="26"/>
        </w:rPr>
        <w:t xml:space="preserve"> found</w:t>
      </w:r>
    </w:p>
    <w:p w:rsidR="004875DD" w:rsidRDefault="004875DD" w:rsidP="001B39F4">
      <w:pPr>
        <w:widowControl w:val="0"/>
        <w:autoSpaceDE w:val="0"/>
        <w:autoSpaceDN w:val="0"/>
        <w:adjustRightInd w:val="0"/>
        <w:spacing w:after="120"/>
        <w:rPr>
          <w:rFonts w:ascii="Times New Roman" w:hAnsi="Times New Roman" w:cs="Georgia"/>
          <w:b/>
          <w:szCs w:val="26"/>
        </w:rPr>
      </w:pPr>
    </w:p>
    <w:p w:rsidR="004875DD" w:rsidRDefault="004875DD" w:rsidP="004875DD">
      <w:pPr>
        <w:widowControl w:val="0"/>
        <w:autoSpaceDE w:val="0"/>
        <w:autoSpaceDN w:val="0"/>
        <w:adjustRightInd w:val="0"/>
        <w:spacing w:after="120"/>
        <w:rPr>
          <w:rFonts w:ascii="Times New Roman" w:hAnsi="Times New Roman" w:cs="Georgia"/>
          <w:b/>
          <w:szCs w:val="26"/>
        </w:rPr>
      </w:pPr>
      <w:r>
        <w:rPr>
          <w:rFonts w:ascii="Times New Roman" w:hAnsi="Times New Roman" w:cs="Georgia"/>
          <w:b/>
          <w:szCs w:val="26"/>
        </w:rPr>
        <w:t>Result of a search for “allen”</w:t>
      </w:r>
    </w:p>
    <w:p w:rsidR="004875DD" w:rsidRPr="004875DD" w:rsidRDefault="004875DD" w:rsidP="004875DD">
      <w:pPr>
        <w:widowControl w:val="0"/>
        <w:autoSpaceDE w:val="0"/>
        <w:autoSpaceDN w:val="0"/>
        <w:adjustRightInd w:val="0"/>
        <w:spacing w:after="120"/>
        <w:rPr>
          <w:rFonts w:ascii="Times New Roman" w:hAnsi="Times New Roman" w:cs="Georgia"/>
          <w:i/>
          <w:szCs w:val="26"/>
        </w:rPr>
      </w:pPr>
      <w:r w:rsidRPr="004875DD">
        <w:rPr>
          <w:rFonts w:ascii="Times New Roman" w:hAnsi="Times New Roman" w:cs="Georgia"/>
          <w:i/>
          <w:szCs w:val="26"/>
        </w:rPr>
        <w:t xml:space="preserve">First </w:t>
      </w:r>
      <w:r>
        <w:rPr>
          <w:rFonts w:ascii="Times New Roman" w:hAnsi="Times New Roman" w:cs="Georgia"/>
          <w:i/>
          <w:szCs w:val="26"/>
        </w:rPr>
        <w:t>fourteen</w:t>
      </w:r>
      <w:r w:rsidRPr="004875DD">
        <w:rPr>
          <w:rFonts w:ascii="Times New Roman" w:hAnsi="Times New Roman" w:cs="Georgia"/>
          <w:i/>
          <w:szCs w:val="26"/>
        </w:rPr>
        <w:t xml:space="preserve"> names omitted</w:t>
      </w:r>
    </w:p>
    <w:p w:rsidR="004875DD" w:rsidRPr="004875DD" w:rsidRDefault="004875DD" w:rsidP="004875DD">
      <w:pPr>
        <w:widowControl w:val="0"/>
        <w:autoSpaceDE w:val="0"/>
        <w:autoSpaceDN w:val="0"/>
        <w:adjustRightInd w:val="0"/>
        <w:spacing w:after="120"/>
        <w:rPr>
          <w:rFonts w:ascii="Courier New" w:hAnsi="Courier New" w:cs="Georgia"/>
          <w:szCs w:val="26"/>
        </w:rPr>
      </w:pP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John Sadowski</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2741 Dark Hollow Road</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Allentown, NJ  8501</w:t>
      </w:r>
    </w:p>
    <w:p w:rsidR="004875DD" w:rsidRPr="004875DD" w:rsidRDefault="004875DD" w:rsidP="004875DD">
      <w:pPr>
        <w:widowControl w:val="0"/>
        <w:autoSpaceDE w:val="0"/>
        <w:autoSpaceDN w:val="0"/>
        <w:adjustRightInd w:val="0"/>
        <w:spacing w:after="120"/>
        <w:rPr>
          <w:rFonts w:ascii="Courier New" w:hAnsi="Courier New" w:cs="Georgia"/>
          <w:szCs w:val="26"/>
        </w:rPr>
      </w:pP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Jennie Lee</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429 Jerome Avenue</w:t>
      </w:r>
    </w:p>
    <w:p w:rsidR="004875DD" w:rsidRPr="004875DD" w:rsidRDefault="004875DD" w:rsidP="004875DD">
      <w:pPr>
        <w:widowControl w:val="0"/>
        <w:autoSpaceDE w:val="0"/>
        <w:autoSpaceDN w:val="0"/>
        <w:adjustRightInd w:val="0"/>
        <w:spacing w:after="120"/>
        <w:rPr>
          <w:rFonts w:ascii="Courier New" w:hAnsi="Courier New" w:cs="Georgia"/>
          <w:szCs w:val="26"/>
        </w:rPr>
      </w:pPr>
      <w:r w:rsidRPr="004875DD">
        <w:rPr>
          <w:rFonts w:ascii="Courier New" w:hAnsi="Courier New" w:cs="Georgia"/>
          <w:szCs w:val="26"/>
        </w:rPr>
        <w:t>Mcallen, TX  78501</w:t>
      </w:r>
    </w:p>
    <w:p w:rsidR="004875DD" w:rsidRPr="004875DD" w:rsidRDefault="004875DD" w:rsidP="004875DD">
      <w:pPr>
        <w:widowControl w:val="0"/>
        <w:autoSpaceDE w:val="0"/>
        <w:autoSpaceDN w:val="0"/>
        <w:adjustRightInd w:val="0"/>
        <w:spacing w:after="120"/>
        <w:rPr>
          <w:rFonts w:ascii="Courier New" w:hAnsi="Courier New" w:cs="Georgia"/>
          <w:szCs w:val="26"/>
        </w:rPr>
      </w:pPr>
    </w:p>
    <w:p w:rsidR="00813401" w:rsidRDefault="004875DD" w:rsidP="00813401">
      <w:pPr>
        <w:rPr>
          <w:rFonts w:ascii="Times New Roman" w:hAnsi="Times New Roman"/>
          <w:b/>
          <w:sz w:val="28"/>
        </w:rPr>
      </w:pPr>
      <w:r w:rsidRPr="004875DD">
        <w:rPr>
          <w:rFonts w:ascii="Courier New" w:hAnsi="Courier New" w:cs="Georgia"/>
          <w:szCs w:val="26"/>
        </w:rPr>
        <w:t>16 names listed</w:t>
      </w:r>
      <w:r w:rsidR="00A96690">
        <w:rPr>
          <w:rFonts w:ascii="Times New Roman" w:hAnsi="Times New Roman" w:cs="Georgia"/>
          <w:b/>
          <w:szCs w:val="26"/>
        </w:rPr>
        <w:br w:type="page"/>
      </w:r>
      <w:r w:rsidR="00BB6B26">
        <w:rPr>
          <w:rFonts w:ascii="Times New Roman" w:hAnsi="Times New Roman"/>
          <w:b/>
          <w:sz w:val="28"/>
        </w:rPr>
        <w:lastRenderedPageBreak/>
        <w:t>Step 6</w:t>
      </w:r>
      <w:r w:rsidR="00813401">
        <w:rPr>
          <w:rFonts w:ascii="Times New Roman" w:hAnsi="Times New Roman"/>
          <w:b/>
          <w:sz w:val="28"/>
        </w:rPr>
        <w:t>: Create a GUI class (15 pts)</w:t>
      </w:r>
    </w:p>
    <w:p w:rsidR="00CB2A60" w:rsidRDefault="00813401" w:rsidP="00CB2A60">
      <w:pPr>
        <w:rPr>
          <w:rFonts w:ascii="Times New Roman" w:hAnsi="Times New Roman"/>
        </w:rPr>
      </w:pPr>
      <w:r w:rsidRPr="0051096F">
        <w:rPr>
          <w:rFonts w:ascii="Times New Roman" w:hAnsi="Times New Roman"/>
        </w:rPr>
        <w:t>Now that you have the b</w:t>
      </w:r>
      <w:r w:rsidR="00802E22">
        <w:rPr>
          <w:rFonts w:ascii="Times New Roman" w:hAnsi="Times New Roman"/>
        </w:rPr>
        <w:t>asic application</w:t>
      </w:r>
      <w:r w:rsidRPr="0051096F">
        <w:rPr>
          <w:rFonts w:ascii="Times New Roman" w:hAnsi="Times New Roman"/>
        </w:rPr>
        <w:t xml:space="preserve"> working within </w:t>
      </w:r>
      <w:r w:rsidR="006D2800" w:rsidRPr="006414D1">
        <w:rPr>
          <w:rFonts w:ascii="Times New Roman" w:hAnsi="Times New Roman"/>
        </w:rPr>
        <w:t>its</w:t>
      </w:r>
      <w:r w:rsidRPr="0051096F">
        <w:rPr>
          <w:rFonts w:ascii="Times New Roman" w:hAnsi="Times New Roman"/>
        </w:rPr>
        <w:t xml:space="preserve"> own class it is time to create a more interesting graphical user</w:t>
      </w:r>
      <w:r w:rsidR="00802E22">
        <w:rPr>
          <w:rFonts w:ascii="Times New Roman" w:hAnsi="Times New Roman"/>
        </w:rPr>
        <w:t xml:space="preserve"> interface for the user</w:t>
      </w:r>
      <w:r w:rsidRPr="0051096F">
        <w:rPr>
          <w:rFonts w:ascii="Times New Roman" w:hAnsi="Times New Roman"/>
        </w:rPr>
        <w:t>.</w:t>
      </w:r>
      <w:r>
        <w:rPr>
          <w:rFonts w:ascii="Times New Roman" w:hAnsi="Times New Roman"/>
        </w:rPr>
        <w:t xml:space="preserve">  </w:t>
      </w:r>
      <w:r w:rsidR="00CB2A60">
        <w:rPr>
          <w:rFonts w:ascii="Times New Roman" w:hAnsi="Times New Roman"/>
        </w:rPr>
        <w:t>See examples, posted on BlackBoard, of BorderLayout and BoxLayout.</w:t>
      </w:r>
    </w:p>
    <w:p w:rsidR="00CB2A60" w:rsidRDefault="00CB2A60" w:rsidP="00CB2A60">
      <w:pPr>
        <w:rPr>
          <w:rFonts w:ascii="Times New Roman" w:hAnsi="Times New Roman"/>
        </w:rPr>
      </w:pPr>
    </w:p>
    <w:p w:rsidR="00813401" w:rsidRPr="00CB2A60" w:rsidRDefault="00500140" w:rsidP="00CB2A60">
      <w:pPr>
        <w:pStyle w:val="ListParagraph"/>
        <w:numPr>
          <w:ilvl w:val="0"/>
          <w:numId w:val="29"/>
        </w:numPr>
        <w:rPr>
          <w:rFonts w:ascii="Times New Roman" w:hAnsi="Times New Roman"/>
        </w:rPr>
      </w:pPr>
      <w:r w:rsidRPr="00CB2A60">
        <w:rPr>
          <w:rFonts w:ascii="Times New Roman" w:hAnsi="Times New Roman"/>
        </w:rPr>
        <w:t>Modify the provided</w:t>
      </w:r>
      <w:r w:rsidR="00813401" w:rsidRPr="00CB2A60">
        <w:rPr>
          <w:rFonts w:ascii="Times New Roman" w:hAnsi="Times New Roman"/>
        </w:rPr>
        <w:t xml:space="preserve"> </w:t>
      </w:r>
      <w:r w:rsidR="00813401" w:rsidRPr="00CB2A60">
        <w:rPr>
          <w:rFonts w:ascii="Courier New" w:hAnsi="Courier New"/>
        </w:rPr>
        <w:t>GUI</w:t>
      </w:r>
      <w:r w:rsidRPr="00CB2A60">
        <w:rPr>
          <w:rFonts w:ascii="Times New Roman" w:hAnsi="Times New Roman"/>
        </w:rPr>
        <w:t xml:space="preserve"> class</w:t>
      </w:r>
      <w:r w:rsidR="00813401" w:rsidRPr="00CB2A60">
        <w:rPr>
          <w:rFonts w:ascii="Courier New" w:hAnsi="Courier New"/>
        </w:rPr>
        <w:t>.</w:t>
      </w:r>
      <w:r w:rsidR="00813401" w:rsidRPr="00CB2A60">
        <w:rPr>
          <w:rFonts w:ascii="Times New Roman" w:hAnsi="Times New Roman"/>
        </w:rPr>
        <w:t xml:space="preserve">  </w:t>
      </w:r>
    </w:p>
    <w:p w:rsidR="00500140" w:rsidRDefault="00813401" w:rsidP="00813401">
      <w:pPr>
        <w:pStyle w:val="ListParagraph"/>
        <w:numPr>
          <w:ilvl w:val="0"/>
          <w:numId w:val="13"/>
        </w:numPr>
        <w:rPr>
          <w:rFonts w:ascii="Times New Roman" w:hAnsi="Times New Roman"/>
        </w:rPr>
      </w:pPr>
      <w:r w:rsidRPr="009D0010">
        <w:rPr>
          <w:rFonts w:ascii="Times New Roman" w:hAnsi="Times New Roman"/>
        </w:rPr>
        <w:t xml:space="preserve">Define instance variables </w:t>
      </w:r>
      <w:r w:rsidR="00802E22">
        <w:rPr>
          <w:rFonts w:ascii="Times New Roman" w:hAnsi="Times New Roman"/>
        </w:rPr>
        <w:t xml:space="preserve">for </w:t>
      </w:r>
      <w:r>
        <w:rPr>
          <w:rFonts w:ascii="Times New Roman" w:hAnsi="Times New Roman"/>
        </w:rPr>
        <w:t xml:space="preserve">a </w:t>
      </w:r>
      <w:r w:rsidR="00802E22">
        <w:rPr>
          <w:rFonts w:ascii="Courier New" w:hAnsi="Courier New"/>
        </w:rPr>
        <w:t>CustomerDatabase</w:t>
      </w:r>
      <w:r>
        <w:rPr>
          <w:rFonts w:ascii="Times New Roman" w:hAnsi="Times New Roman"/>
        </w:rPr>
        <w:t xml:space="preserve"> object, </w:t>
      </w:r>
      <w:r w:rsidR="00500140">
        <w:rPr>
          <w:rFonts w:ascii="Times New Roman" w:hAnsi="Times New Roman"/>
        </w:rPr>
        <w:t xml:space="preserve">and </w:t>
      </w:r>
      <w:r w:rsidR="00500140" w:rsidRPr="00500140">
        <w:rPr>
          <w:rFonts w:ascii="Courier New" w:hAnsi="Courier New"/>
        </w:rPr>
        <w:t>JButtons</w:t>
      </w:r>
      <w:r w:rsidR="00500140">
        <w:rPr>
          <w:rFonts w:ascii="Times New Roman" w:hAnsi="Times New Roman"/>
        </w:rPr>
        <w:t xml:space="preserve"> as needed to match the sample screenshot.  The central </w:t>
      </w:r>
      <w:r w:rsidR="00500140" w:rsidRPr="00500140">
        <w:rPr>
          <w:rFonts w:ascii="Courier New" w:hAnsi="Courier New"/>
        </w:rPr>
        <w:t>JTextArea</w:t>
      </w:r>
      <w:r w:rsidR="00500140">
        <w:rPr>
          <w:rFonts w:ascii="Times New Roman" w:hAnsi="Times New Roman"/>
        </w:rPr>
        <w:t xml:space="preserve"> is provided for you.</w:t>
      </w:r>
    </w:p>
    <w:p w:rsidR="00813401" w:rsidRDefault="00813401" w:rsidP="00813401">
      <w:pPr>
        <w:rPr>
          <w:rFonts w:ascii="Times New Roman" w:hAnsi="Times New Roman"/>
        </w:rPr>
      </w:pPr>
    </w:p>
    <w:p w:rsidR="00813401" w:rsidRPr="003A0875" w:rsidRDefault="00813401" w:rsidP="00813401">
      <w:pPr>
        <w:rPr>
          <w:rFonts w:ascii="Times New Roman" w:hAnsi="Times New Roman"/>
          <w:b/>
        </w:rPr>
      </w:pPr>
      <w:r>
        <w:rPr>
          <w:rFonts w:ascii="Times New Roman" w:hAnsi="Times New Roman"/>
          <w:b/>
        </w:rPr>
        <w:t xml:space="preserve">GUI </w:t>
      </w:r>
      <w:r w:rsidRPr="003A0875">
        <w:rPr>
          <w:rFonts w:ascii="Times New Roman" w:hAnsi="Times New Roman"/>
          <w:b/>
        </w:rPr>
        <w:t>Constructor</w:t>
      </w:r>
    </w:p>
    <w:p w:rsidR="00D01F90" w:rsidRDefault="00CB2A60" w:rsidP="00813401">
      <w:pPr>
        <w:pStyle w:val="ListParagraph"/>
        <w:numPr>
          <w:ilvl w:val="0"/>
          <w:numId w:val="13"/>
        </w:numPr>
        <w:rPr>
          <w:rFonts w:ascii="Times New Roman" w:hAnsi="Times New Roman"/>
        </w:rPr>
      </w:pPr>
      <w:r w:rsidRPr="009D0010">
        <w:rPr>
          <w:rFonts w:ascii="Times New Roman" w:hAnsi="Times New Roman"/>
        </w:rPr>
        <w:t>Instantiate</w:t>
      </w:r>
      <w:r w:rsidR="00813401">
        <w:rPr>
          <w:rFonts w:ascii="Times New Roman" w:hAnsi="Times New Roman"/>
        </w:rPr>
        <w:t xml:space="preserve"> </w:t>
      </w:r>
      <w:r w:rsidR="003A6D70">
        <w:rPr>
          <w:rFonts w:ascii="Times New Roman" w:hAnsi="Times New Roman"/>
        </w:rPr>
        <w:t xml:space="preserve">a </w:t>
      </w:r>
      <w:r w:rsidR="003A6D70" w:rsidRPr="003A6D70">
        <w:rPr>
          <w:rFonts w:ascii="Courier New" w:hAnsi="Courier New"/>
        </w:rPr>
        <w:t>CustomerDatabase</w:t>
      </w:r>
      <w:r w:rsidR="003A6D70">
        <w:rPr>
          <w:rFonts w:ascii="Times New Roman" w:hAnsi="Times New Roman"/>
        </w:rPr>
        <w:t xml:space="preserve"> and invoke the </w:t>
      </w:r>
      <w:r w:rsidR="003A6D70" w:rsidRPr="00D01F90">
        <w:rPr>
          <w:rFonts w:ascii="Courier New" w:hAnsi="Courier New"/>
        </w:rPr>
        <w:t>readCustomerData</w:t>
      </w:r>
      <w:r w:rsidR="003A6D70">
        <w:rPr>
          <w:rFonts w:ascii="Times New Roman" w:hAnsi="Times New Roman"/>
        </w:rPr>
        <w:t>() method.</w:t>
      </w:r>
      <w:r w:rsidR="00813401" w:rsidRPr="009D0010">
        <w:rPr>
          <w:rFonts w:ascii="Times New Roman" w:hAnsi="Times New Roman"/>
        </w:rPr>
        <w:t xml:space="preserve"> </w:t>
      </w:r>
      <w:r w:rsidR="00813401">
        <w:rPr>
          <w:rFonts w:ascii="Times New Roman" w:hAnsi="Times New Roman"/>
        </w:rPr>
        <w:t xml:space="preserve"> </w:t>
      </w:r>
    </w:p>
    <w:p w:rsidR="00D01F90" w:rsidRPr="00D01F90" w:rsidRDefault="00D01F90" w:rsidP="00D01F90">
      <w:pPr>
        <w:ind w:left="360"/>
        <w:rPr>
          <w:rFonts w:ascii="Courier New" w:hAnsi="Courier New"/>
          <w:sz w:val="20"/>
        </w:rPr>
      </w:pPr>
      <w:r w:rsidRPr="00D01F90">
        <w:rPr>
          <w:rFonts w:ascii="Courier New" w:hAnsi="Courier New"/>
          <w:sz w:val="20"/>
        </w:rPr>
        <w:t xml:space="preserve">        db = new CustomerDatabase();</w:t>
      </w:r>
    </w:p>
    <w:p w:rsidR="003A6D70" w:rsidRPr="00D01F90" w:rsidRDefault="00D01F90" w:rsidP="00D01F90">
      <w:pPr>
        <w:ind w:left="360"/>
        <w:rPr>
          <w:rFonts w:ascii="Courier New" w:hAnsi="Courier New"/>
          <w:sz w:val="20"/>
        </w:rPr>
      </w:pPr>
      <w:r w:rsidRPr="00D01F90">
        <w:rPr>
          <w:rFonts w:ascii="Courier New" w:hAnsi="Courier New"/>
          <w:sz w:val="20"/>
        </w:rPr>
        <w:t xml:space="preserve">        db.readCustomerData("CustomerNames.txt");</w:t>
      </w:r>
    </w:p>
    <w:p w:rsidR="004D69E2" w:rsidRDefault="00D01F90" w:rsidP="00813401">
      <w:pPr>
        <w:pStyle w:val="ListParagraph"/>
        <w:numPr>
          <w:ilvl w:val="0"/>
          <w:numId w:val="13"/>
        </w:numPr>
        <w:rPr>
          <w:rFonts w:ascii="Times New Roman" w:hAnsi="Times New Roman"/>
        </w:rPr>
      </w:pPr>
      <w:r>
        <w:rPr>
          <w:rFonts w:ascii="Times New Roman" w:hAnsi="Times New Roman"/>
        </w:rPr>
        <w:t>S</w:t>
      </w:r>
      <w:r w:rsidR="003A6D70">
        <w:rPr>
          <w:rFonts w:ascii="Times New Roman" w:hAnsi="Times New Roman"/>
        </w:rPr>
        <w:t>everal menu items are created for you.</w:t>
      </w:r>
    </w:p>
    <w:p w:rsidR="00813401" w:rsidRDefault="00D01F90" w:rsidP="00813401">
      <w:pPr>
        <w:pStyle w:val="ListParagraph"/>
        <w:numPr>
          <w:ilvl w:val="0"/>
          <w:numId w:val="13"/>
        </w:numPr>
        <w:rPr>
          <w:rFonts w:ascii="Times New Roman" w:hAnsi="Times New Roman"/>
        </w:rPr>
      </w:pPr>
      <w:r>
        <w:rPr>
          <w:rFonts w:ascii="Times New Roman" w:hAnsi="Times New Roman"/>
        </w:rPr>
        <w:t>The</w:t>
      </w:r>
      <w:r w:rsidR="004D69E2">
        <w:rPr>
          <w:rFonts w:ascii="Times New Roman" w:hAnsi="Times New Roman"/>
        </w:rPr>
        <w:t xml:space="preserve"> </w:t>
      </w:r>
      <w:r w:rsidR="004D69E2" w:rsidRPr="003A6D70">
        <w:rPr>
          <w:rFonts w:ascii="Courier New" w:hAnsi="Courier New"/>
        </w:rPr>
        <w:t>JTextArea</w:t>
      </w:r>
      <w:r w:rsidR="004D69E2">
        <w:rPr>
          <w:rFonts w:ascii="Times New Roman" w:hAnsi="Times New Roman"/>
        </w:rPr>
        <w:t xml:space="preserve"> is created for you and inserted in the CENTER region.</w:t>
      </w:r>
    </w:p>
    <w:p w:rsidR="003A6D70" w:rsidRPr="003F7AEC" w:rsidRDefault="003F7AEC" w:rsidP="00813401">
      <w:pPr>
        <w:pStyle w:val="ListParagraph"/>
        <w:numPr>
          <w:ilvl w:val="0"/>
          <w:numId w:val="28"/>
        </w:numPr>
        <w:rPr>
          <w:rFonts w:ascii="Times New Roman" w:hAnsi="Times New Roman"/>
        </w:rPr>
      </w:pPr>
      <w:r w:rsidRPr="003F7AEC">
        <w:rPr>
          <w:rFonts w:ascii="Times New Roman" w:hAnsi="Times New Roman"/>
        </w:rPr>
        <w:t xml:space="preserve">The </w:t>
      </w:r>
      <w:r w:rsidR="004D69E2" w:rsidRPr="003F7AEC">
        <w:rPr>
          <w:rFonts w:ascii="Courier New" w:hAnsi="Courier New"/>
        </w:rPr>
        <w:t>JPanel</w:t>
      </w:r>
      <w:r w:rsidR="004D69E2" w:rsidRPr="003F7AEC">
        <w:rPr>
          <w:rFonts w:ascii="Times New Roman" w:hAnsi="Times New Roman"/>
        </w:rPr>
        <w:t xml:space="preserve"> for the three </w:t>
      </w:r>
      <w:r w:rsidR="00A87213">
        <w:rPr>
          <w:rFonts w:ascii="Courier New" w:hAnsi="Courier New"/>
        </w:rPr>
        <w:t xml:space="preserve">TextFields </w:t>
      </w:r>
      <w:r w:rsidR="00A87213" w:rsidRPr="00A87213">
        <w:rPr>
          <w:rFonts w:ascii="Times New Roman" w:hAnsi="Times New Roman"/>
        </w:rPr>
        <w:t>with</w:t>
      </w:r>
      <w:r w:rsidR="00A87213">
        <w:rPr>
          <w:rFonts w:ascii="Courier New" w:hAnsi="Courier New"/>
        </w:rPr>
        <w:t xml:space="preserve"> </w:t>
      </w:r>
      <w:r w:rsidRPr="003F7AEC">
        <w:rPr>
          <w:rFonts w:ascii="Times New Roman" w:hAnsi="Times New Roman"/>
        </w:rPr>
        <w:t xml:space="preserve">corresponding labels has been created for you and inserted in </w:t>
      </w:r>
      <w:r w:rsidR="004D69E2" w:rsidRPr="003F7AEC">
        <w:rPr>
          <w:rFonts w:ascii="Times New Roman" w:hAnsi="Times New Roman"/>
        </w:rPr>
        <w:t>the SOUTH region.</w:t>
      </w:r>
    </w:p>
    <w:p w:rsidR="003F7AEC" w:rsidRDefault="003F7AEC" w:rsidP="00813401">
      <w:pPr>
        <w:pStyle w:val="ListParagraph"/>
        <w:numPr>
          <w:ilvl w:val="0"/>
          <w:numId w:val="28"/>
        </w:numPr>
        <w:rPr>
          <w:rFonts w:ascii="Times New Roman" w:hAnsi="Times New Roman"/>
        </w:rPr>
      </w:pPr>
      <w:r>
        <w:rPr>
          <w:rFonts w:ascii="Times New Roman" w:hAnsi="Times New Roman"/>
        </w:rPr>
        <w:t>Create the following private method:</w:t>
      </w:r>
    </w:p>
    <w:p w:rsidR="003F7AEC" w:rsidRPr="003F7AEC" w:rsidRDefault="003F7AEC" w:rsidP="003F7AEC">
      <w:pPr>
        <w:ind w:left="360" w:firstLine="360"/>
        <w:rPr>
          <w:rFonts w:ascii="Courier New" w:hAnsi="Courier New"/>
          <w:sz w:val="20"/>
        </w:rPr>
      </w:pPr>
      <w:r w:rsidRPr="003F7AEC">
        <w:rPr>
          <w:rFonts w:ascii="Courier New" w:hAnsi="Courier New"/>
          <w:sz w:val="20"/>
        </w:rPr>
        <w:t xml:space="preserve">Private </w:t>
      </w:r>
      <w:r w:rsidR="00E0118B">
        <w:rPr>
          <w:rFonts w:ascii="Courier New" w:hAnsi="Courier New"/>
          <w:sz w:val="20"/>
        </w:rPr>
        <w:t xml:space="preserve">void </w:t>
      </w:r>
      <w:r>
        <w:rPr>
          <w:rFonts w:ascii="Courier New" w:hAnsi="Courier New"/>
          <w:sz w:val="20"/>
        </w:rPr>
        <w:t>setupButtons ()</w:t>
      </w:r>
    </w:p>
    <w:p w:rsidR="003A6D70" w:rsidRPr="00E0118B" w:rsidRDefault="003A6D70" w:rsidP="00E0118B">
      <w:pPr>
        <w:pStyle w:val="ListParagraph"/>
        <w:numPr>
          <w:ilvl w:val="0"/>
          <w:numId w:val="33"/>
        </w:numPr>
        <w:rPr>
          <w:rFonts w:ascii="Times New Roman" w:hAnsi="Times New Roman"/>
        </w:rPr>
      </w:pPr>
      <w:r w:rsidRPr="00E0118B">
        <w:rPr>
          <w:rFonts w:ascii="Times New Roman" w:hAnsi="Times New Roman"/>
        </w:rPr>
        <w:t xml:space="preserve">Create a </w:t>
      </w:r>
      <w:r w:rsidRPr="00E0118B">
        <w:rPr>
          <w:rFonts w:ascii="Courier New" w:hAnsi="Courier New"/>
        </w:rPr>
        <w:t>JPanel</w:t>
      </w:r>
      <w:r w:rsidRPr="00E0118B">
        <w:rPr>
          <w:rFonts w:ascii="Times New Roman" w:hAnsi="Times New Roman"/>
        </w:rPr>
        <w:t xml:space="preserve"> for the </w:t>
      </w:r>
      <w:r w:rsidR="00A87213">
        <w:rPr>
          <w:rFonts w:ascii="Times New Roman" w:hAnsi="Times New Roman"/>
        </w:rPr>
        <w:t>four</w:t>
      </w:r>
      <w:r w:rsidRPr="00E0118B">
        <w:rPr>
          <w:rFonts w:ascii="Times New Roman" w:hAnsi="Times New Roman"/>
        </w:rPr>
        <w:t xml:space="preserve"> </w:t>
      </w:r>
      <w:r w:rsidRPr="00E0118B">
        <w:rPr>
          <w:rFonts w:ascii="Courier New" w:hAnsi="Courier New"/>
        </w:rPr>
        <w:t>JButtons</w:t>
      </w:r>
      <w:r w:rsidRPr="00E0118B">
        <w:rPr>
          <w:rFonts w:ascii="Times New Roman" w:hAnsi="Times New Roman"/>
        </w:rPr>
        <w:t>.  This panel must use Box Layout to display buttons in a column.</w:t>
      </w:r>
    </w:p>
    <w:p w:rsidR="003A6D70" w:rsidRPr="00307E89" w:rsidRDefault="003A6D70" w:rsidP="00307E89">
      <w:pPr>
        <w:ind w:left="1080"/>
        <w:rPr>
          <w:rFonts w:ascii="Courier New" w:hAnsi="Courier New"/>
          <w:sz w:val="20"/>
        </w:rPr>
      </w:pPr>
      <w:r w:rsidRPr="00307E89">
        <w:rPr>
          <w:rFonts w:ascii="Courier New" w:hAnsi="Courier New"/>
          <w:sz w:val="20"/>
        </w:rPr>
        <w:t>JPanel eastPanel = new JPanel();</w:t>
      </w:r>
    </w:p>
    <w:p w:rsidR="003A6D70" w:rsidRPr="00307E89" w:rsidRDefault="003A6D70" w:rsidP="00307E89">
      <w:pPr>
        <w:ind w:left="1080"/>
        <w:rPr>
          <w:rFonts w:ascii="Courier New" w:hAnsi="Courier New"/>
          <w:sz w:val="20"/>
        </w:rPr>
      </w:pPr>
      <w:r w:rsidRPr="00307E89">
        <w:rPr>
          <w:rFonts w:ascii="Courier New" w:hAnsi="Courier New"/>
          <w:sz w:val="20"/>
        </w:rPr>
        <w:t>eastPanel.setLayout(new BoxLayout(eastPanel, BoxLayout.Y_AXIS));</w:t>
      </w:r>
    </w:p>
    <w:p w:rsidR="00E0118B" w:rsidRPr="00A87213" w:rsidRDefault="00E0118B" w:rsidP="00E0118B">
      <w:pPr>
        <w:pStyle w:val="ListParagraph"/>
        <w:numPr>
          <w:ilvl w:val="0"/>
          <w:numId w:val="33"/>
        </w:numPr>
        <w:rPr>
          <w:rFonts w:ascii="Times New Roman" w:hAnsi="Times New Roman"/>
        </w:rPr>
      </w:pPr>
      <w:r w:rsidRPr="00A87213">
        <w:rPr>
          <w:rFonts w:ascii="Times New Roman" w:hAnsi="Times New Roman"/>
        </w:rPr>
        <w:t xml:space="preserve">Instantiate the buttons </w:t>
      </w:r>
    </w:p>
    <w:p w:rsidR="00E0118B" w:rsidRPr="00A87213" w:rsidRDefault="00E0118B" w:rsidP="00E0118B">
      <w:pPr>
        <w:pStyle w:val="ListParagraph"/>
        <w:numPr>
          <w:ilvl w:val="0"/>
          <w:numId w:val="33"/>
        </w:numPr>
        <w:rPr>
          <w:rFonts w:ascii="Times New Roman" w:hAnsi="Times New Roman"/>
        </w:rPr>
      </w:pPr>
      <w:r w:rsidRPr="00A87213">
        <w:rPr>
          <w:rFonts w:ascii="Times New Roman" w:hAnsi="Times New Roman"/>
        </w:rPr>
        <w:t>Add the buttons to the eastPanel</w:t>
      </w:r>
    </w:p>
    <w:p w:rsidR="00E0118B" w:rsidRPr="00E0118B" w:rsidRDefault="00E0118B" w:rsidP="00E0118B">
      <w:pPr>
        <w:pStyle w:val="ListParagraph"/>
        <w:numPr>
          <w:ilvl w:val="0"/>
          <w:numId w:val="33"/>
        </w:numPr>
        <w:rPr>
          <w:rFonts w:ascii="Times New Roman" w:hAnsi="Times New Roman"/>
        </w:rPr>
      </w:pPr>
      <w:r w:rsidRPr="00A87213">
        <w:rPr>
          <w:rFonts w:ascii="Times New Roman" w:hAnsi="Times New Roman"/>
        </w:rPr>
        <w:t xml:space="preserve">Register </w:t>
      </w:r>
      <w:r w:rsidR="00C32DCC" w:rsidRPr="00A87213">
        <w:rPr>
          <w:rFonts w:ascii="Times New Roman" w:hAnsi="Times New Roman"/>
        </w:rPr>
        <w:t>the</w:t>
      </w:r>
      <w:r w:rsidRPr="00A87213">
        <w:rPr>
          <w:rFonts w:ascii="Times New Roman" w:hAnsi="Times New Roman"/>
        </w:rPr>
        <w:t xml:space="preserve"> buttons with the ActionListener.</w:t>
      </w:r>
      <w:r w:rsidR="00E15FAB">
        <w:rPr>
          <w:rFonts w:ascii="Courier New" w:hAnsi="Courier New"/>
        </w:rPr>
        <w:t xml:space="preserve"> </w:t>
      </w:r>
      <w:r w:rsidR="00E15FAB" w:rsidRPr="00E15FAB">
        <w:rPr>
          <w:rFonts w:ascii="Times New Roman" w:hAnsi="Times New Roman"/>
        </w:rPr>
        <w:t>A</w:t>
      </w:r>
      <w:r w:rsidRPr="00E0118B">
        <w:rPr>
          <w:rFonts w:ascii="Times New Roman" w:hAnsi="Times New Roman"/>
        </w:rPr>
        <w:t>n example:</w:t>
      </w:r>
    </w:p>
    <w:p w:rsidR="00E0118B" w:rsidRPr="00307E89" w:rsidRDefault="00E0118B" w:rsidP="00307E89">
      <w:pPr>
        <w:ind w:left="720" w:firstLine="360"/>
        <w:rPr>
          <w:rFonts w:ascii="Courier New" w:hAnsi="Courier New"/>
        </w:rPr>
      </w:pPr>
      <w:r w:rsidRPr="00307E89">
        <w:rPr>
          <w:rFonts w:ascii="Courier New" w:hAnsi="Courier New"/>
        </w:rPr>
        <w:t>youngestButton.addActionListener(this);</w:t>
      </w:r>
    </w:p>
    <w:p w:rsidR="00E0118B" w:rsidRPr="00E0118B" w:rsidRDefault="00E0118B" w:rsidP="00E0118B">
      <w:pPr>
        <w:ind w:left="360"/>
        <w:rPr>
          <w:rFonts w:ascii="Courier New" w:hAnsi="Courier New"/>
          <w:sz w:val="20"/>
        </w:rPr>
      </w:pPr>
    </w:p>
    <w:p w:rsidR="00E0118B" w:rsidRPr="00A87213" w:rsidRDefault="00E0118B" w:rsidP="00E0118B">
      <w:pPr>
        <w:pStyle w:val="ListParagraph"/>
        <w:numPr>
          <w:ilvl w:val="0"/>
          <w:numId w:val="33"/>
        </w:numPr>
        <w:rPr>
          <w:rFonts w:ascii="Times New Roman" w:hAnsi="Times New Roman"/>
        </w:rPr>
      </w:pPr>
      <w:r w:rsidRPr="00A87213">
        <w:rPr>
          <w:rFonts w:ascii="Times New Roman" w:hAnsi="Times New Roman"/>
        </w:rPr>
        <w:t>Add the eastPanel to the EAST</w:t>
      </w:r>
    </w:p>
    <w:p w:rsidR="004D69E2" w:rsidRPr="00E0118B" w:rsidRDefault="003A6D70" w:rsidP="00307E89">
      <w:pPr>
        <w:ind w:left="360" w:firstLine="720"/>
        <w:rPr>
          <w:rFonts w:ascii="Courier New" w:hAnsi="Courier New"/>
          <w:sz w:val="20"/>
        </w:rPr>
      </w:pPr>
      <w:r w:rsidRPr="00E0118B">
        <w:rPr>
          <w:rFonts w:ascii="Courier New" w:hAnsi="Courier New"/>
          <w:sz w:val="20"/>
        </w:rPr>
        <w:t>theGUI.add(BorderLayout.EAST, eastPanel);</w:t>
      </w:r>
    </w:p>
    <w:p w:rsidR="00E0118B" w:rsidRDefault="00E0118B" w:rsidP="00E0118B">
      <w:pPr>
        <w:pStyle w:val="HTMLPreformatted"/>
        <w:spacing w:line="212" w:lineRule="atLeast"/>
        <w:rPr>
          <w:rFonts w:ascii="Times New Roman" w:hAnsi="Times New Roman"/>
          <w:b/>
        </w:rPr>
      </w:pPr>
    </w:p>
    <w:p w:rsidR="00CB2A60" w:rsidRPr="00E0118B" w:rsidRDefault="00BA09BE" w:rsidP="00E0118B">
      <w:pPr>
        <w:rPr>
          <w:rFonts w:ascii="Times New Roman" w:hAnsi="Times New Roman"/>
          <w:b/>
        </w:rPr>
      </w:pPr>
      <w:r>
        <w:rPr>
          <w:rFonts w:ascii="Times New Roman" w:hAnsi="Times New Roman"/>
          <w:b/>
        </w:rPr>
        <w:t>A</w:t>
      </w:r>
      <w:r w:rsidR="00CB2A60" w:rsidRPr="00E0118B">
        <w:rPr>
          <w:rFonts w:ascii="Times New Roman" w:hAnsi="Times New Roman"/>
          <w:b/>
        </w:rPr>
        <w:t>ctionPerformed</w:t>
      </w:r>
      <w:r w:rsidR="00CB2A60">
        <w:rPr>
          <w:rFonts w:ascii="Times New Roman" w:hAnsi="Times New Roman"/>
          <w:b/>
        </w:rPr>
        <w:t xml:space="preserve"> method</w:t>
      </w:r>
    </w:p>
    <w:p w:rsidR="00813401" w:rsidRPr="009D0010" w:rsidRDefault="00813401" w:rsidP="00813401">
      <w:pPr>
        <w:rPr>
          <w:rFonts w:ascii="Times New Roman" w:hAnsi="Times New Roman"/>
          <w:b/>
        </w:rPr>
      </w:pPr>
    </w:p>
    <w:p w:rsidR="00813401" w:rsidRDefault="00F96234" w:rsidP="00CB2A60">
      <w:pPr>
        <w:pStyle w:val="HTMLPreformatted"/>
        <w:spacing w:line="212" w:lineRule="atLeast"/>
        <w:rPr>
          <w:rFonts w:ascii="Times New Roman" w:hAnsi="Times New Roman"/>
        </w:rPr>
      </w:pPr>
      <w:r>
        <w:rPr>
          <w:rFonts w:ascii="Times New Roman" w:hAnsi="Times New Roman"/>
        </w:rPr>
        <w:t>The</w:t>
      </w:r>
      <w:r w:rsidR="00813401">
        <w:rPr>
          <w:rFonts w:ascii="Times New Roman" w:hAnsi="Times New Roman"/>
        </w:rPr>
        <w:t xml:space="preserve"> </w:t>
      </w:r>
      <w:r w:rsidR="00CB2A60">
        <w:rPr>
          <w:color w:val="000000"/>
          <w:spacing w:val="8"/>
          <w:sz w:val="18"/>
          <w:szCs w:val="18"/>
        </w:rPr>
        <w:t xml:space="preserve">actionPerformed method </w:t>
      </w:r>
      <w:r w:rsidR="00BA09BE">
        <w:rPr>
          <w:rFonts w:ascii="Times New Roman" w:hAnsi="Times New Roman"/>
        </w:rPr>
        <w:t xml:space="preserve">has been created for you.  </w:t>
      </w:r>
      <w:r>
        <w:rPr>
          <w:rFonts w:ascii="Times New Roman" w:hAnsi="Times New Roman"/>
        </w:rPr>
        <w:t>You will add several if statements for each of the buttons and menu items.</w:t>
      </w:r>
    </w:p>
    <w:p w:rsidR="00F96234" w:rsidRDefault="00F96234" w:rsidP="00813401">
      <w:pPr>
        <w:ind w:left="720"/>
        <w:rPr>
          <w:rFonts w:ascii="Times New Roman" w:hAnsi="Times New Roman"/>
        </w:rPr>
      </w:pPr>
    </w:p>
    <w:p w:rsidR="00F96234" w:rsidRPr="00F96234" w:rsidRDefault="00F96234" w:rsidP="00F96234">
      <w:pPr>
        <w:ind w:left="720"/>
        <w:rPr>
          <w:rFonts w:ascii="Courier New" w:hAnsi="Courier New"/>
          <w:sz w:val="20"/>
        </w:rPr>
      </w:pPr>
      <w:r>
        <w:rPr>
          <w:rFonts w:ascii="Courier New" w:hAnsi="Courier New"/>
          <w:sz w:val="20"/>
        </w:rPr>
        <w:t xml:space="preserve">    </w:t>
      </w:r>
      <w:r w:rsidRPr="00F96234">
        <w:rPr>
          <w:rFonts w:ascii="Courier New" w:hAnsi="Courier New"/>
          <w:sz w:val="20"/>
        </w:rPr>
        <w:t>if (e.getSource() == quitItem){</w:t>
      </w:r>
    </w:p>
    <w:p w:rsidR="00F96234" w:rsidRDefault="00F96234" w:rsidP="00F96234">
      <w:pPr>
        <w:ind w:left="720"/>
        <w:rPr>
          <w:rFonts w:ascii="Courier New" w:hAnsi="Courier New"/>
          <w:sz w:val="20"/>
        </w:rPr>
      </w:pPr>
      <w:r>
        <w:rPr>
          <w:rFonts w:ascii="Courier New" w:hAnsi="Courier New"/>
          <w:sz w:val="20"/>
        </w:rPr>
        <w:t xml:space="preserve">          </w:t>
      </w:r>
      <w:r w:rsidRPr="00F96234">
        <w:rPr>
          <w:rFonts w:ascii="Courier New" w:hAnsi="Courier New"/>
          <w:sz w:val="20"/>
        </w:rPr>
        <w:t>System.exit(1);</w:t>
      </w:r>
    </w:p>
    <w:p w:rsidR="00F96234" w:rsidRPr="00F96234" w:rsidRDefault="00F96234" w:rsidP="00F96234">
      <w:pPr>
        <w:ind w:left="720"/>
        <w:rPr>
          <w:rFonts w:ascii="Courier New" w:hAnsi="Courier New"/>
          <w:sz w:val="20"/>
        </w:rPr>
      </w:pPr>
      <w:r>
        <w:rPr>
          <w:rFonts w:ascii="Courier New" w:hAnsi="Courier New"/>
          <w:sz w:val="20"/>
        </w:rPr>
        <w:t xml:space="preserve">    }</w:t>
      </w:r>
    </w:p>
    <w:p w:rsidR="00813401" w:rsidRDefault="00813401" w:rsidP="00F96234">
      <w:pPr>
        <w:ind w:left="720"/>
        <w:rPr>
          <w:rFonts w:ascii="Times New Roman" w:hAnsi="Times New Roman"/>
        </w:rPr>
      </w:pPr>
    </w:p>
    <w:p w:rsidR="00A63A5D" w:rsidRPr="00A63A5D" w:rsidRDefault="00A63A5D" w:rsidP="00A63A5D">
      <w:pPr>
        <w:ind w:left="720"/>
        <w:rPr>
          <w:rFonts w:ascii="Courier New" w:hAnsi="Courier New"/>
          <w:sz w:val="20"/>
        </w:rPr>
      </w:pPr>
      <w:r>
        <w:rPr>
          <w:rFonts w:ascii="Courier New" w:hAnsi="Courier New"/>
          <w:sz w:val="20"/>
        </w:rPr>
        <w:t xml:space="preserve">    </w:t>
      </w:r>
      <w:r w:rsidRPr="00A63A5D">
        <w:rPr>
          <w:rFonts w:ascii="Courier New" w:hAnsi="Courier New"/>
          <w:sz w:val="20"/>
        </w:rPr>
        <w:t>if(e.getSource() == youngest){</w:t>
      </w:r>
    </w:p>
    <w:p w:rsidR="00A63A5D" w:rsidRPr="00A63A5D" w:rsidRDefault="00A63A5D" w:rsidP="00A63A5D">
      <w:pPr>
        <w:ind w:left="720"/>
        <w:rPr>
          <w:rFonts w:ascii="Courier New" w:hAnsi="Courier New"/>
          <w:sz w:val="20"/>
        </w:rPr>
      </w:pPr>
      <w:r>
        <w:rPr>
          <w:rFonts w:ascii="Courier New" w:hAnsi="Courier New"/>
          <w:sz w:val="20"/>
        </w:rPr>
        <w:t xml:space="preserve">          results</w:t>
      </w:r>
      <w:r w:rsidRPr="00A63A5D">
        <w:rPr>
          <w:rFonts w:ascii="Courier New" w:hAnsi="Courier New"/>
          <w:sz w:val="20"/>
        </w:rPr>
        <w:t>.setText("");</w:t>
      </w:r>
    </w:p>
    <w:p w:rsidR="00A63A5D" w:rsidRPr="00A63A5D" w:rsidRDefault="00A63A5D" w:rsidP="00A63A5D">
      <w:pPr>
        <w:ind w:left="720"/>
        <w:rPr>
          <w:rFonts w:ascii="Courier New" w:hAnsi="Courier New"/>
          <w:sz w:val="20"/>
        </w:rPr>
      </w:pPr>
      <w:r>
        <w:rPr>
          <w:rFonts w:ascii="Courier New" w:hAnsi="Courier New"/>
          <w:sz w:val="20"/>
        </w:rPr>
        <w:t xml:space="preserve">          c = db</w:t>
      </w:r>
      <w:r w:rsidRPr="00A63A5D">
        <w:rPr>
          <w:rFonts w:ascii="Courier New" w:hAnsi="Courier New"/>
          <w:sz w:val="20"/>
        </w:rPr>
        <w:t>.getYoungestCardholder();</w:t>
      </w:r>
    </w:p>
    <w:p w:rsidR="00A63A5D" w:rsidRDefault="00A63A5D" w:rsidP="00A63A5D">
      <w:pPr>
        <w:ind w:left="720"/>
        <w:rPr>
          <w:rFonts w:ascii="Courier New" w:hAnsi="Courier New"/>
          <w:sz w:val="20"/>
        </w:rPr>
      </w:pPr>
      <w:r>
        <w:rPr>
          <w:rFonts w:ascii="Courier New" w:hAnsi="Courier New"/>
          <w:sz w:val="20"/>
        </w:rPr>
        <w:t xml:space="preserve">          results.append(c</w:t>
      </w:r>
      <w:r w:rsidR="000715ED">
        <w:rPr>
          <w:rFonts w:ascii="Courier New" w:hAnsi="Courier New"/>
          <w:sz w:val="20"/>
        </w:rPr>
        <w:t>.toString()</w:t>
      </w:r>
      <w:r w:rsidRPr="00A63A5D">
        <w:rPr>
          <w:rFonts w:ascii="Courier New" w:hAnsi="Courier New"/>
          <w:sz w:val="20"/>
        </w:rPr>
        <w:t>);</w:t>
      </w:r>
    </w:p>
    <w:p w:rsidR="00A63A5D" w:rsidRDefault="00A63A5D" w:rsidP="00A63A5D">
      <w:pPr>
        <w:ind w:left="720"/>
        <w:rPr>
          <w:rFonts w:ascii="Courier New" w:hAnsi="Courier New"/>
          <w:sz w:val="20"/>
        </w:rPr>
      </w:pPr>
      <w:r>
        <w:rPr>
          <w:rFonts w:ascii="Courier New" w:hAnsi="Courier New"/>
          <w:sz w:val="20"/>
        </w:rPr>
        <w:t xml:space="preserve">    }</w:t>
      </w:r>
    </w:p>
    <w:p w:rsidR="00813401" w:rsidRDefault="00813401" w:rsidP="00813401">
      <w:pPr>
        <w:rPr>
          <w:rFonts w:ascii="Times New Roman" w:hAnsi="Times New Roman"/>
        </w:rPr>
      </w:pPr>
    </w:p>
    <w:p w:rsidR="002301B6" w:rsidRDefault="002301B6" w:rsidP="00813401">
      <w:pPr>
        <w:rPr>
          <w:rFonts w:ascii="Times New Roman" w:hAnsi="Times New Roman"/>
          <w:b/>
        </w:rPr>
      </w:pPr>
    </w:p>
    <w:p w:rsidR="00E15FAB" w:rsidRDefault="00E15FAB" w:rsidP="00813401">
      <w:pPr>
        <w:rPr>
          <w:rFonts w:ascii="Times New Roman" w:hAnsi="Times New Roman"/>
          <w:b/>
        </w:rPr>
      </w:pPr>
      <w:bookmarkStart w:id="0" w:name="_GoBack"/>
      <w:bookmarkEnd w:id="0"/>
    </w:p>
    <w:p w:rsidR="002301B6" w:rsidRDefault="002301B6" w:rsidP="00813401">
      <w:pPr>
        <w:rPr>
          <w:rFonts w:ascii="Times New Roman" w:hAnsi="Times New Roman"/>
          <w:b/>
        </w:rPr>
      </w:pPr>
    </w:p>
    <w:p w:rsidR="00802E22" w:rsidRDefault="00802E22" w:rsidP="00813401">
      <w:pPr>
        <w:rPr>
          <w:rFonts w:ascii="Times New Roman" w:hAnsi="Times New Roman"/>
          <w:b/>
        </w:rPr>
      </w:pPr>
      <w:r>
        <w:rPr>
          <w:rFonts w:ascii="Times New Roman" w:hAnsi="Times New Roman"/>
          <w:b/>
        </w:rPr>
        <w:lastRenderedPageBreak/>
        <w:t>Additional Methods</w:t>
      </w:r>
    </w:p>
    <w:p w:rsidR="00802E22" w:rsidRDefault="00264CC0" w:rsidP="00813401">
      <w:pPr>
        <w:rPr>
          <w:rFonts w:ascii="Times New Roman" w:hAnsi="Times New Roman"/>
          <w:b/>
        </w:rPr>
      </w:pPr>
      <w:r>
        <w:rPr>
          <w:rFonts w:ascii="Times New Roman" w:hAnsi="Times New Roman"/>
          <w:b/>
        </w:rPr>
        <w:t xml:space="preserve">Add </w:t>
      </w:r>
      <w:r w:rsidR="00802E22">
        <w:rPr>
          <w:rFonts w:ascii="Times New Roman" w:hAnsi="Times New Roman"/>
          <w:b/>
        </w:rPr>
        <w:t xml:space="preserve">the following methods to </w:t>
      </w:r>
      <w:r>
        <w:rPr>
          <w:rFonts w:ascii="Times New Roman" w:hAnsi="Times New Roman"/>
          <w:b/>
        </w:rPr>
        <w:t>the</w:t>
      </w:r>
      <w:r w:rsidR="00802E22">
        <w:rPr>
          <w:rFonts w:ascii="Times New Roman" w:hAnsi="Times New Roman"/>
          <w:b/>
        </w:rPr>
        <w:t xml:space="preserve"> GUI class.</w:t>
      </w:r>
    </w:p>
    <w:p w:rsidR="00802E22" w:rsidRPr="00422013" w:rsidRDefault="00802E22" w:rsidP="00802E22">
      <w:pPr>
        <w:pStyle w:val="ListParagraph"/>
        <w:numPr>
          <w:ilvl w:val="0"/>
          <w:numId w:val="24"/>
        </w:numPr>
        <w:rPr>
          <w:rFonts w:ascii="Times New Roman" w:hAnsi="Times New Roman"/>
        </w:rPr>
      </w:pPr>
      <w:r>
        <w:rPr>
          <w:rFonts w:ascii="Courier New" w:hAnsi="Courier New"/>
        </w:rPr>
        <w:t>public void</w:t>
      </w:r>
      <w:r w:rsidR="00973D20">
        <w:rPr>
          <w:rFonts w:ascii="Courier New" w:hAnsi="Courier New"/>
        </w:rPr>
        <w:t xml:space="preserve"> display</w:t>
      </w:r>
      <w:r>
        <w:rPr>
          <w:rFonts w:ascii="Courier New" w:hAnsi="Courier New"/>
        </w:rPr>
        <w:t>Customers</w:t>
      </w:r>
      <w:r w:rsidRPr="00331FDF">
        <w:rPr>
          <w:rFonts w:ascii="Courier New" w:hAnsi="Courier New"/>
        </w:rPr>
        <w:t xml:space="preserve"> (</w:t>
      </w:r>
      <w:r>
        <w:rPr>
          <w:rFonts w:ascii="Courier New" w:hAnsi="Courier New"/>
        </w:rPr>
        <w:t>ArrayList &lt;Customer&gt; list</w:t>
      </w:r>
      <w:r w:rsidRPr="00331FDF">
        <w:rPr>
          <w:rFonts w:ascii="Courier New" w:hAnsi="Courier New"/>
        </w:rPr>
        <w:t>)</w:t>
      </w:r>
      <w:r w:rsidRPr="000B117A">
        <w:rPr>
          <w:rFonts w:ascii="Times New Roman" w:hAnsi="Times New Roman"/>
        </w:rPr>
        <w:t xml:space="preserve"> </w:t>
      </w:r>
      <w:r>
        <w:rPr>
          <w:rFonts w:ascii="Times New Roman" w:hAnsi="Times New Roman"/>
        </w:rPr>
        <w:t>–</w:t>
      </w:r>
      <w:r w:rsidRPr="000B117A">
        <w:rPr>
          <w:rFonts w:ascii="Times New Roman" w:hAnsi="Times New Roman"/>
        </w:rPr>
        <w:t xml:space="preserve"> </w:t>
      </w:r>
      <w:r>
        <w:rPr>
          <w:rFonts w:ascii="Times New Roman" w:hAnsi="Times New Roman"/>
        </w:rPr>
        <w:t xml:space="preserve">this method displays the mailing address of each customer in the </w:t>
      </w:r>
      <w:r w:rsidRPr="00802E22">
        <w:rPr>
          <w:rFonts w:ascii="Courier New" w:hAnsi="Courier New"/>
        </w:rPr>
        <w:t>list</w:t>
      </w:r>
      <w:r>
        <w:rPr>
          <w:rFonts w:ascii="Times New Roman" w:hAnsi="Times New Roman"/>
        </w:rPr>
        <w:t xml:space="preserve">.  </w:t>
      </w:r>
      <w:r w:rsidR="00973D20">
        <w:rPr>
          <w:rFonts w:ascii="Times New Roman" w:hAnsi="Times New Roman"/>
        </w:rPr>
        <w:t>Note that this method is invoked from a variety of places with</w:t>
      </w:r>
      <w:r w:rsidR="003A6D70">
        <w:rPr>
          <w:rFonts w:ascii="Times New Roman" w:hAnsi="Times New Roman"/>
        </w:rPr>
        <w:t>in</w:t>
      </w:r>
      <w:r w:rsidR="00973D20">
        <w:rPr>
          <w:rFonts w:ascii="Times New Roman" w:hAnsi="Times New Roman"/>
        </w:rPr>
        <w:t xml:space="preserve"> the GUI class.  The following example </w:t>
      </w:r>
      <w:r w:rsidR="003A6D70">
        <w:rPr>
          <w:rFonts w:ascii="Times New Roman" w:hAnsi="Times New Roman"/>
        </w:rPr>
        <w:t>is incomplete but</w:t>
      </w:r>
      <w:r w:rsidR="00973D20">
        <w:rPr>
          <w:rFonts w:ascii="Times New Roman" w:hAnsi="Times New Roman"/>
        </w:rPr>
        <w:t xml:space="preserve"> demonstrates the basic idea.   This assumes the </w:t>
      </w:r>
      <w:r w:rsidR="00973D20" w:rsidRPr="00973D20">
        <w:rPr>
          <w:rFonts w:ascii="Courier New" w:hAnsi="Courier New"/>
        </w:rPr>
        <w:t>Customer toString()</w:t>
      </w:r>
      <w:r w:rsidR="00973D20">
        <w:rPr>
          <w:rFonts w:ascii="Times New Roman" w:hAnsi="Times New Roman"/>
        </w:rPr>
        <w:t xml:space="preserve"> method is working properly.</w:t>
      </w:r>
    </w:p>
    <w:p w:rsidR="00973D20" w:rsidRDefault="00973D20" w:rsidP="00813401">
      <w:pPr>
        <w:rPr>
          <w:rFonts w:ascii="Times New Roman" w:hAnsi="Times New Roman"/>
          <w:b/>
        </w:rPr>
      </w:pPr>
    </w:p>
    <w:p w:rsidR="00973D20" w:rsidRPr="00973D20" w:rsidRDefault="00973D20" w:rsidP="00973D20">
      <w:pPr>
        <w:rPr>
          <w:rFonts w:ascii="Courier New" w:hAnsi="Courier New"/>
        </w:rPr>
      </w:pPr>
      <w:r w:rsidRPr="00973D20">
        <w:rPr>
          <w:rFonts w:ascii="Courier New" w:hAnsi="Courier New"/>
        </w:rPr>
        <w:t xml:space="preserve">     results.setText("");</w:t>
      </w:r>
    </w:p>
    <w:p w:rsidR="00973D20" w:rsidRPr="00973D20" w:rsidRDefault="00973D20" w:rsidP="00973D20">
      <w:pPr>
        <w:rPr>
          <w:rFonts w:ascii="Courier New" w:hAnsi="Courier New"/>
        </w:rPr>
      </w:pPr>
      <w:r w:rsidRPr="00973D20">
        <w:rPr>
          <w:rFonts w:ascii="Courier New" w:hAnsi="Courier New"/>
        </w:rPr>
        <w:t xml:space="preserve">     for (Customer c: list){</w:t>
      </w:r>
    </w:p>
    <w:p w:rsidR="00973D20" w:rsidRPr="00973D20" w:rsidRDefault="00973D20" w:rsidP="00973D20">
      <w:pPr>
        <w:rPr>
          <w:rFonts w:ascii="Courier New" w:hAnsi="Courier New"/>
        </w:rPr>
      </w:pPr>
      <w:r w:rsidRPr="00973D20">
        <w:rPr>
          <w:rFonts w:ascii="Courier New" w:hAnsi="Courier New"/>
        </w:rPr>
        <w:t xml:space="preserve">         results.append(c + "\n");</w:t>
      </w:r>
    </w:p>
    <w:p w:rsidR="00973D20" w:rsidRPr="00973D20" w:rsidRDefault="00973D20" w:rsidP="00973D20">
      <w:pPr>
        <w:rPr>
          <w:rFonts w:ascii="Courier New" w:hAnsi="Courier New"/>
        </w:rPr>
      </w:pPr>
      <w:r w:rsidRPr="00973D20">
        <w:rPr>
          <w:rFonts w:ascii="Courier New" w:hAnsi="Courier New"/>
        </w:rPr>
        <w:t xml:space="preserve">     }</w:t>
      </w:r>
    </w:p>
    <w:p w:rsidR="00A63A5D" w:rsidRDefault="00A63A5D" w:rsidP="00A63A5D">
      <w:pPr>
        <w:pStyle w:val="ListParagraph"/>
        <w:numPr>
          <w:ilvl w:val="0"/>
          <w:numId w:val="24"/>
        </w:numPr>
        <w:rPr>
          <w:rFonts w:ascii="Times New Roman" w:hAnsi="Times New Roman"/>
        </w:rPr>
      </w:pPr>
      <w:r>
        <w:rPr>
          <w:rFonts w:ascii="Courier New" w:hAnsi="Courier New"/>
        </w:rPr>
        <w:t>public void showSummaries</w:t>
      </w:r>
      <w:r w:rsidRPr="00331FDF">
        <w:rPr>
          <w:rFonts w:ascii="Courier New" w:hAnsi="Courier New"/>
        </w:rPr>
        <w:t xml:space="preserve"> ()</w:t>
      </w:r>
      <w:r w:rsidRPr="000B117A">
        <w:rPr>
          <w:rFonts w:ascii="Times New Roman" w:hAnsi="Times New Roman"/>
        </w:rPr>
        <w:t xml:space="preserve"> </w:t>
      </w:r>
      <w:r>
        <w:rPr>
          <w:rFonts w:ascii="Times New Roman" w:hAnsi="Times New Roman"/>
        </w:rPr>
        <w:t>–</w:t>
      </w:r>
      <w:r w:rsidRPr="000B117A">
        <w:rPr>
          <w:rFonts w:ascii="Times New Roman" w:hAnsi="Times New Roman"/>
        </w:rPr>
        <w:t xml:space="preserve"> </w:t>
      </w:r>
      <w:r>
        <w:rPr>
          <w:rFonts w:ascii="Times New Roman" w:hAnsi="Times New Roman"/>
        </w:rPr>
        <w:t>this method clears the display area and then shows the summaries for each of the three</w:t>
      </w:r>
      <w:r w:rsidR="003A6D70">
        <w:rPr>
          <w:rFonts w:ascii="Times New Roman" w:hAnsi="Times New Roman"/>
        </w:rPr>
        <w:t xml:space="preserve"> credit cards: Discover, MasterC</w:t>
      </w:r>
      <w:r>
        <w:rPr>
          <w:rFonts w:ascii="Times New Roman" w:hAnsi="Times New Roman"/>
        </w:rPr>
        <w:t>ard and Visa.</w:t>
      </w:r>
    </w:p>
    <w:p w:rsidR="00802E22" w:rsidRDefault="00802E22" w:rsidP="00973D20">
      <w:pPr>
        <w:rPr>
          <w:rFonts w:ascii="Times New Roman" w:hAnsi="Times New Roman"/>
          <w:b/>
        </w:rPr>
      </w:pPr>
    </w:p>
    <w:p w:rsidR="00813401" w:rsidRPr="009D0010" w:rsidRDefault="00813401" w:rsidP="00813401">
      <w:pPr>
        <w:rPr>
          <w:rFonts w:ascii="Times New Roman" w:hAnsi="Times New Roman"/>
          <w:b/>
        </w:rPr>
      </w:pPr>
      <w:r w:rsidRPr="009D0010">
        <w:rPr>
          <w:rFonts w:ascii="Times New Roman" w:hAnsi="Times New Roman"/>
          <w:b/>
        </w:rPr>
        <w:t>Main method</w:t>
      </w:r>
    </w:p>
    <w:p w:rsidR="00813401" w:rsidRPr="0051096F" w:rsidRDefault="00813401" w:rsidP="00813401">
      <w:pPr>
        <w:rPr>
          <w:rFonts w:ascii="Times New Roman" w:hAnsi="Times New Roman"/>
        </w:rPr>
      </w:pPr>
      <w:r>
        <w:rPr>
          <w:rFonts w:ascii="Times New Roman" w:hAnsi="Times New Roman"/>
        </w:rPr>
        <w:t xml:space="preserve">This method </w:t>
      </w:r>
      <w:r w:rsidR="00DE3D4A">
        <w:rPr>
          <w:rFonts w:ascii="Times New Roman" w:hAnsi="Times New Roman"/>
        </w:rPr>
        <w:t>has been created for you</w:t>
      </w:r>
      <w:r w:rsidR="00CA6E34">
        <w:rPr>
          <w:rFonts w:ascii="Times New Roman" w:hAnsi="Times New Roman"/>
        </w:rPr>
        <w:t>.</w:t>
      </w:r>
      <w:r>
        <w:rPr>
          <w:rFonts w:ascii="Times New Roman" w:hAnsi="Times New Roman"/>
        </w:rPr>
        <w:t xml:space="preserve"> </w:t>
      </w:r>
    </w:p>
    <w:p w:rsidR="004D69E2" w:rsidRDefault="004D69E2" w:rsidP="00813401">
      <w:pPr>
        <w:widowControl w:val="0"/>
        <w:autoSpaceDE w:val="0"/>
        <w:autoSpaceDN w:val="0"/>
        <w:adjustRightInd w:val="0"/>
        <w:spacing w:after="120"/>
        <w:rPr>
          <w:rFonts w:ascii="Times New Roman" w:hAnsi="Times New Roman" w:cs="Georgia"/>
          <w:b/>
          <w:sz w:val="28"/>
          <w:szCs w:val="26"/>
        </w:rPr>
      </w:pPr>
    </w:p>
    <w:p w:rsidR="004D69E2" w:rsidRDefault="004D69E2" w:rsidP="00813401">
      <w:pPr>
        <w:widowControl w:val="0"/>
        <w:autoSpaceDE w:val="0"/>
        <w:autoSpaceDN w:val="0"/>
        <w:adjustRightInd w:val="0"/>
        <w:spacing w:after="120"/>
        <w:rPr>
          <w:rFonts w:ascii="Times New Roman" w:hAnsi="Times New Roman" w:cs="Georgia"/>
          <w:b/>
          <w:sz w:val="28"/>
          <w:szCs w:val="26"/>
        </w:rPr>
      </w:pPr>
      <w:r>
        <w:rPr>
          <w:rFonts w:ascii="Times New Roman" w:hAnsi="Times New Roman" w:cs="Georgia"/>
          <w:b/>
          <w:sz w:val="28"/>
          <w:szCs w:val="26"/>
        </w:rPr>
        <w:t>GUI Screenshot</w:t>
      </w:r>
    </w:p>
    <w:p w:rsidR="002A2919" w:rsidRPr="00375E90" w:rsidRDefault="00A87213" w:rsidP="00813401">
      <w:pPr>
        <w:widowControl w:val="0"/>
        <w:autoSpaceDE w:val="0"/>
        <w:autoSpaceDN w:val="0"/>
        <w:adjustRightInd w:val="0"/>
        <w:spacing w:after="120"/>
        <w:rPr>
          <w:rFonts w:ascii="Courier New" w:hAnsi="Courier New"/>
        </w:rPr>
      </w:pPr>
      <w:r>
        <w:rPr>
          <w:noProof/>
        </w:rPr>
        <w:drawing>
          <wp:inline distT="0" distB="0" distL="0" distR="0" wp14:anchorId="2EE4957C" wp14:editId="196F5AC7">
            <wp:extent cx="53054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3943350"/>
                    </a:xfrm>
                    <a:prstGeom prst="rect">
                      <a:avLst/>
                    </a:prstGeom>
                  </pic:spPr>
                </pic:pic>
              </a:graphicData>
            </a:graphic>
          </wp:inline>
        </w:drawing>
      </w:r>
      <w:r w:rsidR="00E3144B">
        <w:rPr>
          <w:rFonts w:ascii="Times New Roman" w:hAnsi="Times New Roman" w:cs="Georgia"/>
          <w:b/>
          <w:sz w:val="28"/>
          <w:szCs w:val="26"/>
        </w:rPr>
        <w:br w:type="page"/>
      </w:r>
      <w:r w:rsidR="002A2919" w:rsidRPr="00395DBE">
        <w:rPr>
          <w:rFonts w:ascii="Times New Roman" w:hAnsi="Times New Roman" w:cs="Georgia"/>
          <w:b/>
          <w:sz w:val="28"/>
          <w:szCs w:val="26"/>
        </w:rPr>
        <w:lastRenderedPageBreak/>
        <w:t>Grading Criteria</w:t>
      </w:r>
    </w:p>
    <w:p w:rsidR="00CB66F0" w:rsidRDefault="00CB66F0" w:rsidP="00CB66F0">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rsidR="002A2919" w:rsidRPr="00395DBE" w:rsidRDefault="002A2919" w:rsidP="002A2919">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sidR="00CB66F0">
        <w:rPr>
          <w:rFonts w:ascii="Times New Roman" w:hAnsi="Times New Roman" w:cs="Georgia"/>
        </w:rPr>
        <w:t>dge. (-5</w:t>
      </w:r>
      <w:r w:rsidR="00395DBE">
        <w:rPr>
          <w:rFonts w:ascii="Times New Roman" w:hAnsi="Times New Roman" w:cs="Georgia"/>
        </w:rPr>
        <w:t xml:space="preserve"> pts</w:t>
      </w:r>
      <w:r w:rsidR="00CB66F0">
        <w:rPr>
          <w:rFonts w:ascii="Times New Roman" w:hAnsi="Times New Roman" w:cs="Georgia"/>
        </w:rPr>
        <w:t xml:space="preserve"> if missing</w:t>
      </w:r>
      <w:r w:rsidRPr="00395DBE">
        <w:rPr>
          <w:rFonts w:ascii="Times New Roman" w:hAnsi="Times New Roman" w:cs="Georgia"/>
        </w:rPr>
        <w:t>)</w:t>
      </w:r>
    </w:p>
    <w:p w:rsidR="002A2919" w:rsidRPr="00395DBE" w:rsidRDefault="00CB66F0" w:rsidP="002A2919">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P</w:t>
      </w:r>
      <w:r w:rsidR="00395DBE">
        <w:rPr>
          <w:rFonts w:ascii="Times New Roman" w:hAnsi="Times New Roman" w:cs="Georgia"/>
        </w:rPr>
        <w:t>roject requirement</w:t>
      </w:r>
      <w:r w:rsidR="00931FC3">
        <w:rPr>
          <w:rFonts w:ascii="Times New Roman" w:hAnsi="Times New Roman" w:cs="Georgia"/>
        </w:rPr>
        <w:t>s as specified above. (90</w:t>
      </w:r>
      <w:r w:rsidR="002A2919" w:rsidRPr="00395DBE">
        <w:rPr>
          <w:rFonts w:ascii="Times New Roman" w:hAnsi="Times New Roman" w:cs="Georgia"/>
        </w:rPr>
        <w:t xml:space="preserve"> pts)</w:t>
      </w:r>
    </w:p>
    <w:p w:rsidR="000B3DA3" w:rsidRDefault="000B3DA3" w:rsidP="000B3DA3">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Elegant s</w:t>
      </w:r>
      <w:r w:rsidRPr="00395DBE">
        <w:rPr>
          <w:rFonts w:ascii="Times New Roman" w:hAnsi="Times New Roman" w:cs="Georgia"/>
        </w:rPr>
        <w:t xml:space="preserve">ource code </w:t>
      </w:r>
      <w:r>
        <w:rPr>
          <w:rFonts w:ascii="Times New Roman" w:hAnsi="Times New Roman" w:cs="Georgia"/>
        </w:rPr>
        <w:t xml:space="preserve">that follows the GVSU </w:t>
      </w:r>
      <w:hyperlink r:id="rId8" w:history="1">
        <w:r w:rsidRPr="00840792">
          <w:rPr>
            <w:rStyle w:val="Hyperlink"/>
            <w:rFonts w:ascii="Times New Roman" w:hAnsi="Times New Roman" w:cs="Georgia"/>
          </w:rPr>
          <w:t>Java Style Guide</w:t>
        </w:r>
      </w:hyperlink>
      <w:r>
        <w:t>.</w:t>
      </w:r>
      <w:r w:rsidR="00931FC3">
        <w:rPr>
          <w:rFonts w:ascii="Times New Roman" w:hAnsi="Times New Roman" w:cs="Georgia"/>
        </w:rPr>
        <w:t xml:space="preserve"> (10</w:t>
      </w:r>
      <w:r w:rsidRPr="00395DBE">
        <w:rPr>
          <w:rFonts w:ascii="Times New Roman" w:hAnsi="Times New Roman" w:cs="Georgia"/>
        </w:rPr>
        <w:t xml:space="preserve"> pts)</w:t>
      </w:r>
    </w:p>
    <w:p w:rsidR="00CB66F0" w:rsidRDefault="00CB66F0" w:rsidP="00CB66F0">
      <w:pPr>
        <w:widowControl w:val="0"/>
        <w:autoSpaceDE w:val="0"/>
        <w:autoSpaceDN w:val="0"/>
        <w:adjustRightInd w:val="0"/>
        <w:rPr>
          <w:rFonts w:ascii="Times New Roman" w:hAnsi="Times New Roman" w:cs="Georgia"/>
          <w:b/>
          <w:bCs/>
          <w:sz w:val="28"/>
        </w:rPr>
      </w:pPr>
    </w:p>
    <w:p w:rsidR="00CB66F0" w:rsidRPr="00395DBE" w:rsidRDefault="00CB66F0" w:rsidP="00CB66F0">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rsidR="00CB66F0" w:rsidRPr="00395DBE" w:rsidRDefault="00CB66F0" w:rsidP="00CB66F0">
      <w:pPr>
        <w:widowControl w:val="0"/>
        <w:autoSpaceDE w:val="0"/>
        <w:autoSpaceDN w:val="0"/>
        <w:adjustRightInd w:val="0"/>
        <w:spacing w:after="120"/>
        <w:rPr>
          <w:rFonts w:ascii="Times New Roman" w:hAnsi="Times New Roman" w:cs="Georgia"/>
          <w:szCs w:val="26"/>
        </w:rPr>
      </w:pPr>
      <w:r w:rsidRPr="00395DBE">
        <w:rPr>
          <w:rFonts w:ascii="Times New Roman" w:hAnsi="Times New Roman" w:cs="Georgia"/>
          <w:szCs w:val="26"/>
        </w:rPr>
        <w:t xml:space="preserve">Projects are </w:t>
      </w:r>
      <w:r w:rsidR="000B3DA3">
        <w:rPr>
          <w:rFonts w:ascii="Times New Roman" w:hAnsi="Times New Roman" w:cs="Georgia"/>
          <w:szCs w:val="26"/>
        </w:rPr>
        <w:t>due</w:t>
      </w:r>
      <w:r>
        <w:rPr>
          <w:rFonts w:ascii="Times New Roman" w:hAnsi="Times New Roman" w:cs="Georgia"/>
          <w:szCs w:val="26"/>
        </w:rPr>
        <w:t xml:space="preserve"> at the START of the class period</w:t>
      </w:r>
      <w:r w:rsidRPr="00395DBE">
        <w:rPr>
          <w:rFonts w:ascii="Times New Roman" w:hAnsi="Times New Roman" w:cs="Georgia"/>
          <w:szCs w:val="26"/>
        </w:rPr>
        <w:t>. However, you are encouraged to complete a project even if you must turn it in late.</w:t>
      </w:r>
    </w:p>
    <w:p w:rsidR="00CB66F0" w:rsidRPr="00395DBE" w:rsidRDefault="000B3DA3"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00CB66F0" w:rsidRPr="00395DBE">
        <w:rPr>
          <w:rFonts w:ascii="Times New Roman" w:hAnsi="Times New Roman" w:cs="Georgia"/>
        </w:rPr>
        <w:t xml:space="preserve"> (-20 pts)</w:t>
      </w:r>
    </w:p>
    <w:p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rsidR="00CB66F0" w:rsidRPr="00395DBE" w:rsidRDefault="00CB66F0" w:rsidP="00CB66F0">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Weekends</w:t>
      </w:r>
      <w:r w:rsidRPr="00395DBE">
        <w:rPr>
          <w:rFonts w:ascii="Times New Roman" w:hAnsi="Times New Roman" w:cs="Georgia"/>
        </w:rPr>
        <w:t xml:space="preserve"> are free days</w:t>
      </w:r>
      <w:r>
        <w:rPr>
          <w:rFonts w:ascii="Times New Roman" w:hAnsi="Times New Roman" w:cs="Georgia"/>
        </w:rPr>
        <w:t xml:space="preserve"> and the maximum late penalty is 50 pts.</w:t>
      </w:r>
    </w:p>
    <w:p w:rsidR="00CB66F0" w:rsidRDefault="00CB66F0" w:rsidP="00DB0434">
      <w:pPr>
        <w:widowControl w:val="0"/>
        <w:autoSpaceDE w:val="0"/>
        <w:autoSpaceDN w:val="0"/>
        <w:adjustRightInd w:val="0"/>
        <w:rPr>
          <w:rFonts w:ascii="Times New Roman" w:hAnsi="Times New Roman" w:cs="Georgia"/>
          <w:b/>
          <w:bCs/>
          <w:sz w:val="28"/>
        </w:rPr>
      </w:pPr>
    </w:p>
    <w:p w:rsidR="002A2919" w:rsidRPr="00395DBE" w:rsidRDefault="002A2919" w:rsidP="00DB0434">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rsidR="00403DCB" w:rsidRDefault="00403DCB" w:rsidP="00403DCB">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Pr>
          <w:rFonts w:ascii="Times New Roman" w:hAnsi="Times New Roman" w:cs="Georgia"/>
          <w:b/>
        </w:rPr>
        <w:t xml:space="preserve"> </w:t>
      </w:r>
      <w:r w:rsidRPr="000B3DA3">
        <w:rPr>
          <w:rFonts w:ascii="Times New Roman" w:hAnsi="Times New Roman" w:cs="Georgia"/>
        </w:rPr>
        <w:t>with an attractive cover page</w:t>
      </w:r>
      <w:r>
        <w:rPr>
          <w:rFonts w:ascii="Times New Roman" w:hAnsi="Times New Roman" w:cs="Georgia"/>
        </w:rPr>
        <w:t>.  Do not expect the lab to have a working stapler!</w:t>
      </w:r>
    </w:p>
    <w:p w:rsidR="00403DCB" w:rsidRDefault="00403DCB" w:rsidP="00403DCB">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w:t>
      </w:r>
      <w:r>
        <w:rPr>
          <w:rFonts w:ascii="Times New Roman" w:hAnsi="Times New Roman" w:cs="Georgia"/>
        </w:rPr>
        <w:t>Provide</w:t>
      </w:r>
      <w:r w:rsidRPr="00395DBE">
        <w:rPr>
          <w:rFonts w:ascii="Times New Roman" w:hAnsi="Times New Roman" w:cs="Georgia"/>
        </w:rPr>
        <w:t xml:space="preserve"> a cover page that </w:t>
      </w:r>
      <w:r>
        <w:rPr>
          <w:rFonts w:ascii="Times New Roman" w:hAnsi="Times New Roman" w:cs="Georgia"/>
        </w:rPr>
        <w:t>includes your name, a title, and an appropriate picture or clip art for the project</w:t>
      </w:r>
    </w:p>
    <w:p w:rsidR="00403DCB" w:rsidRDefault="00403DCB" w:rsidP="00403DCB">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Signed Pledge – The cover page must include the following signed pledge:</w:t>
      </w:r>
      <w:r w:rsidRPr="00395DBE">
        <w:rPr>
          <w:rFonts w:ascii="Times New Roman" w:hAnsi="Times New Roman" w:cs="Georgia"/>
        </w:rPr>
        <w:t xml:space="preserve"> "I pledge that this work is entirely mine, and mine alone (except for any code provided by my instructor). " You are responsible for understanding and adhering to the </w:t>
      </w:r>
      <w:hyperlink r:id="rId9"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r>
        <w:rPr>
          <w:rFonts w:ascii="Times New Roman" w:hAnsi="Times New Roman" w:cs="Georgia"/>
        </w:rPr>
        <w:t xml:space="preserve">  </w:t>
      </w:r>
    </w:p>
    <w:p w:rsidR="00403DCB" w:rsidRPr="00530AFF" w:rsidRDefault="00403DCB" w:rsidP="00403DCB">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Time Card – The cover page must also include a brief statement of how much time you spent on the project.  For example, “I spent 7 hours on this project from January 22-27 reading the book, designing a solution, writing code, fixing errors and putting together the printed document.”</w:t>
      </w:r>
    </w:p>
    <w:p w:rsidR="00403DCB" w:rsidRDefault="00403DCB" w:rsidP="00403DCB">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Source code - a printout of your </w:t>
      </w:r>
      <w:r>
        <w:rPr>
          <w:rFonts w:ascii="Times New Roman" w:hAnsi="Times New Roman" w:cs="Georgia"/>
        </w:rPr>
        <w:t xml:space="preserve">elegant </w:t>
      </w:r>
      <w:r w:rsidRPr="00395DBE">
        <w:rPr>
          <w:rFonts w:ascii="Times New Roman" w:hAnsi="Times New Roman" w:cs="Georgia"/>
        </w:rPr>
        <w:t>source code</w:t>
      </w:r>
      <w:r>
        <w:rPr>
          <w:rFonts w:ascii="Times New Roman" w:hAnsi="Times New Roman" w:cs="Georgia"/>
        </w:rPr>
        <w:t xml:space="preserve"> for the </w:t>
      </w:r>
      <w:r w:rsidR="000B515B">
        <w:rPr>
          <w:rFonts w:ascii="Courier New" w:hAnsi="Courier New" w:cs="Georgia"/>
        </w:rPr>
        <w:t>Customer, Customer</w:t>
      </w:r>
      <w:r>
        <w:rPr>
          <w:rFonts w:ascii="Courier New" w:hAnsi="Courier New" w:cs="Georgia"/>
        </w:rPr>
        <w:t>Database</w:t>
      </w:r>
      <w:r>
        <w:rPr>
          <w:rFonts w:ascii="Times New Roman" w:hAnsi="Times New Roman" w:cs="Georgia"/>
        </w:rPr>
        <w:t xml:space="preserve"> and </w:t>
      </w:r>
      <w:r w:rsidRPr="005D10AA">
        <w:rPr>
          <w:rFonts w:ascii="Courier New" w:hAnsi="Courier New" w:cs="Georgia"/>
        </w:rPr>
        <w:t>GUI</w:t>
      </w:r>
      <w:r>
        <w:rPr>
          <w:rFonts w:ascii="Times New Roman" w:hAnsi="Times New Roman" w:cs="Georgia"/>
        </w:rPr>
        <w:t xml:space="preserve"> classes.  </w:t>
      </w:r>
      <w:r w:rsidR="00DE3D4A">
        <w:rPr>
          <w:rFonts w:ascii="Times New Roman" w:hAnsi="Times New Roman" w:cs="Georgia"/>
        </w:rPr>
        <w:tab/>
      </w:r>
    </w:p>
    <w:p w:rsidR="00DE3D4A" w:rsidRPr="00030D29" w:rsidRDefault="00DE3D4A" w:rsidP="00403DCB">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 xml:space="preserve">Compress the BlueJ project folder and submit </w:t>
      </w:r>
      <w:r w:rsidR="00A87213">
        <w:rPr>
          <w:rFonts w:ascii="Times New Roman" w:hAnsi="Times New Roman" w:cs="Georgia"/>
        </w:rPr>
        <w:t xml:space="preserve">the compressed file </w:t>
      </w:r>
      <w:r>
        <w:rPr>
          <w:rFonts w:ascii="Times New Roman" w:hAnsi="Times New Roman" w:cs="Georgia"/>
        </w:rPr>
        <w:t xml:space="preserve">using Blackboard. </w:t>
      </w:r>
    </w:p>
    <w:p w:rsidR="00260823" w:rsidRPr="00BE1B4A" w:rsidRDefault="00260823">
      <w:pPr>
        <w:rPr>
          <w:rFonts w:ascii="Times New Roman" w:hAnsi="Times New Roman" w:cs="Georgia"/>
          <w:b/>
          <w:bCs/>
          <w:color w:val="000088"/>
        </w:rPr>
      </w:pPr>
    </w:p>
    <w:p w:rsidR="00EC3714" w:rsidRPr="00395DBE" w:rsidRDefault="00EC3714" w:rsidP="00CB66F0">
      <w:pPr>
        <w:rPr>
          <w:rFonts w:ascii="Times New Roman" w:hAnsi="Times New Roman"/>
        </w:rPr>
      </w:pPr>
    </w:p>
    <w:sectPr w:rsidR="00EC3714" w:rsidRPr="00395DBE" w:rsidSect="008C0F24">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4AD" w:rsidRDefault="00FA04AD">
      <w:r>
        <w:separator/>
      </w:r>
    </w:p>
  </w:endnote>
  <w:endnote w:type="continuationSeparator" w:id="0">
    <w:p w:rsidR="00FA04AD" w:rsidRDefault="00FA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4AD" w:rsidRDefault="00FA04AD"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04AD" w:rsidRDefault="00FA04AD" w:rsidP="00AE3A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4AD" w:rsidRDefault="00FA04AD"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E15FAB">
      <w:rPr>
        <w:rStyle w:val="PageNumber"/>
        <w:noProof/>
      </w:rPr>
      <w:t>9</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E15FAB">
      <w:rPr>
        <w:rStyle w:val="PageNumber"/>
        <w:noProof/>
      </w:rPr>
      <w:t>9</w:t>
    </w:r>
    <w:r w:rsidRPr="00AE3A15">
      <w:rPr>
        <w:rStyle w:val="PageNumber"/>
      </w:rPr>
      <w:fldChar w:fldCharType="end"/>
    </w:r>
  </w:p>
  <w:p w:rsidR="00FA04AD" w:rsidRPr="00DB0434" w:rsidRDefault="00FA04AD" w:rsidP="00AE3A15">
    <w:pPr>
      <w:pStyle w:val="Footer"/>
      <w:tabs>
        <w:tab w:val="clear" w:pos="8640"/>
        <w:tab w:val="right" w:pos="9360"/>
      </w:tabs>
      <w:ind w:right="360"/>
      <w:rPr>
        <w:i/>
      </w:rPr>
    </w:pPr>
    <w:r>
      <w:rPr>
        <w:i/>
      </w:rPr>
      <w:t xml:space="preserve"> CIS 162 Project 4 – </w:t>
    </w:r>
    <w:r w:rsidR="00B50819">
      <w:rPr>
        <w:i/>
      </w:rPr>
      <w:t>Summer 2015</w:t>
    </w:r>
    <w:r>
      <w:rPr>
        <w:i/>
      </w:rPr>
      <w:t xml:space="preserve"> </w:t>
    </w:r>
    <w:r>
      <w:rPr>
        <w:i/>
      </w:rPr>
      <w:tab/>
    </w:r>
    <w:r>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4AD" w:rsidRDefault="00FA04AD">
      <w:r>
        <w:separator/>
      </w:r>
    </w:p>
  </w:footnote>
  <w:footnote w:type="continuationSeparator" w:id="0">
    <w:p w:rsidR="00FA04AD" w:rsidRDefault="00FA0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6924DDA"/>
    <w:lvl w:ilvl="0">
      <w:start w:val="1"/>
      <w:numFmt w:val="decimal"/>
      <w:pStyle w:val="ListNumber2"/>
      <w:lvlText w:val="%1."/>
      <w:lvlJc w:val="left"/>
      <w:pPr>
        <w:tabs>
          <w:tab w:val="num" w:pos="720"/>
        </w:tabs>
        <w:ind w:left="720" w:hanging="360"/>
      </w:p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806E9C"/>
    <w:multiLevelType w:val="hybridMultilevel"/>
    <w:tmpl w:val="339A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8385B"/>
    <w:multiLevelType w:val="hybridMultilevel"/>
    <w:tmpl w:val="6E32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1928F1"/>
    <w:multiLevelType w:val="hybridMultilevel"/>
    <w:tmpl w:val="AF8C264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D109A6"/>
    <w:multiLevelType w:val="hybridMultilevel"/>
    <w:tmpl w:val="BFB27F3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836AFD"/>
    <w:multiLevelType w:val="hybridMultilevel"/>
    <w:tmpl w:val="845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A4B01"/>
    <w:multiLevelType w:val="hybridMultilevel"/>
    <w:tmpl w:val="71A69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A14A9"/>
    <w:multiLevelType w:val="hybridMultilevel"/>
    <w:tmpl w:val="A25E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C427D5"/>
    <w:multiLevelType w:val="hybridMultilevel"/>
    <w:tmpl w:val="811C831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3C6D15"/>
    <w:multiLevelType w:val="hybridMultilevel"/>
    <w:tmpl w:val="0A14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219B5"/>
    <w:multiLevelType w:val="hybridMultilevel"/>
    <w:tmpl w:val="C2DA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3"/>
  </w:num>
  <w:num w:numId="5">
    <w:abstractNumId w:val="10"/>
  </w:num>
  <w:num w:numId="6">
    <w:abstractNumId w:val="30"/>
  </w:num>
  <w:num w:numId="7">
    <w:abstractNumId w:val="29"/>
  </w:num>
  <w:num w:numId="8">
    <w:abstractNumId w:val="6"/>
  </w:num>
  <w:num w:numId="9">
    <w:abstractNumId w:val="4"/>
  </w:num>
  <w:num w:numId="10">
    <w:abstractNumId w:val="21"/>
  </w:num>
  <w:num w:numId="11">
    <w:abstractNumId w:val="25"/>
  </w:num>
  <w:num w:numId="12">
    <w:abstractNumId w:val="16"/>
  </w:num>
  <w:num w:numId="13">
    <w:abstractNumId w:val="12"/>
  </w:num>
  <w:num w:numId="14">
    <w:abstractNumId w:val="11"/>
  </w:num>
  <w:num w:numId="15">
    <w:abstractNumId w:val="19"/>
  </w:num>
  <w:num w:numId="16">
    <w:abstractNumId w:val="24"/>
  </w:num>
  <w:num w:numId="17">
    <w:abstractNumId w:val="27"/>
  </w:num>
  <w:num w:numId="18">
    <w:abstractNumId w:val="13"/>
  </w:num>
  <w:num w:numId="19">
    <w:abstractNumId w:val="17"/>
  </w:num>
  <w:num w:numId="20">
    <w:abstractNumId w:val="9"/>
  </w:num>
  <w:num w:numId="21">
    <w:abstractNumId w:val="7"/>
  </w:num>
  <w:num w:numId="22">
    <w:abstractNumId w:val="22"/>
  </w:num>
  <w:num w:numId="23">
    <w:abstractNumId w:val="14"/>
  </w:num>
  <w:num w:numId="24">
    <w:abstractNumId w:val="26"/>
  </w:num>
  <w:num w:numId="25">
    <w:abstractNumId w:val="8"/>
  </w:num>
  <w:num w:numId="26">
    <w:abstractNumId w:val="0"/>
  </w:num>
  <w:num w:numId="27">
    <w:abstractNumId w:val="5"/>
  </w:num>
  <w:num w:numId="28">
    <w:abstractNumId w:val="32"/>
  </w:num>
  <w:num w:numId="29">
    <w:abstractNumId w:val="31"/>
  </w:num>
  <w:num w:numId="30">
    <w:abstractNumId w:val="15"/>
  </w:num>
  <w:num w:numId="31">
    <w:abstractNumId w:val="20"/>
  </w:num>
  <w:num w:numId="32">
    <w:abstractNumId w:val="2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44"/>
    <w:rsid w:val="000211F8"/>
    <w:rsid w:val="00021A50"/>
    <w:rsid w:val="00040585"/>
    <w:rsid w:val="00045B24"/>
    <w:rsid w:val="00064019"/>
    <w:rsid w:val="000715ED"/>
    <w:rsid w:val="00086947"/>
    <w:rsid w:val="00087F61"/>
    <w:rsid w:val="000914AB"/>
    <w:rsid w:val="00097148"/>
    <w:rsid w:val="000B117A"/>
    <w:rsid w:val="000B3DA3"/>
    <w:rsid w:val="000B515B"/>
    <w:rsid w:val="000D66DF"/>
    <w:rsid w:val="000F0A36"/>
    <w:rsid w:val="0010327A"/>
    <w:rsid w:val="00105862"/>
    <w:rsid w:val="00113141"/>
    <w:rsid w:val="00151D37"/>
    <w:rsid w:val="00190ADB"/>
    <w:rsid w:val="001B206B"/>
    <w:rsid w:val="001B39F4"/>
    <w:rsid w:val="001B5D3A"/>
    <w:rsid w:val="001D21FC"/>
    <w:rsid w:val="001D66D7"/>
    <w:rsid w:val="001E49BA"/>
    <w:rsid w:val="001E7185"/>
    <w:rsid w:val="002301B6"/>
    <w:rsid w:val="0023343B"/>
    <w:rsid w:val="00246BA7"/>
    <w:rsid w:val="002531D7"/>
    <w:rsid w:val="00260823"/>
    <w:rsid w:val="00264CC0"/>
    <w:rsid w:val="00286BF2"/>
    <w:rsid w:val="002925E0"/>
    <w:rsid w:val="002975EC"/>
    <w:rsid w:val="002A2919"/>
    <w:rsid w:val="002A356F"/>
    <w:rsid w:val="002A40C0"/>
    <w:rsid w:val="002E48BB"/>
    <w:rsid w:val="002E6017"/>
    <w:rsid w:val="002F0DC6"/>
    <w:rsid w:val="00307E89"/>
    <w:rsid w:val="00320585"/>
    <w:rsid w:val="00323164"/>
    <w:rsid w:val="00331387"/>
    <w:rsid w:val="00331FDF"/>
    <w:rsid w:val="00365BAA"/>
    <w:rsid w:val="00375DA3"/>
    <w:rsid w:val="00375E90"/>
    <w:rsid w:val="00381A8A"/>
    <w:rsid w:val="0038493A"/>
    <w:rsid w:val="00390176"/>
    <w:rsid w:val="00395DBE"/>
    <w:rsid w:val="003A2E7C"/>
    <w:rsid w:val="003A5EA4"/>
    <w:rsid w:val="003A6D70"/>
    <w:rsid w:val="003B494C"/>
    <w:rsid w:val="003B66AD"/>
    <w:rsid w:val="003D329A"/>
    <w:rsid w:val="003D6D24"/>
    <w:rsid w:val="003E3A95"/>
    <w:rsid w:val="003F0544"/>
    <w:rsid w:val="003F0F1F"/>
    <w:rsid w:val="003F7AEC"/>
    <w:rsid w:val="003F7E07"/>
    <w:rsid w:val="00403DCB"/>
    <w:rsid w:val="0042026F"/>
    <w:rsid w:val="00421068"/>
    <w:rsid w:val="004215CD"/>
    <w:rsid w:val="00422013"/>
    <w:rsid w:val="00424DC0"/>
    <w:rsid w:val="00470EED"/>
    <w:rsid w:val="00471CCD"/>
    <w:rsid w:val="00473170"/>
    <w:rsid w:val="00484685"/>
    <w:rsid w:val="00487372"/>
    <w:rsid w:val="004875DD"/>
    <w:rsid w:val="004B3C94"/>
    <w:rsid w:val="004D5775"/>
    <w:rsid w:val="004D69E2"/>
    <w:rsid w:val="004E5911"/>
    <w:rsid w:val="004E7905"/>
    <w:rsid w:val="00500140"/>
    <w:rsid w:val="00502C7E"/>
    <w:rsid w:val="0051096F"/>
    <w:rsid w:val="00565B59"/>
    <w:rsid w:val="00591391"/>
    <w:rsid w:val="005A16BC"/>
    <w:rsid w:val="005A4CDA"/>
    <w:rsid w:val="005B2142"/>
    <w:rsid w:val="005B4749"/>
    <w:rsid w:val="005C1124"/>
    <w:rsid w:val="005D7A0F"/>
    <w:rsid w:val="005E718F"/>
    <w:rsid w:val="005F16BD"/>
    <w:rsid w:val="00606820"/>
    <w:rsid w:val="00635F50"/>
    <w:rsid w:val="0064032D"/>
    <w:rsid w:val="006414D1"/>
    <w:rsid w:val="00666DD9"/>
    <w:rsid w:val="006B0862"/>
    <w:rsid w:val="006B3CCC"/>
    <w:rsid w:val="006B7252"/>
    <w:rsid w:val="006D2058"/>
    <w:rsid w:val="006D2800"/>
    <w:rsid w:val="006D669D"/>
    <w:rsid w:val="006D73C9"/>
    <w:rsid w:val="006F1624"/>
    <w:rsid w:val="006F61FC"/>
    <w:rsid w:val="007154BB"/>
    <w:rsid w:val="007218CD"/>
    <w:rsid w:val="007244F1"/>
    <w:rsid w:val="00734011"/>
    <w:rsid w:val="0073447A"/>
    <w:rsid w:val="0078667C"/>
    <w:rsid w:val="00792581"/>
    <w:rsid w:val="00796F3B"/>
    <w:rsid w:val="007A38B5"/>
    <w:rsid w:val="007A7390"/>
    <w:rsid w:val="007B17CE"/>
    <w:rsid w:val="007C6046"/>
    <w:rsid w:val="007E2E6D"/>
    <w:rsid w:val="00800A0E"/>
    <w:rsid w:val="00801F65"/>
    <w:rsid w:val="00802E22"/>
    <w:rsid w:val="00813401"/>
    <w:rsid w:val="0081615F"/>
    <w:rsid w:val="00826D7F"/>
    <w:rsid w:val="00852A91"/>
    <w:rsid w:val="0086431B"/>
    <w:rsid w:val="00871A1E"/>
    <w:rsid w:val="00883B81"/>
    <w:rsid w:val="008A489A"/>
    <w:rsid w:val="008A6F0F"/>
    <w:rsid w:val="008B2DAF"/>
    <w:rsid w:val="008B4298"/>
    <w:rsid w:val="008C0F24"/>
    <w:rsid w:val="008C4000"/>
    <w:rsid w:val="008D2937"/>
    <w:rsid w:val="008D4FA3"/>
    <w:rsid w:val="008F43A8"/>
    <w:rsid w:val="009005EB"/>
    <w:rsid w:val="009274E7"/>
    <w:rsid w:val="00931FC3"/>
    <w:rsid w:val="00934602"/>
    <w:rsid w:val="0094216D"/>
    <w:rsid w:val="009667DA"/>
    <w:rsid w:val="00973D20"/>
    <w:rsid w:val="00995270"/>
    <w:rsid w:val="0099572D"/>
    <w:rsid w:val="009A4744"/>
    <w:rsid w:val="009B363E"/>
    <w:rsid w:val="009D0010"/>
    <w:rsid w:val="009D1A3A"/>
    <w:rsid w:val="009D4908"/>
    <w:rsid w:val="009E2B6A"/>
    <w:rsid w:val="009E7C23"/>
    <w:rsid w:val="009F33D1"/>
    <w:rsid w:val="009F55B9"/>
    <w:rsid w:val="009F6F8B"/>
    <w:rsid w:val="00A30464"/>
    <w:rsid w:val="00A52F2F"/>
    <w:rsid w:val="00A63A5D"/>
    <w:rsid w:val="00A73A48"/>
    <w:rsid w:val="00A76AC6"/>
    <w:rsid w:val="00A87213"/>
    <w:rsid w:val="00A96690"/>
    <w:rsid w:val="00AB75D1"/>
    <w:rsid w:val="00AC566D"/>
    <w:rsid w:val="00AD5AD8"/>
    <w:rsid w:val="00AD743B"/>
    <w:rsid w:val="00AE1448"/>
    <w:rsid w:val="00AE3A15"/>
    <w:rsid w:val="00AF03B7"/>
    <w:rsid w:val="00AF0A55"/>
    <w:rsid w:val="00AF57C8"/>
    <w:rsid w:val="00B12B2D"/>
    <w:rsid w:val="00B13706"/>
    <w:rsid w:val="00B5076B"/>
    <w:rsid w:val="00B50819"/>
    <w:rsid w:val="00B55E61"/>
    <w:rsid w:val="00B616A9"/>
    <w:rsid w:val="00B91F84"/>
    <w:rsid w:val="00BA09BE"/>
    <w:rsid w:val="00BB40AB"/>
    <w:rsid w:val="00BB6B26"/>
    <w:rsid w:val="00BB75BF"/>
    <w:rsid w:val="00BE1B4A"/>
    <w:rsid w:val="00BE2A98"/>
    <w:rsid w:val="00C32DCC"/>
    <w:rsid w:val="00C33718"/>
    <w:rsid w:val="00C366B5"/>
    <w:rsid w:val="00C56254"/>
    <w:rsid w:val="00C7718B"/>
    <w:rsid w:val="00C84397"/>
    <w:rsid w:val="00CA46B8"/>
    <w:rsid w:val="00CA6E34"/>
    <w:rsid w:val="00CB2A60"/>
    <w:rsid w:val="00CB66F0"/>
    <w:rsid w:val="00CC1300"/>
    <w:rsid w:val="00CC55BE"/>
    <w:rsid w:val="00CD5509"/>
    <w:rsid w:val="00CE6D15"/>
    <w:rsid w:val="00CF0562"/>
    <w:rsid w:val="00CF3E4C"/>
    <w:rsid w:val="00D00EF2"/>
    <w:rsid w:val="00D01F90"/>
    <w:rsid w:val="00D034F6"/>
    <w:rsid w:val="00D2198D"/>
    <w:rsid w:val="00D5049F"/>
    <w:rsid w:val="00D513C6"/>
    <w:rsid w:val="00D826CF"/>
    <w:rsid w:val="00DA63A9"/>
    <w:rsid w:val="00DA7889"/>
    <w:rsid w:val="00DB0434"/>
    <w:rsid w:val="00DC3F5C"/>
    <w:rsid w:val="00DC7D7B"/>
    <w:rsid w:val="00DD2931"/>
    <w:rsid w:val="00DD3726"/>
    <w:rsid w:val="00DE3D4A"/>
    <w:rsid w:val="00E0036F"/>
    <w:rsid w:val="00E0118B"/>
    <w:rsid w:val="00E15FAB"/>
    <w:rsid w:val="00E3144B"/>
    <w:rsid w:val="00E61E08"/>
    <w:rsid w:val="00E623B5"/>
    <w:rsid w:val="00E66B88"/>
    <w:rsid w:val="00E76016"/>
    <w:rsid w:val="00E806AE"/>
    <w:rsid w:val="00E8307B"/>
    <w:rsid w:val="00E85F79"/>
    <w:rsid w:val="00E86268"/>
    <w:rsid w:val="00E8626D"/>
    <w:rsid w:val="00E934E2"/>
    <w:rsid w:val="00EB4267"/>
    <w:rsid w:val="00EC3714"/>
    <w:rsid w:val="00ED4990"/>
    <w:rsid w:val="00EE29B7"/>
    <w:rsid w:val="00EE5CC9"/>
    <w:rsid w:val="00EF5DF5"/>
    <w:rsid w:val="00F018C2"/>
    <w:rsid w:val="00F038B0"/>
    <w:rsid w:val="00F0594E"/>
    <w:rsid w:val="00F556F7"/>
    <w:rsid w:val="00F81C3B"/>
    <w:rsid w:val="00F952A4"/>
    <w:rsid w:val="00F96234"/>
    <w:rsid w:val="00FA04AD"/>
    <w:rsid w:val="00FF2E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C8520BE-FB50-40CA-A3EE-EFF58EEC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D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paragraph" w:styleId="PlainText">
    <w:name w:val="Plain Text"/>
    <w:basedOn w:val="Normal"/>
    <w:link w:val="PlainTextChar"/>
    <w:uiPriority w:val="99"/>
    <w:unhideWhenUsed/>
    <w:rsid w:val="002A356F"/>
    <w:rPr>
      <w:rFonts w:ascii="Courier" w:hAnsi="Courier"/>
      <w:sz w:val="21"/>
      <w:szCs w:val="21"/>
    </w:rPr>
  </w:style>
  <w:style w:type="character" w:customStyle="1" w:styleId="PlainTextChar">
    <w:name w:val="Plain Text Char"/>
    <w:basedOn w:val="DefaultParagraphFont"/>
    <w:link w:val="PlainText"/>
    <w:uiPriority w:val="99"/>
    <w:rsid w:val="002A356F"/>
    <w:rPr>
      <w:rFonts w:ascii="Courier" w:hAnsi="Courier"/>
      <w:sz w:val="21"/>
      <w:szCs w:val="21"/>
    </w:rPr>
  </w:style>
  <w:style w:type="paragraph" w:styleId="ListNumber2">
    <w:name w:val="List Number 2"/>
    <w:basedOn w:val="Normal"/>
    <w:rsid w:val="002A356F"/>
    <w:pPr>
      <w:numPr>
        <w:numId w:val="26"/>
      </w:numPr>
      <w:contextualSpacing/>
    </w:pPr>
  </w:style>
  <w:style w:type="paragraph" w:styleId="BalloonText">
    <w:name w:val="Balloon Text"/>
    <w:basedOn w:val="Normal"/>
    <w:link w:val="BalloonTextChar"/>
    <w:uiPriority w:val="99"/>
    <w:semiHidden/>
    <w:unhideWhenUsed/>
    <w:rsid w:val="006D2800"/>
    <w:rPr>
      <w:rFonts w:ascii="Tahoma" w:hAnsi="Tahoma" w:cs="Tahoma"/>
      <w:sz w:val="16"/>
      <w:szCs w:val="16"/>
    </w:rPr>
  </w:style>
  <w:style w:type="character" w:customStyle="1" w:styleId="BalloonTextChar">
    <w:name w:val="Balloon Text Char"/>
    <w:basedOn w:val="DefaultParagraphFont"/>
    <w:link w:val="BalloonText"/>
    <w:uiPriority w:val="99"/>
    <w:semiHidden/>
    <w:rsid w:val="006D2800"/>
    <w:rPr>
      <w:rFonts w:ascii="Tahoma" w:hAnsi="Tahoma" w:cs="Tahoma"/>
      <w:sz w:val="16"/>
      <w:szCs w:val="16"/>
    </w:rPr>
  </w:style>
  <w:style w:type="paragraph" w:styleId="HTMLPreformatted">
    <w:name w:val="HTML Preformatted"/>
    <w:basedOn w:val="Normal"/>
    <w:link w:val="HTMLPreformattedChar"/>
    <w:uiPriority w:val="99"/>
    <w:unhideWhenUsed/>
    <w:rsid w:val="00CB2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2A6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482245">
      <w:bodyDiv w:val="1"/>
      <w:marLeft w:val="0"/>
      <w:marRight w:val="0"/>
      <w:marTop w:val="0"/>
      <w:marBottom w:val="0"/>
      <w:divBdr>
        <w:top w:val="none" w:sz="0" w:space="0" w:color="auto"/>
        <w:left w:val="none" w:sz="0" w:space="0" w:color="auto"/>
        <w:bottom w:val="none" w:sz="0" w:space="0" w:color="auto"/>
        <w:right w:val="none" w:sz="0" w:space="0" w:color="auto"/>
      </w:divBdr>
    </w:div>
    <w:div w:id="1388140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gvsu.edu/studentsupport/java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is.gvsu.edu/Academics/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9</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Grissom</dc:creator>
  <cp:lastModifiedBy>Ana Posada</cp:lastModifiedBy>
  <cp:revision>8</cp:revision>
  <cp:lastPrinted>2013-03-05T17:50:00Z</cp:lastPrinted>
  <dcterms:created xsi:type="dcterms:W3CDTF">2015-06-18T19:17:00Z</dcterms:created>
  <dcterms:modified xsi:type="dcterms:W3CDTF">2015-06-18T23:49:00Z</dcterms:modified>
</cp:coreProperties>
</file>