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919" w:rsidRPr="00395DBE" w:rsidRDefault="00EE5CC9" w:rsidP="00395DBE">
      <w:pPr>
        <w:jc w:val="center"/>
        <w:rPr>
          <w:rFonts w:ascii="Times New Roman" w:hAnsi="Times New Roman"/>
          <w:b/>
          <w:sz w:val="36"/>
        </w:rPr>
      </w:pPr>
      <w:r>
        <w:rPr>
          <w:rFonts w:ascii="Times New Roman" w:hAnsi="Times New Roman"/>
          <w:b/>
          <w:sz w:val="36"/>
        </w:rPr>
        <w:t>CIS 162 Project 3</w:t>
      </w:r>
    </w:p>
    <w:p w:rsidR="002A2919" w:rsidRPr="00395DBE" w:rsidRDefault="00E934E2" w:rsidP="00395DBE">
      <w:pPr>
        <w:jc w:val="center"/>
        <w:rPr>
          <w:rFonts w:ascii="Times New Roman" w:hAnsi="Times New Roman"/>
          <w:b/>
          <w:sz w:val="36"/>
        </w:rPr>
      </w:pPr>
      <w:r>
        <w:rPr>
          <w:rFonts w:ascii="Times New Roman" w:hAnsi="Times New Roman"/>
          <w:b/>
          <w:sz w:val="36"/>
        </w:rPr>
        <w:t>A</w:t>
      </w:r>
      <w:r w:rsidR="008A489A">
        <w:rPr>
          <w:rFonts w:ascii="Times New Roman" w:hAnsi="Times New Roman"/>
          <w:b/>
          <w:sz w:val="36"/>
        </w:rPr>
        <w:t xml:space="preserve"> </w:t>
      </w:r>
      <w:r w:rsidR="00EE5CC9">
        <w:rPr>
          <w:rFonts w:ascii="Times New Roman" w:hAnsi="Times New Roman"/>
          <w:b/>
          <w:sz w:val="36"/>
        </w:rPr>
        <w:t xml:space="preserve">Game of </w:t>
      </w:r>
      <w:r w:rsidR="00A51012">
        <w:rPr>
          <w:rFonts w:ascii="Times New Roman" w:hAnsi="Times New Roman"/>
          <w:b/>
          <w:sz w:val="36"/>
        </w:rPr>
        <w:t>Pig</w:t>
      </w:r>
    </w:p>
    <w:p w:rsidR="002A2919" w:rsidRPr="00395DBE" w:rsidRDefault="002A2919">
      <w:pPr>
        <w:rPr>
          <w:rFonts w:ascii="Times New Roman" w:hAnsi="Times New Roman"/>
        </w:rPr>
      </w:pPr>
    </w:p>
    <w:p w:rsidR="00260823" w:rsidRPr="00260823" w:rsidRDefault="00260823">
      <w:pPr>
        <w:rPr>
          <w:rFonts w:ascii="Times New Roman" w:hAnsi="Times New Roman"/>
          <w:b/>
          <w:sz w:val="28"/>
        </w:rPr>
      </w:pPr>
      <w:r w:rsidRPr="00260823">
        <w:rPr>
          <w:rFonts w:ascii="Times New Roman" w:hAnsi="Times New Roman"/>
          <w:b/>
          <w:sz w:val="28"/>
        </w:rPr>
        <w:t>Due Date</w:t>
      </w:r>
    </w:p>
    <w:p w:rsidR="002A2919" w:rsidRPr="00260823" w:rsidRDefault="009379AE" w:rsidP="00260823">
      <w:pPr>
        <w:pStyle w:val="ListParagraph"/>
        <w:numPr>
          <w:ilvl w:val="0"/>
          <w:numId w:val="8"/>
        </w:numPr>
        <w:rPr>
          <w:rFonts w:ascii="Times New Roman" w:hAnsi="Times New Roman"/>
        </w:rPr>
      </w:pPr>
      <w:r>
        <w:rPr>
          <w:rFonts w:ascii="Times New Roman" w:hAnsi="Times New Roman"/>
        </w:rPr>
        <w:t>T</w:t>
      </w:r>
      <w:r w:rsidR="003A5374">
        <w:rPr>
          <w:rFonts w:ascii="Times New Roman" w:hAnsi="Times New Roman"/>
        </w:rPr>
        <w:t>hursday</w:t>
      </w:r>
      <w:r w:rsidR="00EF0C81">
        <w:rPr>
          <w:rFonts w:ascii="Times New Roman" w:hAnsi="Times New Roman"/>
        </w:rPr>
        <w:t xml:space="preserve">, </w:t>
      </w:r>
      <w:r w:rsidR="003A5374">
        <w:rPr>
          <w:rFonts w:ascii="Times New Roman" w:hAnsi="Times New Roman"/>
        </w:rPr>
        <w:t>June 18, 2015</w:t>
      </w:r>
      <w:r w:rsidR="003730DD">
        <w:rPr>
          <w:rFonts w:ascii="Times New Roman" w:hAnsi="Times New Roman"/>
        </w:rPr>
        <w:t xml:space="preserve"> at the beginning of class.</w:t>
      </w:r>
    </w:p>
    <w:p w:rsidR="00AE3A15" w:rsidRDefault="00AE3A15">
      <w:pPr>
        <w:rPr>
          <w:rFonts w:ascii="Times New Roman" w:hAnsi="Times New Roman"/>
          <w:b/>
          <w:sz w:val="28"/>
        </w:rPr>
      </w:pPr>
    </w:p>
    <w:p w:rsidR="002A2919" w:rsidRPr="00260823" w:rsidRDefault="00EC3714">
      <w:pPr>
        <w:rPr>
          <w:rFonts w:ascii="Times New Roman" w:hAnsi="Times New Roman"/>
          <w:b/>
          <w:sz w:val="28"/>
        </w:rPr>
      </w:pPr>
      <w:r w:rsidRPr="00395DBE">
        <w:rPr>
          <w:rFonts w:ascii="Times New Roman" w:hAnsi="Times New Roman"/>
          <w:b/>
          <w:sz w:val="28"/>
        </w:rPr>
        <w:t>Before Starting the Project</w:t>
      </w:r>
    </w:p>
    <w:p w:rsidR="008A489A" w:rsidRDefault="007B17CE" w:rsidP="008A489A">
      <w:pPr>
        <w:pStyle w:val="ListParagraph"/>
        <w:numPr>
          <w:ilvl w:val="0"/>
          <w:numId w:val="7"/>
        </w:numPr>
        <w:rPr>
          <w:rFonts w:ascii="Times New Roman" w:hAnsi="Times New Roman"/>
        </w:rPr>
      </w:pPr>
      <w:r>
        <w:rPr>
          <w:rFonts w:ascii="Times New Roman" w:hAnsi="Times New Roman"/>
        </w:rPr>
        <w:t xml:space="preserve">Read chapter </w:t>
      </w:r>
      <w:r w:rsidR="003730DD">
        <w:rPr>
          <w:rFonts w:ascii="Times New Roman" w:hAnsi="Times New Roman"/>
        </w:rPr>
        <w:t>4 (branching), chapter 5 (boolean variables) and chapter 6 (while loops)</w:t>
      </w:r>
    </w:p>
    <w:p w:rsidR="00260823" w:rsidRPr="008A489A" w:rsidRDefault="00B91F84" w:rsidP="008A489A">
      <w:pPr>
        <w:pStyle w:val="ListParagraph"/>
        <w:numPr>
          <w:ilvl w:val="0"/>
          <w:numId w:val="7"/>
        </w:numPr>
        <w:rPr>
          <w:rFonts w:ascii="Times New Roman" w:hAnsi="Times New Roman"/>
        </w:rPr>
      </w:pPr>
      <w:r>
        <w:rPr>
          <w:rFonts w:ascii="Times New Roman" w:hAnsi="Times New Roman"/>
        </w:rPr>
        <w:t>Read this entire project description before starting</w:t>
      </w:r>
    </w:p>
    <w:p w:rsidR="00AE3A15" w:rsidRDefault="00AE3A15">
      <w:pPr>
        <w:rPr>
          <w:rFonts w:ascii="Times New Roman" w:hAnsi="Times New Roman"/>
          <w:b/>
          <w:sz w:val="28"/>
        </w:rPr>
      </w:pPr>
    </w:p>
    <w:p w:rsidR="003F0544" w:rsidRPr="00395DBE" w:rsidRDefault="003F0544">
      <w:pPr>
        <w:rPr>
          <w:rFonts w:ascii="Times New Roman" w:hAnsi="Times New Roman"/>
          <w:b/>
          <w:sz w:val="28"/>
        </w:rPr>
      </w:pPr>
      <w:r w:rsidRPr="00395DBE">
        <w:rPr>
          <w:rFonts w:ascii="Times New Roman" w:hAnsi="Times New Roman"/>
          <w:b/>
          <w:sz w:val="28"/>
        </w:rPr>
        <w:t>Learning Ob</w:t>
      </w:r>
      <w:r w:rsidR="00E8307B" w:rsidRPr="00395DBE">
        <w:rPr>
          <w:rFonts w:ascii="Times New Roman" w:hAnsi="Times New Roman"/>
          <w:b/>
          <w:sz w:val="28"/>
        </w:rPr>
        <w:t>j</w:t>
      </w:r>
      <w:r w:rsidR="002A2919" w:rsidRPr="00395DBE">
        <w:rPr>
          <w:rFonts w:ascii="Times New Roman" w:hAnsi="Times New Roman"/>
          <w:b/>
          <w:sz w:val="28"/>
        </w:rPr>
        <w:t>ectives</w:t>
      </w:r>
    </w:p>
    <w:p w:rsidR="002A2919" w:rsidRPr="00395DBE" w:rsidRDefault="002A2919">
      <w:pPr>
        <w:rPr>
          <w:rFonts w:ascii="Times New Roman" w:hAnsi="Times New Roman"/>
        </w:rPr>
      </w:pPr>
      <w:r w:rsidRPr="00395DBE">
        <w:rPr>
          <w:rFonts w:ascii="Times New Roman" w:hAnsi="Times New Roman"/>
        </w:rPr>
        <w:t>After completing this project you should be able to:</w:t>
      </w:r>
    </w:p>
    <w:p w:rsidR="007B17CE" w:rsidRDefault="005C2103" w:rsidP="002A2919">
      <w:pPr>
        <w:pStyle w:val="ListParagraph"/>
        <w:numPr>
          <w:ilvl w:val="0"/>
          <w:numId w:val="4"/>
        </w:numPr>
        <w:rPr>
          <w:rFonts w:ascii="Times New Roman" w:hAnsi="Times New Roman"/>
        </w:rPr>
      </w:pPr>
      <w:r>
        <w:rPr>
          <w:rFonts w:ascii="Times New Roman" w:hAnsi="Times New Roman"/>
          <w:i/>
        </w:rPr>
        <w:t>use</w:t>
      </w:r>
      <w:r w:rsidR="007B17CE">
        <w:rPr>
          <w:rFonts w:ascii="Times New Roman" w:hAnsi="Times New Roman"/>
        </w:rPr>
        <w:t xml:space="preserve"> a Graphical User Interface (GUI)</w:t>
      </w:r>
    </w:p>
    <w:p w:rsidR="002F0DC6" w:rsidRDefault="008A489A" w:rsidP="002A2919">
      <w:pPr>
        <w:pStyle w:val="ListParagraph"/>
        <w:numPr>
          <w:ilvl w:val="0"/>
          <w:numId w:val="4"/>
        </w:numPr>
        <w:rPr>
          <w:rFonts w:ascii="Times New Roman" w:hAnsi="Times New Roman"/>
        </w:rPr>
      </w:pPr>
      <w:r w:rsidRPr="003730DD">
        <w:rPr>
          <w:rFonts w:ascii="Times New Roman" w:hAnsi="Times New Roman"/>
          <w:i/>
        </w:rPr>
        <w:t>write</w:t>
      </w:r>
      <w:r>
        <w:rPr>
          <w:rFonts w:ascii="Times New Roman" w:hAnsi="Times New Roman"/>
        </w:rPr>
        <w:t xml:space="preserve"> methods to meet specific requirements</w:t>
      </w:r>
    </w:p>
    <w:p w:rsidR="00A51012" w:rsidRDefault="002F0DC6" w:rsidP="002A2919">
      <w:pPr>
        <w:pStyle w:val="ListParagraph"/>
        <w:numPr>
          <w:ilvl w:val="0"/>
          <w:numId w:val="4"/>
        </w:numPr>
        <w:rPr>
          <w:rFonts w:ascii="Times New Roman" w:hAnsi="Times New Roman"/>
        </w:rPr>
      </w:pPr>
      <w:r w:rsidRPr="00E934E2">
        <w:rPr>
          <w:rFonts w:ascii="Times New Roman" w:hAnsi="Times New Roman"/>
          <w:i/>
        </w:rPr>
        <w:t>wri</w:t>
      </w:r>
      <w:r w:rsidR="00F0594E" w:rsidRPr="00E934E2">
        <w:rPr>
          <w:rFonts w:ascii="Times New Roman" w:hAnsi="Times New Roman"/>
          <w:i/>
        </w:rPr>
        <w:t>te</w:t>
      </w:r>
      <w:r w:rsidR="00F0594E">
        <w:rPr>
          <w:rFonts w:ascii="Times New Roman" w:hAnsi="Times New Roman"/>
        </w:rPr>
        <w:t xml:space="preserve"> conditional statements with </w:t>
      </w:r>
      <w:r w:rsidR="00A51012">
        <w:rPr>
          <w:rFonts w:ascii="Times New Roman" w:hAnsi="Times New Roman"/>
        </w:rPr>
        <w:t>b</w:t>
      </w:r>
      <w:r w:rsidR="00B12B2D">
        <w:rPr>
          <w:rFonts w:ascii="Times New Roman" w:hAnsi="Times New Roman"/>
        </w:rPr>
        <w:t>oolean</w:t>
      </w:r>
      <w:r>
        <w:rPr>
          <w:rFonts w:ascii="Times New Roman" w:hAnsi="Times New Roman"/>
        </w:rPr>
        <w:t xml:space="preserve"> expressions</w:t>
      </w:r>
    </w:p>
    <w:p w:rsidR="005A16BC" w:rsidRDefault="00A51012" w:rsidP="002A2919">
      <w:pPr>
        <w:pStyle w:val="ListParagraph"/>
        <w:numPr>
          <w:ilvl w:val="0"/>
          <w:numId w:val="4"/>
        </w:numPr>
        <w:rPr>
          <w:rFonts w:ascii="Times New Roman" w:hAnsi="Times New Roman"/>
        </w:rPr>
      </w:pPr>
      <w:r>
        <w:rPr>
          <w:rFonts w:ascii="Times New Roman" w:hAnsi="Times New Roman"/>
          <w:i/>
        </w:rPr>
        <w:t xml:space="preserve">write </w:t>
      </w:r>
      <w:r w:rsidRPr="00A51012">
        <w:rPr>
          <w:rFonts w:ascii="Times New Roman" w:hAnsi="Times New Roman"/>
        </w:rPr>
        <w:t>a looping construct</w:t>
      </w:r>
    </w:p>
    <w:p w:rsidR="003730DD" w:rsidRPr="003730DD" w:rsidRDefault="003730DD" w:rsidP="002A2919">
      <w:pPr>
        <w:pStyle w:val="ListParagraph"/>
        <w:numPr>
          <w:ilvl w:val="0"/>
          <w:numId w:val="4"/>
        </w:numPr>
        <w:rPr>
          <w:rFonts w:ascii="Times New Roman" w:hAnsi="Times New Roman"/>
        </w:rPr>
      </w:pPr>
      <w:proofErr w:type="gramStart"/>
      <w:r>
        <w:rPr>
          <w:rFonts w:ascii="Times New Roman" w:hAnsi="Times New Roman"/>
          <w:i/>
        </w:rPr>
        <w:t>write</w:t>
      </w:r>
      <w:proofErr w:type="gramEnd"/>
      <w:r>
        <w:rPr>
          <w:rFonts w:ascii="Times New Roman" w:hAnsi="Times New Roman"/>
          <w:i/>
        </w:rPr>
        <w:t xml:space="preserve"> </w:t>
      </w:r>
      <w:r w:rsidRPr="003730DD">
        <w:rPr>
          <w:rFonts w:ascii="Times New Roman" w:hAnsi="Times New Roman"/>
        </w:rPr>
        <w:t>programs that include the use of several classes.</w:t>
      </w:r>
    </w:p>
    <w:p w:rsidR="003730DD" w:rsidRPr="00A51012" w:rsidRDefault="003730DD" w:rsidP="003730DD">
      <w:pPr>
        <w:pStyle w:val="ListParagraph"/>
        <w:rPr>
          <w:rFonts w:ascii="Times New Roman" w:hAnsi="Times New Roman"/>
        </w:rPr>
      </w:pPr>
    </w:p>
    <w:p w:rsidR="00AE3A15" w:rsidRDefault="00AE3A15">
      <w:pPr>
        <w:rPr>
          <w:rFonts w:ascii="Times New Roman" w:hAnsi="Times New Roman"/>
          <w:b/>
          <w:sz w:val="28"/>
        </w:rPr>
      </w:pPr>
    </w:p>
    <w:p w:rsidR="00EE5CC9" w:rsidRDefault="00EE5CC9">
      <w:pPr>
        <w:rPr>
          <w:rFonts w:ascii="Times New Roman" w:hAnsi="Times New Roman"/>
          <w:b/>
          <w:sz w:val="28"/>
        </w:rPr>
      </w:pPr>
      <w:r w:rsidRPr="00EE5CC9">
        <w:rPr>
          <w:rFonts w:ascii="Times New Roman" w:hAnsi="Times New Roman"/>
          <w:b/>
          <w:sz w:val="28"/>
        </w:rPr>
        <w:t xml:space="preserve">Game Rules  </w:t>
      </w:r>
    </w:p>
    <w:p w:rsidR="00A51012" w:rsidRDefault="00A51012" w:rsidP="00617200">
      <w:pPr>
        <w:widowControl w:val="0"/>
        <w:tabs>
          <w:tab w:val="left" w:pos="220"/>
          <w:tab w:val="left" w:pos="720"/>
        </w:tabs>
        <w:autoSpaceDE w:val="0"/>
        <w:autoSpaceDN w:val="0"/>
        <w:adjustRightInd w:val="0"/>
        <w:spacing w:after="100"/>
        <w:rPr>
          <w:rFonts w:ascii="Georgia" w:hAnsi="Georgia" w:cs="Georgia"/>
        </w:rPr>
      </w:pPr>
      <w:r>
        <w:rPr>
          <w:rFonts w:ascii="Georgia" w:hAnsi="Georgia" w:cs="Georgia"/>
        </w:rPr>
        <w:t>The game requires two six-sided dice.</w:t>
      </w:r>
    </w:p>
    <w:p w:rsidR="00A51012" w:rsidRDefault="00A51012" w:rsidP="00617200">
      <w:pPr>
        <w:widowControl w:val="0"/>
        <w:tabs>
          <w:tab w:val="left" w:pos="220"/>
          <w:tab w:val="left" w:pos="720"/>
        </w:tabs>
        <w:autoSpaceDE w:val="0"/>
        <w:autoSpaceDN w:val="0"/>
        <w:adjustRightInd w:val="0"/>
        <w:spacing w:after="100"/>
        <w:rPr>
          <w:rFonts w:ascii="Georgia" w:hAnsi="Georgia" w:cs="Georgia"/>
        </w:rPr>
      </w:pPr>
      <w:r>
        <w:rPr>
          <w:rFonts w:ascii="Georgia" w:hAnsi="Georgia" w:cs="Georgia"/>
        </w:rPr>
        <w:t>Players take turns until someone wins by earning at least 100 points</w:t>
      </w:r>
    </w:p>
    <w:p w:rsidR="00A51012" w:rsidRDefault="00A51012" w:rsidP="00617200">
      <w:pPr>
        <w:widowControl w:val="0"/>
        <w:tabs>
          <w:tab w:val="left" w:pos="220"/>
          <w:tab w:val="left" w:pos="720"/>
        </w:tabs>
        <w:autoSpaceDE w:val="0"/>
        <w:autoSpaceDN w:val="0"/>
        <w:adjustRightInd w:val="0"/>
        <w:spacing w:after="100"/>
        <w:rPr>
          <w:rFonts w:ascii="Georgia" w:hAnsi="Georgia" w:cs="Georgia"/>
        </w:rPr>
      </w:pPr>
      <w:r>
        <w:rPr>
          <w:rFonts w:ascii="Georgia" w:hAnsi="Georgia" w:cs="Georgia"/>
        </w:rPr>
        <w:t>Players begin a turn by rolling both dice and tallying the points. The</w:t>
      </w:r>
      <w:r w:rsidR="005C2103">
        <w:rPr>
          <w:rFonts w:ascii="Georgia" w:hAnsi="Georgia" w:cs="Georgia"/>
        </w:rPr>
        <w:t xml:space="preserve"> current player continues </w:t>
      </w:r>
      <w:r>
        <w:rPr>
          <w:rFonts w:ascii="Georgia" w:hAnsi="Georgia" w:cs="Georgia"/>
        </w:rPr>
        <w:t xml:space="preserve">rolling and accumulating points until rolling a '1' or choosing to 'hold'.  If the player rolls a 1 then all points from this round are lost.  If the player rolls a pair of 1s then all player points are lost.  </w:t>
      </w:r>
    </w:p>
    <w:p w:rsidR="00E21F76" w:rsidRDefault="00A51012" w:rsidP="00617200">
      <w:pPr>
        <w:widowControl w:val="0"/>
        <w:tabs>
          <w:tab w:val="left" w:pos="220"/>
          <w:tab w:val="left" w:pos="720"/>
        </w:tabs>
        <w:autoSpaceDE w:val="0"/>
        <w:autoSpaceDN w:val="0"/>
        <w:adjustRightInd w:val="0"/>
        <w:spacing w:after="100"/>
        <w:rPr>
          <w:rFonts w:ascii="Georgia" w:hAnsi="Georgia" w:cs="Georgia"/>
        </w:rPr>
      </w:pPr>
      <w:r>
        <w:rPr>
          <w:rFonts w:ascii="Georgia" w:hAnsi="Georgia" w:cs="Georgia"/>
        </w:rPr>
        <w:t>Play rotates to the next player</w:t>
      </w:r>
    </w:p>
    <w:p w:rsidR="00EE5CC9" w:rsidRPr="00A51012" w:rsidRDefault="00E21F76" w:rsidP="00617200">
      <w:pPr>
        <w:widowControl w:val="0"/>
        <w:tabs>
          <w:tab w:val="left" w:pos="220"/>
          <w:tab w:val="left" w:pos="720"/>
        </w:tabs>
        <w:autoSpaceDE w:val="0"/>
        <w:autoSpaceDN w:val="0"/>
        <w:adjustRightInd w:val="0"/>
        <w:spacing w:after="100"/>
        <w:rPr>
          <w:rFonts w:ascii="Georgia" w:hAnsi="Georgia" w:cs="Georgia"/>
        </w:rPr>
      </w:pPr>
      <w:r>
        <w:rPr>
          <w:rFonts w:ascii="Georgia" w:hAnsi="Georgia" w:cs="Georgia"/>
        </w:rPr>
        <w:t>Your game will be between a person and the computer.  The</w:t>
      </w:r>
      <w:r w:rsidR="00775997">
        <w:rPr>
          <w:rFonts w:ascii="Georgia" w:hAnsi="Georgia" w:cs="Georgia"/>
        </w:rPr>
        <w:t xml:space="preserve"> player always goes first.</w:t>
      </w:r>
    </w:p>
    <w:p w:rsidR="00EE5CC9" w:rsidRDefault="00EE5CC9">
      <w:pPr>
        <w:rPr>
          <w:rFonts w:ascii="Times New Roman" w:hAnsi="Times New Roman"/>
          <w:b/>
          <w:sz w:val="28"/>
        </w:rPr>
      </w:pPr>
    </w:p>
    <w:p w:rsidR="0073447A" w:rsidRDefault="00E934E2">
      <w:pPr>
        <w:rPr>
          <w:rFonts w:ascii="Times New Roman" w:hAnsi="Times New Roman"/>
          <w:b/>
          <w:sz w:val="28"/>
        </w:rPr>
      </w:pPr>
      <w:r>
        <w:rPr>
          <w:rFonts w:ascii="Times New Roman" w:hAnsi="Times New Roman"/>
          <w:b/>
          <w:sz w:val="28"/>
        </w:rPr>
        <w:t xml:space="preserve">Step 1: </w:t>
      </w:r>
      <w:r w:rsidR="0073447A">
        <w:rPr>
          <w:rFonts w:ascii="Times New Roman" w:hAnsi="Times New Roman"/>
          <w:b/>
          <w:sz w:val="28"/>
        </w:rPr>
        <w:t xml:space="preserve">Create a New </w:t>
      </w:r>
      <w:proofErr w:type="spellStart"/>
      <w:r w:rsidR="0073447A">
        <w:rPr>
          <w:rFonts w:ascii="Times New Roman" w:hAnsi="Times New Roman"/>
          <w:b/>
          <w:sz w:val="28"/>
        </w:rPr>
        <w:t>BlueJ</w:t>
      </w:r>
      <w:proofErr w:type="spellEnd"/>
      <w:r w:rsidR="0073447A">
        <w:rPr>
          <w:rFonts w:ascii="Times New Roman" w:hAnsi="Times New Roman"/>
          <w:b/>
          <w:sz w:val="28"/>
        </w:rPr>
        <w:t xml:space="preserve"> Project</w:t>
      </w:r>
      <w:r w:rsidR="00845D91">
        <w:rPr>
          <w:rFonts w:ascii="Times New Roman" w:hAnsi="Times New Roman"/>
          <w:b/>
          <w:sz w:val="28"/>
        </w:rPr>
        <w:t xml:space="preserve"> – Project3</w:t>
      </w:r>
    </w:p>
    <w:p w:rsidR="0073447A" w:rsidRDefault="0073447A">
      <w:pPr>
        <w:rPr>
          <w:rFonts w:ascii="Times New Roman" w:hAnsi="Times New Roman"/>
          <w:b/>
          <w:sz w:val="28"/>
        </w:rPr>
      </w:pPr>
    </w:p>
    <w:p w:rsidR="0073447A" w:rsidRDefault="00E934E2">
      <w:pPr>
        <w:rPr>
          <w:rFonts w:ascii="Times New Roman" w:hAnsi="Times New Roman"/>
          <w:b/>
          <w:sz w:val="28"/>
        </w:rPr>
      </w:pPr>
      <w:r>
        <w:rPr>
          <w:rFonts w:ascii="Times New Roman" w:hAnsi="Times New Roman"/>
          <w:b/>
          <w:sz w:val="28"/>
        </w:rPr>
        <w:t xml:space="preserve">Step 2: </w:t>
      </w:r>
      <w:r w:rsidR="0073447A">
        <w:rPr>
          <w:rFonts w:ascii="Times New Roman" w:hAnsi="Times New Roman"/>
          <w:b/>
          <w:sz w:val="28"/>
        </w:rPr>
        <w:t xml:space="preserve">Class Definition: </w:t>
      </w:r>
      <w:proofErr w:type="spellStart"/>
      <w:r w:rsidR="0073447A">
        <w:rPr>
          <w:rFonts w:ascii="Times New Roman" w:hAnsi="Times New Roman"/>
          <w:b/>
          <w:sz w:val="28"/>
        </w:rPr>
        <w:t>GVdie</w:t>
      </w:r>
      <w:proofErr w:type="spellEnd"/>
    </w:p>
    <w:p w:rsidR="0073447A" w:rsidRDefault="0073447A">
      <w:pPr>
        <w:rPr>
          <w:rFonts w:ascii="Times New Roman" w:hAnsi="Times New Roman"/>
        </w:rPr>
      </w:pPr>
      <w:r w:rsidRPr="005F16BD">
        <w:rPr>
          <w:rFonts w:ascii="Times New Roman" w:hAnsi="Times New Roman"/>
        </w:rPr>
        <w:t>Rather than writing your own Die class, we are prov</w:t>
      </w:r>
      <w:r w:rsidR="005F16BD" w:rsidRPr="005F16BD">
        <w:rPr>
          <w:rFonts w:ascii="Times New Roman" w:hAnsi="Times New Roman"/>
        </w:rPr>
        <w:t>iding a completed class for you</w:t>
      </w:r>
      <w:r w:rsidRPr="005F16BD">
        <w:rPr>
          <w:rFonts w:ascii="Times New Roman" w:hAnsi="Times New Roman"/>
        </w:rPr>
        <w:t>.</w:t>
      </w:r>
      <w:r w:rsidR="005F16BD" w:rsidRPr="005F16BD">
        <w:rPr>
          <w:rFonts w:ascii="Times New Roman" w:hAnsi="Times New Roman"/>
        </w:rPr>
        <w:t xml:space="preserve">  </w:t>
      </w:r>
      <w:r w:rsidR="00845D91">
        <w:rPr>
          <w:rFonts w:ascii="Times New Roman" w:hAnsi="Times New Roman"/>
        </w:rPr>
        <w:t xml:space="preserve">Download the </w:t>
      </w:r>
      <w:proofErr w:type="spellStart"/>
      <w:r w:rsidR="00845D91">
        <w:rPr>
          <w:rFonts w:ascii="Times New Roman" w:hAnsi="Times New Roman"/>
        </w:rPr>
        <w:t>GVdie</w:t>
      </w:r>
      <w:proofErr w:type="spellEnd"/>
      <w:r w:rsidR="00845D91">
        <w:rPr>
          <w:rFonts w:ascii="Times New Roman" w:hAnsi="Times New Roman"/>
        </w:rPr>
        <w:t xml:space="preserve"> class and use the &lt;edit&gt; &lt;Add Class from File&gt; from </w:t>
      </w:r>
      <w:proofErr w:type="spellStart"/>
      <w:r w:rsidR="005F16BD" w:rsidRPr="005F16BD">
        <w:rPr>
          <w:rFonts w:ascii="Times New Roman" w:hAnsi="Times New Roman"/>
        </w:rPr>
        <w:t>BlueJ</w:t>
      </w:r>
      <w:proofErr w:type="spellEnd"/>
      <w:r w:rsidR="005F16BD" w:rsidRPr="005F16BD">
        <w:rPr>
          <w:rFonts w:ascii="Times New Roman" w:hAnsi="Times New Roman"/>
        </w:rPr>
        <w:t xml:space="preserve"> </w:t>
      </w:r>
      <w:r w:rsidR="00845D91">
        <w:rPr>
          <w:rFonts w:ascii="Times New Roman" w:hAnsi="Times New Roman"/>
        </w:rPr>
        <w:t xml:space="preserve">to include the </w:t>
      </w:r>
      <w:proofErr w:type="spellStart"/>
      <w:r w:rsidR="00845D91">
        <w:rPr>
          <w:rFonts w:ascii="Times New Roman" w:hAnsi="Times New Roman"/>
        </w:rPr>
        <w:t>GVdie</w:t>
      </w:r>
      <w:proofErr w:type="spellEnd"/>
      <w:r w:rsidR="00845D91">
        <w:rPr>
          <w:rFonts w:ascii="Times New Roman" w:hAnsi="Times New Roman"/>
        </w:rPr>
        <w:t xml:space="preserve"> class in the Project3 project created in step 1</w:t>
      </w:r>
      <w:r w:rsidR="005F16BD" w:rsidRPr="005F16BD">
        <w:rPr>
          <w:rFonts w:ascii="Times New Roman" w:hAnsi="Times New Roman"/>
        </w:rPr>
        <w:t>.</w:t>
      </w:r>
      <w:r w:rsidRPr="005F16BD">
        <w:rPr>
          <w:rFonts w:ascii="Times New Roman" w:hAnsi="Times New Roman"/>
        </w:rPr>
        <w:t xml:space="preserve">  </w:t>
      </w:r>
      <w:r w:rsidR="005F16BD">
        <w:rPr>
          <w:rFonts w:ascii="Times New Roman" w:hAnsi="Times New Roman"/>
        </w:rPr>
        <w:t>It should compile with no errors.</w:t>
      </w:r>
    </w:p>
    <w:p w:rsidR="00C922B8" w:rsidRDefault="00C922B8">
      <w:pPr>
        <w:rPr>
          <w:rFonts w:ascii="Times New Roman" w:hAnsi="Times New Roman"/>
        </w:rPr>
      </w:pPr>
    </w:p>
    <w:p w:rsidR="00C922B8" w:rsidRDefault="00C922B8" w:rsidP="00C922B8">
      <w:pPr>
        <w:rPr>
          <w:rFonts w:ascii="Times New Roman" w:hAnsi="Times New Roman"/>
        </w:rPr>
      </w:pPr>
      <w:r w:rsidRPr="00C922B8">
        <w:rPr>
          <w:rFonts w:ascii="Times New Roman" w:hAnsi="Times New Roman"/>
        </w:rPr>
        <w:t>You will not</w:t>
      </w:r>
      <w:r>
        <w:rPr>
          <w:rFonts w:ascii="Times New Roman" w:hAnsi="Times New Roman"/>
        </w:rPr>
        <w:t xml:space="preserve"> </w:t>
      </w:r>
      <w:r w:rsidRPr="00C922B8">
        <w:rPr>
          <w:rFonts w:ascii="Times New Roman" w:hAnsi="Times New Roman"/>
        </w:rPr>
        <w:t xml:space="preserve">need to make any changes to the code of the </w:t>
      </w:r>
      <w:proofErr w:type="spellStart"/>
      <w:r w:rsidRPr="00C922B8">
        <w:rPr>
          <w:rFonts w:ascii="Times New Roman" w:hAnsi="Times New Roman"/>
        </w:rPr>
        <w:t>GVdie</w:t>
      </w:r>
      <w:proofErr w:type="spellEnd"/>
      <w:r w:rsidRPr="00C922B8">
        <w:rPr>
          <w:rFonts w:ascii="Times New Roman" w:hAnsi="Times New Roman"/>
        </w:rPr>
        <w:t xml:space="preserve"> class but will need to understand how to use each of the following methods:</w:t>
      </w:r>
    </w:p>
    <w:p w:rsidR="00C922B8" w:rsidRPr="00C922B8" w:rsidRDefault="00C922B8" w:rsidP="00C922B8">
      <w:pPr>
        <w:rPr>
          <w:rFonts w:ascii="Times New Roman" w:hAnsi="Times New Roman"/>
        </w:rPr>
      </w:pPr>
    </w:p>
    <w:p w:rsidR="00C922B8" w:rsidRPr="00C922B8" w:rsidRDefault="00C922B8" w:rsidP="00C922B8">
      <w:pPr>
        <w:pStyle w:val="ListParagraph"/>
        <w:numPr>
          <w:ilvl w:val="0"/>
          <w:numId w:val="19"/>
        </w:numPr>
        <w:rPr>
          <w:rFonts w:ascii="Times New Roman" w:hAnsi="Times New Roman"/>
        </w:rPr>
      </w:pPr>
      <w:proofErr w:type="gramStart"/>
      <w:r>
        <w:rPr>
          <w:rFonts w:ascii="Courier New" w:hAnsi="Courier New"/>
        </w:rPr>
        <w:t>public</w:t>
      </w:r>
      <w:proofErr w:type="gramEnd"/>
      <w:r>
        <w:rPr>
          <w:rFonts w:ascii="Courier New" w:hAnsi="Courier New"/>
        </w:rPr>
        <w:t xml:space="preserve"> </w:t>
      </w:r>
      <w:r w:rsidRPr="00C922B8">
        <w:rPr>
          <w:rFonts w:ascii="Courier New" w:hAnsi="Courier New"/>
        </w:rPr>
        <w:t>void roll ( )</w:t>
      </w:r>
      <w:r>
        <w:rPr>
          <w:rFonts w:ascii="Times New Roman" w:hAnsi="Times New Roman"/>
        </w:rPr>
        <w:t xml:space="preserve"> </w:t>
      </w:r>
      <w:r w:rsidRPr="00C922B8">
        <w:rPr>
          <w:rFonts w:ascii="Times New Roman" w:hAnsi="Times New Roman"/>
        </w:rPr>
        <w:t>–</w:t>
      </w:r>
      <w:r>
        <w:rPr>
          <w:rFonts w:ascii="Times New Roman" w:hAnsi="Times New Roman"/>
        </w:rPr>
        <w:t xml:space="preserve"> </w:t>
      </w:r>
      <w:r w:rsidRPr="00C922B8">
        <w:rPr>
          <w:rFonts w:ascii="Times New Roman" w:hAnsi="Times New Roman"/>
        </w:rPr>
        <w:t>randomly change the value of the die (1 -</w:t>
      </w:r>
      <w:r w:rsidR="00E84BD7">
        <w:rPr>
          <w:rFonts w:ascii="Times New Roman" w:hAnsi="Times New Roman"/>
        </w:rPr>
        <w:t xml:space="preserve"> </w:t>
      </w:r>
      <w:r w:rsidRPr="00C922B8">
        <w:rPr>
          <w:rFonts w:ascii="Times New Roman" w:hAnsi="Times New Roman"/>
        </w:rPr>
        <w:t>6).</w:t>
      </w:r>
    </w:p>
    <w:p w:rsidR="00C922B8" w:rsidRPr="00C922B8" w:rsidRDefault="00C922B8" w:rsidP="00C922B8">
      <w:pPr>
        <w:pStyle w:val="ListParagraph"/>
        <w:numPr>
          <w:ilvl w:val="0"/>
          <w:numId w:val="19"/>
        </w:numPr>
        <w:rPr>
          <w:rFonts w:ascii="Times New Roman" w:hAnsi="Times New Roman"/>
        </w:rPr>
      </w:pPr>
      <w:proofErr w:type="gramStart"/>
      <w:r>
        <w:rPr>
          <w:rFonts w:ascii="Courier New" w:hAnsi="Courier New"/>
        </w:rPr>
        <w:t>public</w:t>
      </w:r>
      <w:proofErr w:type="gramEnd"/>
      <w:r>
        <w:rPr>
          <w:rFonts w:ascii="Courier New" w:hAnsi="Courier New"/>
        </w:rPr>
        <w:t xml:space="preserve"> </w:t>
      </w:r>
      <w:proofErr w:type="spellStart"/>
      <w:r w:rsidRPr="00C922B8">
        <w:rPr>
          <w:rFonts w:ascii="Courier New" w:hAnsi="Courier New"/>
        </w:rPr>
        <w:t>int</w:t>
      </w:r>
      <w:proofErr w:type="spellEnd"/>
      <w:r w:rsidRPr="00C922B8">
        <w:rPr>
          <w:rFonts w:ascii="Courier New" w:hAnsi="Courier New"/>
        </w:rPr>
        <w:t xml:space="preserve"> </w:t>
      </w:r>
      <w:proofErr w:type="spellStart"/>
      <w:r w:rsidRPr="00C922B8">
        <w:rPr>
          <w:rFonts w:ascii="Courier New" w:hAnsi="Courier New"/>
        </w:rPr>
        <w:t>getValue</w:t>
      </w:r>
      <w:proofErr w:type="spellEnd"/>
      <w:r w:rsidRPr="00C922B8">
        <w:rPr>
          <w:rFonts w:ascii="Courier New" w:hAnsi="Courier New"/>
        </w:rPr>
        <w:t xml:space="preserve"> ( )</w:t>
      </w:r>
      <w:r>
        <w:rPr>
          <w:rFonts w:ascii="Times New Roman" w:hAnsi="Times New Roman"/>
        </w:rPr>
        <w:t xml:space="preserve"> – </w:t>
      </w:r>
      <w:r w:rsidRPr="00C922B8">
        <w:rPr>
          <w:rFonts w:ascii="Times New Roman" w:hAnsi="Times New Roman"/>
        </w:rPr>
        <w:t>returns</w:t>
      </w:r>
      <w:r>
        <w:rPr>
          <w:rFonts w:ascii="Times New Roman" w:hAnsi="Times New Roman"/>
        </w:rPr>
        <w:t xml:space="preserve"> </w:t>
      </w:r>
      <w:r w:rsidRPr="00C922B8">
        <w:rPr>
          <w:rFonts w:ascii="Times New Roman" w:hAnsi="Times New Roman"/>
        </w:rPr>
        <w:t>the current value</w:t>
      </w:r>
      <w:r w:rsidR="00E84BD7">
        <w:rPr>
          <w:rFonts w:ascii="Times New Roman" w:hAnsi="Times New Roman"/>
        </w:rPr>
        <w:t xml:space="preserve"> of the die.</w:t>
      </w:r>
    </w:p>
    <w:p w:rsidR="0073447A" w:rsidRDefault="0073447A">
      <w:pPr>
        <w:rPr>
          <w:rFonts w:ascii="Times New Roman" w:hAnsi="Times New Roman"/>
        </w:rPr>
      </w:pPr>
    </w:p>
    <w:p w:rsidR="00C922B8" w:rsidRDefault="00C922B8">
      <w:pPr>
        <w:rPr>
          <w:rFonts w:ascii="Times New Roman" w:hAnsi="Times New Roman"/>
          <w:b/>
          <w:sz w:val="28"/>
        </w:rPr>
      </w:pPr>
    </w:p>
    <w:p w:rsidR="00EE5CC9" w:rsidRPr="00EE5CC9" w:rsidRDefault="00E934E2">
      <w:pPr>
        <w:rPr>
          <w:rFonts w:ascii="Times New Roman" w:hAnsi="Times New Roman"/>
          <w:b/>
          <w:sz w:val="28"/>
        </w:rPr>
      </w:pPr>
      <w:r>
        <w:rPr>
          <w:rFonts w:ascii="Times New Roman" w:hAnsi="Times New Roman"/>
          <w:b/>
          <w:sz w:val="28"/>
        </w:rPr>
        <w:t>Step 3: Create a class called</w:t>
      </w:r>
      <w:r w:rsidR="00A51012">
        <w:rPr>
          <w:rFonts w:ascii="Times New Roman" w:hAnsi="Times New Roman"/>
          <w:b/>
          <w:sz w:val="28"/>
        </w:rPr>
        <w:t xml:space="preserve"> Pig</w:t>
      </w:r>
      <w:r w:rsidR="00E21F76">
        <w:rPr>
          <w:rFonts w:ascii="Times New Roman" w:hAnsi="Times New Roman"/>
          <w:b/>
          <w:sz w:val="28"/>
        </w:rPr>
        <w:t xml:space="preserve"> (60</w:t>
      </w:r>
      <w:r w:rsidR="009F55B9">
        <w:rPr>
          <w:rFonts w:ascii="Times New Roman" w:hAnsi="Times New Roman"/>
          <w:b/>
          <w:sz w:val="28"/>
        </w:rPr>
        <w:t xml:space="preserve"> pts)</w:t>
      </w:r>
    </w:p>
    <w:p w:rsidR="00EE5CC9" w:rsidRPr="00EE5CC9" w:rsidRDefault="00EE5CC9" w:rsidP="00EE5CC9">
      <w:pPr>
        <w:pStyle w:val="ListParagraph"/>
        <w:numPr>
          <w:ilvl w:val="0"/>
          <w:numId w:val="12"/>
        </w:numPr>
        <w:rPr>
          <w:rFonts w:ascii="Times New Roman" w:hAnsi="Times New Roman"/>
        </w:rPr>
      </w:pPr>
      <w:r w:rsidRPr="00EE5CC9">
        <w:rPr>
          <w:rFonts w:ascii="Times New Roman" w:hAnsi="Times New Roman"/>
        </w:rPr>
        <w:t>Provide appropriate names and data types for each of the insta</w:t>
      </w:r>
      <w:r>
        <w:rPr>
          <w:rFonts w:ascii="Times New Roman" w:hAnsi="Times New Roman"/>
        </w:rPr>
        <w:t xml:space="preserve">nce variables. Maintain two </w:t>
      </w:r>
      <w:proofErr w:type="spellStart"/>
      <w:r w:rsidRPr="00F81C3B">
        <w:rPr>
          <w:rFonts w:ascii="Courier New" w:hAnsi="Courier New"/>
        </w:rPr>
        <w:t>GVdie</w:t>
      </w:r>
      <w:proofErr w:type="spellEnd"/>
      <w:r w:rsidR="00F81C3B">
        <w:rPr>
          <w:rFonts w:ascii="Times New Roman" w:hAnsi="Times New Roman"/>
        </w:rPr>
        <w:t xml:space="preserve"> objects</w:t>
      </w:r>
      <w:r w:rsidR="009410E6">
        <w:rPr>
          <w:rFonts w:ascii="Times New Roman" w:hAnsi="Times New Roman"/>
        </w:rPr>
        <w:t>, player’s score</w:t>
      </w:r>
      <w:r w:rsidRPr="00EE5CC9">
        <w:rPr>
          <w:rFonts w:ascii="Times New Roman" w:hAnsi="Times New Roman"/>
        </w:rPr>
        <w:t xml:space="preserve">, </w:t>
      </w:r>
      <w:r w:rsidR="009410E6">
        <w:rPr>
          <w:rFonts w:ascii="Times New Roman" w:hAnsi="Times New Roman"/>
        </w:rPr>
        <w:t>computer’s score, current round score</w:t>
      </w:r>
      <w:r w:rsidR="00A15731">
        <w:rPr>
          <w:rFonts w:ascii="Times New Roman" w:hAnsi="Times New Roman"/>
        </w:rPr>
        <w:t xml:space="preserve"> and a </w:t>
      </w:r>
      <w:r w:rsidR="00A15731" w:rsidRPr="00A15731">
        <w:rPr>
          <w:rFonts w:ascii="Courier New" w:hAnsi="Courier New"/>
        </w:rPr>
        <w:t xml:space="preserve">final </w:t>
      </w:r>
      <w:proofErr w:type="spellStart"/>
      <w:r w:rsidR="00A15731" w:rsidRPr="00A15731">
        <w:rPr>
          <w:rFonts w:ascii="Courier New" w:hAnsi="Courier New"/>
        </w:rPr>
        <w:t>int</w:t>
      </w:r>
      <w:proofErr w:type="spellEnd"/>
      <w:r w:rsidR="00A15731">
        <w:rPr>
          <w:rFonts w:ascii="Times New Roman" w:hAnsi="Times New Roman"/>
        </w:rPr>
        <w:t xml:space="preserve"> for the winning score of 100.</w:t>
      </w:r>
    </w:p>
    <w:p w:rsidR="00066F19" w:rsidRDefault="009410E6" w:rsidP="009410E6">
      <w:pPr>
        <w:pStyle w:val="ListParagraph"/>
        <w:numPr>
          <w:ilvl w:val="0"/>
          <w:numId w:val="11"/>
        </w:numPr>
        <w:rPr>
          <w:rFonts w:ascii="Times New Roman" w:hAnsi="Times New Roman"/>
        </w:rPr>
      </w:pPr>
      <w:r w:rsidRPr="009410E6">
        <w:rPr>
          <w:rFonts w:ascii="Courier New" w:hAnsi="Courier New"/>
        </w:rPr>
        <w:t>public Pig ( )</w:t>
      </w:r>
      <w:r w:rsidRPr="009410E6">
        <w:rPr>
          <w:rFonts w:ascii="Times New Roman" w:hAnsi="Times New Roman"/>
        </w:rPr>
        <w:t xml:space="preserve"> - a constructor that initializes all of the instance variables to appropriate values</w:t>
      </w:r>
      <w:r w:rsidR="00066F19">
        <w:rPr>
          <w:rFonts w:ascii="Times New Roman" w:hAnsi="Times New Roman"/>
        </w:rPr>
        <w:t xml:space="preserve">, </w:t>
      </w:r>
      <w:r w:rsidR="00066F19" w:rsidRPr="00066F19">
        <w:rPr>
          <w:rFonts w:ascii="Times New Roman" w:hAnsi="Times New Roman"/>
          <w:i/>
        </w:rPr>
        <w:t>instantiates</w:t>
      </w:r>
      <w:r w:rsidR="00066F19">
        <w:rPr>
          <w:rFonts w:ascii="Times New Roman" w:hAnsi="Times New Roman"/>
        </w:rPr>
        <w:t xml:space="preserve"> two dice </w:t>
      </w:r>
      <w:r w:rsidR="00C922B8">
        <w:rPr>
          <w:rFonts w:ascii="Times New Roman" w:hAnsi="Times New Roman"/>
        </w:rPr>
        <w:t xml:space="preserve">of the </w:t>
      </w:r>
      <w:proofErr w:type="spellStart"/>
      <w:r w:rsidR="00C922B8">
        <w:rPr>
          <w:rFonts w:ascii="Times New Roman" w:hAnsi="Times New Roman"/>
        </w:rPr>
        <w:t>GVdie</w:t>
      </w:r>
      <w:proofErr w:type="spellEnd"/>
      <w:r w:rsidR="00C922B8">
        <w:rPr>
          <w:rFonts w:ascii="Times New Roman" w:hAnsi="Times New Roman"/>
        </w:rPr>
        <w:t xml:space="preserve"> class </w:t>
      </w:r>
      <w:r w:rsidR="00066F19">
        <w:rPr>
          <w:rFonts w:ascii="Times New Roman" w:hAnsi="Times New Roman"/>
        </w:rPr>
        <w:t>and prints a welcome message</w:t>
      </w:r>
      <w:r w:rsidRPr="009410E6">
        <w:rPr>
          <w:rFonts w:ascii="Times New Roman" w:hAnsi="Times New Roman"/>
        </w:rPr>
        <w:t xml:space="preserve">.  </w:t>
      </w:r>
    </w:p>
    <w:p w:rsidR="00066F19" w:rsidRDefault="00066F19" w:rsidP="00066F19">
      <w:pPr>
        <w:pStyle w:val="ListParagraph"/>
        <w:numPr>
          <w:ilvl w:val="0"/>
          <w:numId w:val="11"/>
        </w:numPr>
        <w:rPr>
          <w:rFonts w:ascii="Times New Roman" w:hAnsi="Times New Roman"/>
        </w:rPr>
      </w:pPr>
      <w:proofErr w:type="gramStart"/>
      <w:r w:rsidRPr="009410E6">
        <w:rPr>
          <w:rFonts w:ascii="Courier New" w:hAnsi="Courier New"/>
        </w:rPr>
        <w:t>public</w:t>
      </w:r>
      <w:proofErr w:type="gramEnd"/>
      <w:r w:rsidRPr="009410E6">
        <w:rPr>
          <w:rFonts w:ascii="Courier New" w:hAnsi="Courier New"/>
        </w:rPr>
        <w:t xml:space="preserve"> </w:t>
      </w:r>
      <w:proofErr w:type="spellStart"/>
      <w:r>
        <w:rPr>
          <w:rFonts w:ascii="Courier New" w:hAnsi="Courier New"/>
        </w:rPr>
        <w:t>int</w:t>
      </w:r>
      <w:proofErr w:type="spellEnd"/>
      <w:r>
        <w:rPr>
          <w:rFonts w:ascii="Courier New" w:hAnsi="Courier New"/>
        </w:rPr>
        <w:t xml:space="preserve"> </w:t>
      </w:r>
      <w:proofErr w:type="spellStart"/>
      <w:r>
        <w:rPr>
          <w:rFonts w:ascii="Courier New" w:hAnsi="Courier New"/>
        </w:rPr>
        <w:t>getRoundScore</w:t>
      </w:r>
      <w:proofErr w:type="spellEnd"/>
      <w:r w:rsidRPr="009410E6">
        <w:rPr>
          <w:rFonts w:ascii="Courier New" w:hAnsi="Courier New"/>
        </w:rPr>
        <w:t xml:space="preserve"> ( )</w:t>
      </w:r>
      <w:r w:rsidRPr="009410E6">
        <w:rPr>
          <w:rFonts w:ascii="Times New Roman" w:hAnsi="Times New Roman"/>
        </w:rPr>
        <w:t xml:space="preserve"> </w:t>
      </w:r>
      <w:r>
        <w:rPr>
          <w:rFonts w:ascii="Times New Roman" w:hAnsi="Times New Roman"/>
        </w:rPr>
        <w:t>–</w:t>
      </w:r>
      <w:r w:rsidRPr="009410E6">
        <w:rPr>
          <w:rFonts w:ascii="Times New Roman" w:hAnsi="Times New Roman"/>
        </w:rPr>
        <w:t xml:space="preserve"> </w:t>
      </w:r>
      <w:r>
        <w:rPr>
          <w:rFonts w:ascii="Times New Roman" w:hAnsi="Times New Roman"/>
        </w:rPr>
        <w:t>return the current round score</w:t>
      </w:r>
      <w:r w:rsidRPr="009410E6">
        <w:rPr>
          <w:rFonts w:ascii="Times New Roman" w:hAnsi="Times New Roman"/>
        </w:rPr>
        <w:t xml:space="preserve">.  </w:t>
      </w:r>
    </w:p>
    <w:p w:rsidR="00066F19" w:rsidRDefault="00066F19" w:rsidP="00066F19">
      <w:pPr>
        <w:pStyle w:val="ListParagraph"/>
        <w:numPr>
          <w:ilvl w:val="0"/>
          <w:numId w:val="11"/>
        </w:numPr>
        <w:rPr>
          <w:rFonts w:ascii="Times New Roman" w:hAnsi="Times New Roman"/>
        </w:rPr>
      </w:pPr>
      <w:proofErr w:type="gramStart"/>
      <w:r w:rsidRPr="009410E6">
        <w:rPr>
          <w:rFonts w:ascii="Courier New" w:hAnsi="Courier New"/>
        </w:rPr>
        <w:t>public</w:t>
      </w:r>
      <w:proofErr w:type="gramEnd"/>
      <w:r w:rsidRPr="009410E6">
        <w:rPr>
          <w:rFonts w:ascii="Courier New" w:hAnsi="Courier New"/>
        </w:rPr>
        <w:t xml:space="preserve"> </w:t>
      </w:r>
      <w:proofErr w:type="spellStart"/>
      <w:r>
        <w:rPr>
          <w:rFonts w:ascii="Courier New" w:hAnsi="Courier New"/>
        </w:rPr>
        <w:t>int</w:t>
      </w:r>
      <w:proofErr w:type="spellEnd"/>
      <w:r>
        <w:rPr>
          <w:rFonts w:ascii="Courier New" w:hAnsi="Courier New"/>
        </w:rPr>
        <w:t xml:space="preserve"> </w:t>
      </w:r>
      <w:proofErr w:type="spellStart"/>
      <w:r>
        <w:rPr>
          <w:rFonts w:ascii="Courier New" w:hAnsi="Courier New"/>
        </w:rPr>
        <w:t>getPlayerScore</w:t>
      </w:r>
      <w:proofErr w:type="spellEnd"/>
      <w:r w:rsidRPr="009410E6">
        <w:rPr>
          <w:rFonts w:ascii="Courier New" w:hAnsi="Courier New"/>
        </w:rPr>
        <w:t xml:space="preserve"> ( )</w:t>
      </w:r>
      <w:r w:rsidRPr="009410E6">
        <w:rPr>
          <w:rFonts w:ascii="Times New Roman" w:hAnsi="Times New Roman"/>
        </w:rPr>
        <w:t xml:space="preserve"> </w:t>
      </w:r>
      <w:r>
        <w:rPr>
          <w:rFonts w:ascii="Times New Roman" w:hAnsi="Times New Roman"/>
        </w:rPr>
        <w:t>–</w:t>
      </w:r>
      <w:r w:rsidRPr="009410E6">
        <w:rPr>
          <w:rFonts w:ascii="Times New Roman" w:hAnsi="Times New Roman"/>
        </w:rPr>
        <w:t xml:space="preserve"> </w:t>
      </w:r>
      <w:r>
        <w:rPr>
          <w:rFonts w:ascii="Times New Roman" w:hAnsi="Times New Roman"/>
        </w:rPr>
        <w:t>return the player’s score</w:t>
      </w:r>
      <w:r w:rsidRPr="009410E6">
        <w:rPr>
          <w:rFonts w:ascii="Times New Roman" w:hAnsi="Times New Roman"/>
        </w:rPr>
        <w:t xml:space="preserve">.  </w:t>
      </w:r>
    </w:p>
    <w:p w:rsidR="009410E6" w:rsidRPr="00066F19" w:rsidRDefault="00066F19" w:rsidP="009410E6">
      <w:pPr>
        <w:pStyle w:val="ListParagraph"/>
        <w:numPr>
          <w:ilvl w:val="0"/>
          <w:numId w:val="11"/>
        </w:numPr>
        <w:rPr>
          <w:rFonts w:ascii="Times New Roman" w:hAnsi="Times New Roman"/>
        </w:rPr>
      </w:pPr>
      <w:proofErr w:type="gramStart"/>
      <w:r w:rsidRPr="009410E6">
        <w:rPr>
          <w:rFonts w:ascii="Courier New" w:hAnsi="Courier New"/>
        </w:rPr>
        <w:t>public</w:t>
      </w:r>
      <w:proofErr w:type="gramEnd"/>
      <w:r w:rsidRPr="009410E6">
        <w:rPr>
          <w:rFonts w:ascii="Courier New" w:hAnsi="Courier New"/>
        </w:rPr>
        <w:t xml:space="preserve"> </w:t>
      </w:r>
      <w:proofErr w:type="spellStart"/>
      <w:r>
        <w:rPr>
          <w:rFonts w:ascii="Courier New" w:hAnsi="Courier New"/>
        </w:rPr>
        <w:t>int</w:t>
      </w:r>
      <w:proofErr w:type="spellEnd"/>
      <w:r>
        <w:rPr>
          <w:rFonts w:ascii="Courier New" w:hAnsi="Courier New"/>
        </w:rPr>
        <w:t xml:space="preserve"> </w:t>
      </w:r>
      <w:proofErr w:type="spellStart"/>
      <w:r>
        <w:rPr>
          <w:rFonts w:ascii="Courier New" w:hAnsi="Courier New"/>
        </w:rPr>
        <w:t>getComputerScore</w:t>
      </w:r>
      <w:proofErr w:type="spellEnd"/>
      <w:r w:rsidRPr="009410E6">
        <w:rPr>
          <w:rFonts w:ascii="Courier New" w:hAnsi="Courier New"/>
        </w:rPr>
        <w:t xml:space="preserve"> ( )</w:t>
      </w:r>
      <w:r w:rsidRPr="009410E6">
        <w:rPr>
          <w:rFonts w:ascii="Times New Roman" w:hAnsi="Times New Roman"/>
        </w:rPr>
        <w:t xml:space="preserve"> </w:t>
      </w:r>
      <w:r>
        <w:rPr>
          <w:rFonts w:ascii="Times New Roman" w:hAnsi="Times New Roman"/>
        </w:rPr>
        <w:t>–</w:t>
      </w:r>
      <w:r w:rsidRPr="009410E6">
        <w:rPr>
          <w:rFonts w:ascii="Times New Roman" w:hAnsi="Times New Roman"/>
        </w:rPr>
        <w:t xml:space="preserve"> </w:t>
      </w:r>
      <w:r>
        <w:rPr>
          <w:rFonts w:ascii="Times New Roman" w:hAnsi="Times New Roman"/>
        </w:rPr>
        <w:t>return the computer’s score</w:t>
      </w:r>
      <w:r w:rsidRPr="009410E6">
        <w:rPr>
          <w:rFonts w:ascii="Times New Roman" w:hAnsi="Times New Roman"/>
        </w:rPr>
        <w:t xml:space="preserve">.  </w:t>
      </w:r>
    </w:p>
    <w:p w:rsidR="009410E6" w:rsidRPr="009410E6" w:rsidRDefault="009410E6" w:rsidP="009410E6">
      <w:pPr>
        <w:pStyle w:val="ListParagraph"/>
        <w:numPr>
          <w:ilvl w:val="0"/>
          <w:numId w:val="11"/>
        </w:numPr>
        <w:rPr>
          <w:rFonts w:ascii="Times New Roman" w:hAnsi="Times New Roman"/>
        </w:rPr>
      </w:pPr>
      <w:proofErr w:type="gramStart"/>
      <w:r w:rsidRPr="009410E6">
        <w:rPr>
          <w:rFonts w:ascii="Courier New" w:hAnsi="Courier New"/>
        </w:rPr>
        <w:t>private</w:t>
      </w:r>
      <w:proofErr w:type="gramEnd"/>
      <w:r w:rsidRPr="009410E6">
        <w:rPr>
          <w:rFonts w:ascii="Courier New" w:hAnsi="Courier New"/>
        </w:rPr>
        <w:t xml:space="preserve"> void </w:t>
      </w:r>
      <w:proofErr w:type="spellStart"/>
      <w:r w:rsidRPr="009410E6">
        <w:rPr>
          <w:rFonts w:ascii="Courier New" w:hAnsi="Courier New"/>
        </w:rPr>
        <w:t>rollDi</w:t>
      </w:r>
      <w:r w:rsidR="00DE7794">
        <w:rPr>
          <w:rFonts w:ascii="Courier New" w:hAnsi="Courier New"/>
        </w:rPr>
        <w:t>c</w:t>
      </w:r>
      <w:r w:rsidRPr="009410E6">
        <w:rPr>
          <w:rFonts w:ascii="Courier New" w:hAnsi="Courier New"/>
        </w:rPr>
        <w:t>e</w:t>
      </w:r>
      <w:proofErr w:type="spellEnd"/>
      <w:r w:rsidRPr="009410E6">
        <w:rPr>
          <w:rFonts w:ascii="Courier New" w:hAnsi="Courier New"/>
        </w:rPr>
        <w:t xml:space="preserve"> ( )</w:t>
      </w:r>
      <w:r w:rsidR="003F0D39">
        <w:rPr>
          <w:rFonts w:ascii="Times New Roman" w:hAnsi="Times New Roman"/>
        </w:rPr>
        <w:t xml:space="preserve"> - roll both dice</w:t>
      </w:r>
      <w:r w:rsidR="00C922B8">
        <w:rPr>
          <w:rFonts w:ascii="Times New Roman" w:hAnsi="Times New Roman"/>
        </w:rPr>
        <w:t xml:space="preserve"> by invoking the roll method of the </w:t>
      </w:r>
      <w:proofErr w:type="spellStart"/>
      <w:r w:rsidR="00C922B8">
        <w:rPr>
          <w:rFonts w:ascii="Times New Roman" w:hAnsi="Times New Roman"/>
        </w:rPr>
        <w:t>GVdie</w:t>
      </w:r>
      <w:proofErr w:type="spellEnd"/>
      <w:r w:rsidR="00C922B8">
        <w:rPr>
          <w:rFonts w:ascii="Times New Roman" w:hAnsi="Times New Roman"/>
        </w:rPr>
        <w:t xml:space="preserve"> class for each die</w:t>
      </w:r>
      <w:r w:rsidR="003F0D39">
        <w:rPr>
          <w:rFonts w:ascii="Times New Roman" w:hAnsi="Times New Roman"/>
        </w:rPr>
        <w:t xml:space="preserve">. If either </w:t>
      </w:r>
      <w:r w:rsidRPr="009410E6">
        <w:rPr>
          <w:rFonts w:ascii="Times New Roman" w:hAnsi="Times New Roman"/>
        </w:rPr>
        <w:t xml:space="preserve">value is '1' then set the round score to 0. Otherwise, increment the </w:t>
      </w:r>
      <w:r w:rsidR="003F0D39">
        <w:rPr>
          <w:rFonts w:ascii="Times New Roman" w:hAnsi="Times New Roman"/>
        </w:rPr>
        <w:t>round score by the new total</w:t>
      </w:r>
      <w:r w:rsidRPr="009410E6">
        <w:rPr>
          <w:rFonts w:ascii="Times New Roman" w:hAnsi="Times New Roman"/>
        </w:rPr>
        <w:t>. Print the round score. This method is used by</w:t>
      </w:r>
      <w:r w:rsidR="00DE7794">
        <w:rPr>
          <w:rFonts w:ascii="Times New Roman" w:hAnsi="Times New Roman"/>
        </w:rPr>
        <w:t xml:space="preserve"> both</w:t>
      </w:r>
      <w:r w:rsidRPr="009410E6">
        <w:rPr>
          <w:rFonts w:ascii="Times New Roman" w:hAnsi="Times New Roman"/>
        </w:rPr>
        <w:t xml:space="preserve"> the player and the computer.   </w:t>
      </w:r>
    </w:p>
    <w:p w:rsidR="009410E6" w:rsidRPr="009410E6" w:rsidRDefault="009410E6" w:rsidP="009410E6">
      <w:pPr>
        <w:pStyle w:val="ListParagraph"/>
        <w:numPr>
          <w:ilvl w:val="0"/>
          <w:numId w:val="11"/>
        </w:numPr>
        <w:rPr>
          <w:rFonts w:ascii="Times New Roman" w:hAnsi="Times New Roman"/>
        </w:rPr>
      </w:pPr>
      <w:r w:rsidRPr="009410E6">
        <w:rPr>
          <w:rFonts w:ascii="Courier New" w:hAnsi="Courier New"/>
        </w:rPr>
        <w:t xml:space="preserve">public void </w:t>
      </w:r>
      <w:proofErr w:type="spellStart"/>
      <w:r w:rsidRPr="009410E6">
        <w:rPr>
          <w:rFonts w:ascii="Courier New" w:hAnsi="Courier New"/>
        </w:rPr>
        <w:t>playerRolls</w:t>
      </w:r>
      <w:proofErr w:type="spellEnd"/>
      <w:r w:rsidRPr="009410E6">
        <w:rPr>
          <w:rFonts w:ascii="Courier New" w:hAnsi="Courier New"/>
        </w:rPr>
        <w:t xml:space="preserve"> ( )</w:t>
      </w:r>
      <w:r w:rsidR="003F0D39">
        <w:rPr>
          <w:rFonts w:ascii="Times New Roman" w:hAnsi="Times New Roman"/>
        </w:rPr>
        <w:t xml:space="preserve"> - performs</w:t>
      </w:r>
      <w:r w:rsidR="001F298F">
        <w:rPr>
          <w:rFonts w:ascii="Times New Roman" w:hAnsi="Times New Roman"/>
        </w:rPr>
        <w:t xml:space="preserve"> the first half </w:t>
      </w:r>
      <w:r w:rsidRPr="009410E6">
        <w:rPr>
          <w:rFonts w:ascii="Times New Roman" w:hAnsi="Times New Roman"/>
        </w:rPr>
        <w:t xml:space="preserve">of the player turn: 1) invoke the </w:t>
      </w:r>
      <w:proofErr w:type="spellStart"/>
      <w:r w:rsidRPr="003F0D39">
        <w:rPr>
          <w:rFonts w:ascii="Courier New" w:hAnsi="Courier New"/>
        </w:rPr>
        <w:t>rollDi</w:t>
      </w:r>
      <w:r w:rsidR="00DE7794">
        <w:rPr>
          <w:rFonts w:ascii="Courier New" w:hAnsi="Courier New"/>
        </w:rPr>
        <w:t>c</w:t>
      </w:r>
      <w:r w:rsidRPr="003F0D39">
        <w:rPr>
          <w:rFonts w:ascii="Courier New" w:hAnsi="Courier New"/>
        </w:rPr>
        <w:t>e</w:t>
      </w:r>
      <w:proofErr w:type="spellEnd"/>
      <w:r w:rsidRPr="003F0D39">
        <w:rPr>
          <w:rFonts w:ascii="Courier New" w:hAnsi="Courier New"/>
        </w:rPr>
        <w:t>( )</w:t>
      </w:r>
      <w:r w:rsidRPr="009410E6">
        <w:rPr>
          <w:rFonts w:ascii="Times New Roman" w:hAnsi="Times New Roman"/>
        </w:rPr>
        <w:t xml:space="preserve"> method, 2) print the player's score if the round is over, or 3) print an appro</w:t>
      </w:r>
      <w:r w:rsidR="003F0D39">
        <w:rPr>
          <w:rFonts w:ascii="Times New Roman" w:hAnsi="Times New Roman"/>
        </w:rPr>
        <w:t>p</w:t>
      </w:r>
      <w:r w:rsidRPr="009410E6">
        <w:rPr>
          <w:rFonts w:ascii="Times New Roman" w:hAnsi="Times New Roman"/>
        </w:rPr>
        <w:t xml:space="preserve">riate message if the player wins. </w:t>
      </w:r>
      <w:r w:rsidR="003F0D39" w:rsidRPr="009410E6">
        <w:rPr>
          <w:rFonts w:ascii="Times New Roman" w:hAnsi="Times New Roman"/>
        </w:rPr>
        <w:t>Refer to the sample output below.</w:t>
      </w:r>
      <w:r w:rsidR="00DE7794">
        <w:rPr>
          <w:rFonts w:ascii="Times New Roman" w:hAnsi="Times New Roman"/>
        </w:rPr>
        <w:t xml:space="preserve">  Set the player score to zero if double 1s are rolled.</w:t>
      </w:r>
    </w:p>
    <w:p w:rsidR="009410E6" w:rsidRPr="009410E6" w:rsidRDefault="009410E6" w:rsidP="009410E6">
      <w:pPr>
        <w:pStyle w:val="ListParagraph"/>
        <w:numPr>
          <w:ilvl w:val="0"/>
          <w:numId w:val="11"/>
        </w:numPr>
        <w:rPr>
          <w:rFonts w:ascii="Times New Roman" w:hAnsi="Times New Roman"/>
        </w:rPr>
      </w:pPr>
      <w:proofErr w:type="gramStart"/>
      <w:r w:rsidRPr="009410E6">
        <w:rPr>
          <w:rFonts w:ascii="Courier New" w:hAnsi="Courier New"/>
        </w:rPr>
        <w:t>public</w:t>
      </w:r>
      <w:proofErr w:type="gramEnd"/>
      <w:r w:rsidRPr="009410E6">
        <w:rPr>
          <w:rFonts w:ascii="Courier New" w:hAnsi="Courier New"/>
        </w:rPr>
        <w:t xml:space="preserve"> void </w:t>
      </w:r>
      <w:proofErr w:type="spellStart"/>
      <w:r w:rsidRPr="009410E6">
        <w:rPr>
          <w:rFonts w:ascii="Courier New" w:hAnsi="Courier New"/>
        </w:rPr>
        <w:t>playerHolds</w:t>
      </w:r>
      <w:proofErr w:type="spellEnd"/>
      <w:r w:rsidRPr="009410E6">
        <w:rPr>
          <w:rFonts w:ascii="Courier New" w:hAnsi="Courier New"/>
        </w:rPr>
        <w:t xml:space="preserve"> ( )</w:t>
      </w:r>
      <w:r w:rsidR="003F0D39">
        <w:rPr>
          <w:rFonts w:ascii="Times New Roman" w:hAnsi="Times New Roman"/>
        </w:rPr>
        <w:t xml:space="preserve"> - performs</w:t>
      </w:r>
      <w:r w:rsidRPr="009410E6">
        <w:rPr>
          <w:rFonts w:ascii="Times New Roman" w:hAnsi="Times New Roman"/>
        </w:rPr>
        <w:t xml:space="preserve"> the second half of the player's turn: 1) update the player's score, 2) reset the round score</w:t>
      </w:r>
      <w:r w:rsidR="003F0D39">
        <w:rPr>
          <w:rFonts w:ascii="Times New Roman" w:hAnsi="Times New Roman"/>
        </w:rPr>
        <w:t xml:space="preserve"> to zero</w:t>
      </w:r>
      <w:r w:rsidRPr="009410E6">
        <w:rPr>
          <w:rFonts w:ascii="Times New Roman" w:hAnsi="Times New Roman"/>
        </w:rPr>
        <w:t xml:space="preserve"> and 3) print the player's score. Refer to the sample output below.  </w:t>
      </w:r>
    </w:p>
    <w:p w:rsidR="00775997" w:rsidRDefault="009410E6" w:rsidP="009410E6">
      <w:pPr>
        <w:pStyle w:val="ListParagraph"/>
        <w:numPr>
          <w:ilvl w:val="0"/>
          <w:numId w:val="11"/>
        </w:numPr>
        <w:rPr>
          <w:rFonts w:ascii="Times New Roman" w:hAnsi="Times New Roman"/>
        </w:rPr>
      </w:pPr>
      <w:proofErr w:type="gramStart"/>
      <w:r w:rsidRPr="009410E6">
        <w:rPr>
          <w:rFonts w:ascii="Courier New" w:hAnsi="Courier New"/>
        </w:rPr>
        <w:t>public</w:t>
      </w:r>
      <w:proofErr w:type="gramEnd"/>
      <w:r w:rsidRPr="009410E6">
        <w:rPr>
          <w:rFonts w:ascii="Courier New" w:hAnsi="Courier New"/>
        </w:rPr>
        <w:t xml:space="preserve"> void </w:t>
      </w:r>
      <w:proofErr w:type="spellStart"/>
      <w:r w:rsidRPr="009410E6">
        <w:rPr>
          <w:rFonts w:ascii="Courier New" w:hAnsi="Courier New"/>
        </w:rPr>
        <w:t>computerTurn</w:t>
      </w:r>
      <w:proofErr w:type="spellEnd"/>
      <w:r w:rsidRPr="009410E6">
        <w:rPr>
          <w:rFonts w:ascii="Courier New" w:hAnsi="Courier New"/>
        </w:rPr>
        <w:t xml:space="preserve"> ( )</w:t>
      </w:r>
      <w:r w:rsidR="003F0D39">
        <w:rPr>
          <w:rFonts w:ascii="Times New Roman" w:hAnsi="Times New Roman"/>
        </w:rPr>
        <w:t xml:space="preserve"> - performs</w:t>
      </w:r>
      <w:r w:rsidRPr="009410E6">
        <w:rPr>
          <w:rFonts w:ascii="Times New Roman" w:hAnsi="Times New Roman"/>
        </w:rPr>
        <w:t xml:space="preserve"> the computer's entire turn: continue rolling the di</w:t>
      </w:r>
      <w:r w:rsidR="003F0D39">
        <w:rPr>
          <w:rFonts w:ascii="Times New Roman" w:hAnsi="Times New Roman"/>
        </w:rPr>
        <w:t>c</w:t>
      </w:r>
      <w:r w:rsidRPr="009410E6">
        <w:rPr>
          <w:rFonts w:ascii="Times New Roman" w:hAnsi="Times New Roman"/>
        </w:rPr>
        <w:t>e and updating the round score until</w:t>
      </w:r>
      <w:r w:rsidR="001F298F">
        <w:rPr>
          <w:rFonts w:ascii="Times New Roman" w:hAnsi="Times New Roman"/>
        </w:rPr>
        <w:t>: 1)</w:t>
      </w:r>
      <w:r w:rsidRPr="009410E6">
        <w:rPr>
          <w:rFonts w:ascii="Times New Roman" w:hAnsi="Times New Roman"/>
        </w:rPr>
        <w:t xml:space="preserve"> a '1' is rolled or</w:t>
      </w:r>
      <w:r w:rsidR="001F298F">
        <w:rPr>
          <w:rFonts w:ascii="Times New Roman" w:hAnsi="Times New Roman"/>
        </w:rPr>
        <w:t xml:space="preserve"> 2)</w:t>
      </w:r>
      <w:r w:rsidRPr="009410E6">
        <w:rPr>
          <w:rFonts w:ascii="Times New Roman" w:hAnsi="Times New Roman"/>
        </w:rPr>
        <w:t xml:space="preserve"> the round score surpasses 19 or</w:t>
      </w:r>
      <w:r w:rsidR="001F298F">
        <w:rPr>
          <w:rFonts w:ascii="Times New Roman" w:hAnsi="Times New Roman"/>
        </w:rPr>
        <w:t xml:space="preserve"> 3) </w:t>
      </w:r>
      <w:r w:rsidR="001E2EBA">
        <w:rPr>
          <w:rFonts w:ascii="Times New Roman" w:hAnsi="Times New Roman"/>
        </w:rPr>
        <w:t xml:space="preserve">the computer wins. </w:t>
      </w:r>
      <w:r w:rsidR="001E2EBA">
        <w:rPr>
          <w:rFonts w:ascii="Times New Roman" w:hAnsi="Times New Roman"/>
        </w:rPr>
        <w:t xml:space="preserve">Use a </w:t>
      </w:r>
      <w:r w:rsidR="001E2EBA" w:rsidRPr="003F0D39">
        <w:rPr>
          <w:rFonts w:ascii="Courier New" w:hAnsi="Courier New"/>
        </w:rPr>
        <w:t>while loop</w:t>
      </w:r>
      <w:r w:rsidR="001E2EBA">
        <w:rPr>
          <w:rFonts w:ascii="Times New Roman" w:hAnsi="Times New Roman"/>
        </w:rPr>
        <w:t xml:space="preserve"> to repeatedly roll the dice.  </w:t>
      </w:r>
      <w:r w:rsidR="00DE7794">
        <w:rPr>
          <w:rFonts w:ascii="Times New Roman" w:hAnsi="Times New Roman"/>
        </w:rPr>
        <w:t>Set the computer score to zero if double 1s are rolled</w:t>
      </w:r>
      <w:r w:rsidR="001E2EBA">
        <w:rPr>
          <w:rFonts w:ascii="Times New Roman" w:hAnsi="Times New Roman"/>
        </w:rPr>
        <w:t xml:space="preserve">. </w:t>
      </w:r>
      <w:r w:rsidRPr="009410E6">
        <w:rPr>
          <w:rFonts w:ascii="Times New Roman" w:hAnsi="Times New Roman"/>
        </w:rPr>
        <w:t xml:space="preserve">Update the computer's score and </w:t>
      </w:r>
      <w:r w:rsidR="00B503A5">
        <w:rPr>
          <w:rFonts w:ascii="Times New Roman" w:hAnsi="Times New Roman"/>
        </w:rPr>
        <w:t xml:space="preserve">reset </w:t>
      </w:r>
      <w:r w:rsidRPr="009410E6">
        <w:rPr>
          <w:rFonts w:ascii="Times New Roman" w:hAnsi="Times New Roman"/>
        </w:rPr>
        <w:t>the round score</w:t>
      </w:r>
      <w:r w:rsidR="00B503A5">
        <w:rPr>
          <w:rFonts w:ascii="Times New Roman" w:hAnsi="Times New Roman"/>
        </w:rPr>
        <w:t xml:space="preserve"> to zero</w:t>
      </w:r>
      <w:r w:rsidRPr="009410E6">
        <w:rPr>
          <w:rFonts w:ascii="Times New Roman" w:hAnsi="Times New Roman"/>
        </w:rPr>
        <w:t xml:space="preserve">. Print the computer's score. Refer to the sample output below.  </w:t>
      </w:r>
    </w:p>
    <w:p w:rsidR="00391BE5" w:rsidRDefault="00391BE5" w:rsidP="009410E6">
      <w:pPr>
        <w:pStyle w:val="ListParagraph"/>
        <w:numPr>
          <w:ilvl w:val="0"/>
          <w:numId w:val="11"/>
        </w:numPr>
        <w:rPr>
          <w:rFonts w:ascii="Times New Roman" w:hAnsi="Times New Roman"/>
        </w:rPr>
      </w:pPr>
      <w:proofErr w:type="gramStart"/>
      <w:r>
        <w:rPr>
          <w:rFonts w:ascii="Courier New" w:hAnsi="Courier New"/>
        </w:rPr>
        <w:t>public</w:t>
      </w:r>
      <w:proofErr w:type="gramEnd"/>
      <w:r>
        <w:rPr>
          <w:rFonts w:ascii="Courier New" w:hAnsi="Courier New"/>
        </w:rPr>
        <w:t xml:space="preserve"> void restart</w:t>
      </w:r>
      <w:r w:rsidR="00775997" w:rsidRPr="009410E6">
        <w:rPr>
          <w:rFonts w:ascii="Courier New" w:hAnsi="Courier New"/>
        </w:rPr>
        <w:t xml:space="preserve"> ( )</w:t>
      </w:r>
      <w:r w:rsidR="00775997" w:rsidRPr="009410E6">
        <w:rPr>
          <w:rFonts w:ascii="Times New Roman" w:hAnsi="Times New Roman"/>
        </w:rPr>
        <w:t xml:space="preserve"> </w:t>
      </w:r>
      <w:r w:rsidR="00775997">
        <w:rPr>
          <w:rFonts w:ascii="Times New Roman" w:hAnsi="Times New Roman"/>
        </w:rPr>
        <w:t>–</w:t>
      </w:r>
      <w:r w:rsidR="00775997" w:rsidRPr="009410E6">
        <w:rPr>
          <w:rFonts w:ascii="Times New Roman" w:hAnsi="Times New Roman"/>
        </w:rPr>
        <w:t xml:space="preserve"> r</w:t>
      </w:r>
      <w:r w:rsidR="00775997">
        <w:rPr>
          <w:rFonts w:ascii="Times New Roman" w:hAnsi="Times New Roman"/>
        </w:rPr>
        <w:t xml:space="preserve">eset all instance variables to start a new game.   </w:t>
      </w:r>
      <w:r w:rsidR="00DE7794" w:rsidRPr="00DE7794">
        <w:rPr>
          <w:rFonts w:ascii="Times New Roman" w:hAnsi="Times New Roman"/>
          <w:b/>
        </w:rPr>
        <w:t>Do not</w:t>
      </w:r>
      <w:r w:rsidR="00DE7794">
        <w:rPr>
          <w:rFonts w:ascii="Times New Roman" w:hAnsi="Times New Roman"/>
        </w:rPr>
        <w:t xml:space="preserve"> instantiate new dice objects.</w:t>
      </w:r>
    </w:p>
    <w:p w:rsidR="009410E6" w:rsidRPr="00391BE5" w:rsidRDefault="00391BE5" w:rsidP="009410E6">
      <w:pPr>
        <w:pStyle w:val="ListParagraph"/>
        <w:numPr>
          <w:ilvl w:val="0"/>
          <w:numId w:val="11"/>
        </w:numPr>
        <w:rPr>
          <w:rFonts w:ascii="Times New Roman" w:hAnsi="Times New Roman"/>
        </w:rPr>
      </w:pPr>
      <w:proofErr w:type="gramStart"/>
      <w:r>
        <w:rPr>
          <w:rFonts w:ascii="Courier New" w:hAnsi="Courier New"/>
        </w:rPr>
        <w:t>public</w:t>
      </w:r>
      <w:proofErr w:type="gramEnd"/>
      <w:r>
        <w:rPr>
          <w:rFonts w:ascii="Courier New" w:hAnsi="Courier New"/>
        </w:rPr>
        <w:t xml:space="preserve"> </w:t>
      </w:r>
      <w:proofErr w:type="spellStart"/>
      <w:r>
        <w:rPr>
          <w:rFonts w:ascii="Courier New" w:hAnsi="Courier New"/>
        </w:rPr>
        <w:t>GVdie</w:t>
      </w:r>
      <w:proofErr w:type="spellEnd"/>
      <w:r>
        <w:rPr>
          <w:rFonts w:ascii="Courier New" w:hAnsi="Courier New"/>
        </w:rPr>
        <w:t xml:space="preserve"> </w:t>
      </w:r>
      <w:proofErr w:type="spellStart"/>
      <w:r>
        <w:rPr>
          <w:rFonts w:ascii="Courier New" w:hAnsi="Courier New"/>
        </w:rPr>
        <w:t>getDie</w:t>
      </w:r>
      <w:proofErr w:type="spellEnd"/>
      <w:r>
        <w:rPr>
          <w:rFonts w:ascii="Courier New" w:hAnsi="Courier New"/>
        </w:rPr>
        <w:t xml:space="preserve"> (</w:t>
      </w:r>
      <w:proofErr w:type="spellStart"/>
      <w:r>
        <w:rPr>
          <w:rFonts w:ascii="Courier New" w:hAnsi="Courier New"/>
        </w:rPr>
        <w:t>int</w:t>
      </w:r>
      <w:proofErr w:type="spellEnd"/>
      <w:r>
        <w:rPr>
          <w:rFonts w:ascii="Courier New" w:hAnsi="Courier New"/>
        </w:rPr>
        <w:t xml:space="preserve"> </w:t>
      </w:r>
      <w:proofErr w:type="spellStart"/>
      <w:r>
        <w:rPr>
          <w:rFonts w:ascii="Courier New" w:hAnsi="Courier New"/>
        </w:rPr>
        <w:t>num</w:t>
      </w:r>
      <w:proofErr w:type="spellEnd"/>
      <w:r w:rsidRPr="00EE5CC9">
        <w:rPr>
          <w:rFonts w:ascii="Courier New" w:hAnsi="Courier New"/>
        </w:rPr>
        <w:t>)</w:t>
      </w:r>
      <w:r w:rsidRPr="00EE5CC9">
        <w:rPr>
          <w:rFonts w:ascii="Times New Roman" w:hAnsi="Times New Roman"/>
        </w:rPr>
        <w:t xml:space="preserve"> - return the requested die. Legal va</w:t>
      </w:r>
      <w:r>
        <w:rPr>
          <w:rFonts w:ascii="Times New Roman" w:hAnsi="Times New Roman"/>
        </w:rPr>
        <w:t>lues for the parameter are 1 or 2</w:t>
      </w:r>
      <w:r w:rsidRPr="00EE5CC9">
        <w:rPr>
          <w:rFonts w:ascii="Times New Roman" w:hAnsi="Times New Roman"/>
        </w:rPr>
        <w:t xml:space="preserve">.   </w:t>
      </w:r>
    </w:p>
    <w:p w:rsidR="009410E6" w:rsidRPr="009410E6" w:rsidRDefault="009410E6" w:rsidP="009410E6">
      <w:pPr>
        <w:pStyle w:val="ListParagraph"/>
        <w:numPr>
          <w:ilvl w:val="0"/>
          <w:numId w:val="11"/>
        </w:numPr>
        <w:rPr>
          <w:rFonts w:ascii="Times New Roman" w:hAnsi="Times New Roman"/>
        </w:rPr>
      </w:pPr>
      <w:proofErr w:type="gramStart"/>
      <w:r w:rsidRPr="009410E6">
        <w:rPr>
          <w:rFonts w:ascii="Courier New" w:hAnsi="Courier New"/>
        </w:rPr>
        <w:t>public</w:t>
      </w:r>
      <w:proofErr w:type="gramEnd"/>
      <w:r w:rsidRPr="009410E6">
        <w:rPr>
          <w:rFonts w:ascii="Courier New" w:hAnsi="Courier New"/>
        </w:rPr>
        <w:t xml:space="preserve"> boolean </w:t>
      </w:r>
      <w:proofErr w:type="spellStart"/>
      <w:r w:rsidRPr="009410E6">
        <w:rPr>
          <w:rFonts w:ascii="Courier New" w:hAnsi="Courier New"/>
        </w:rPr>
        <w:t>playerWon</w:t>
      </w:r>
      <w:proofErr w:type="spellEnd"/>
      <w:r w:rsidRPr="009410E6">
        <w:rPr>
          <w:rFonts w:ascii="Courier New" w:hAnsi="Courier New"/>
        </w:rPr>
        <w:t xml:space="preserve"> ( )</w:t>
      </w:r>
      <w:r w:rsidRPr="009410E6">
        <w:rPr>
          <w:rFonts w:ascii="Times New Roman" w:hAnsi="Times New Roman"/>
        </w:rPr>
        <w:t xml:space="preserve"> - return</w:t>
      </w:r>
      <w:r w:rsidRPr="00DE7794">
        <w:rPr>
          <w:rFonts w:ascii="Courier New" w:hAnsi="Courier New"/>
        </w:rPr>
        <w:t xml:space="preserve"> true</w:t>
      </w:r>
      <w:r w:rsidRPr="009410E6">
        <w:rPr>
          <w:rFonts w:ascii="Times New Roman" w:hAnsi="Times New Roman"/>
        </w:rPr>
        <w:t xml:space="preserve"> if the player </w:t>
      </w:r>
      <w:r w:rsidR="003F0D39">
        <w:rPr>
          <w:rFonts w:ascii="Times New Roman" w:hAnsi="Times New Roman"/>
        </w:rPr>
        <w:t>score is currently high enough to win</w:t>
      </w:r>
      <w:r w:rsidRPr="009410E6">
        <w:rPr>
          <w:rFonts w:ascii="Times New Roman" w:hAnsi="Times New Roman"/>
        </w:rPr>
        <w:t xml:space="preserve">. Otherwise, return </w:t>
      </w:r>
      <w:r w:rsidRPr="00DE7794">
        <w:rPr>
          <w:rFonts w:ascii="Courier New" w:hAnsi="Courier New"/>
        </w:rPr>
        <w:t>false</w:t>
      </w:r>
      <w:r w:rsidRPr="009410E6">
        <w:rPr>
          <w:rFonts w:ascii="Times New Roman" w:hAnsi="Times New Roman"/>
        </w:rPr>
        <w:t xml:space="preserve">.   </w:t>
      </w:r>
    </w:p>
    <w:p w:rsidR="00EE5CC9" w:rsidRPr="009410E6" w:rsidRDefault="009410E6" w:rsidP="009410E6">
      <w:pPr>
        <w:pStyle w:val="ListParagraph"/>
        <w:numPr>
          <w:ilvl w:val="0"/>
          <w:numId w:val="11"/>
        </w:numPr>
        <w:rPr>
          <w:rFonts w:ascii="Times New Roman" w:hAnsi="Times New Roman"/>
        </w:rPr>
      </w:pPr>
      <w:proofErr w:type="gramStart"/>
      <w:r w:rsidRPr="009410E6">
        <w:rPr>
          <w:rFonts w:ascii="Courier New" w:hAnsi="Courier New"/>
        </w:rPr>
        <w:t>public</w:t>
      </w:r>
      <w:proofErr w:type="gramEnd"/>
      <w:r w:rsidRPr="009410E6">
        <w:rPr>
          <w:rFonts w:ascii="Courier New" w:hAnsi="Courier New"/>
        </w:rPr>
        <w:t xml:space="preserve"> boolean </w:t>
      </w:r>
      <w:proofErr w:type="spellStart"/>
      <w:r w:rsidRPr="009410E6">
        <w:rPr>
          <w:rFonts w:ascii="Courier New" w:hAnsi="Courier New"/>
        </w:rPr>
        <w:t>computerWon</w:t>
      </w:r>
      <w:proofErr w:type="spellEnd"/>
      <w:r w:rsidRPr="009410E6">
        <w:rPr>
          <w:rFonts w:ascii="Courier New" w:hAnsi="Courier New"/>
        </w:rPr>
        <w:t xml:space="preserve"> ( )</w:t>
      </w:r>
      <w:r w:rsidRPr="009410E6">
        <w:rPr>
          <w:rFonts w:ascii="Times New Roman" w:hAnsi="Times New Roman"/>
        </w:rPr>
        <w:t xml:space="preserve"> - return</w:t>
      </w:r>
      <w:r w:rsidRPr="00DE7794">
        <w:rPr>
          <w:rFonts w:ascii="Courier New" w:hAnsi="Courier New"/>
        </w:rPr>
        <w:t xml:space="preserve"> true</w:t>
      </w:r>
      <w:r w:rsidRPr="009410E6">
        <w:rPr>
          <w:rFonts w:ascii="Times New Roman" w:hAnsi="Times New Roman"/>
        </w:rPr>
        <w:t xml:space="preserve"> if the computer </w:t>
      </w:r>
      <w:r w:rsidR="003F0D39">
        <w:rPr>
          <w:rFonts w:ascii="Times New Roman" w:hAnsi="Times New Roman"/>
        </w:rPr>
        <w:t>score is currently high enough to win</w:t>
      </w:r>
      <w:r w:rsidRPr="009410E6">
        <w:rPr>
          <w:rFonts w:ascii="Times New Roman" w:hAnsi="Times New Roman"/>
        </w:rPr>
        <w:t xml:space="preserve">. Otherwise, return </w:t>
      </w:r>
      <w:r w:rsidRPr="00DE7794">
        <w:rPr>
          <w:rFonts w:ascii="Courier New" w:hAnsi="Courier New"/>
        </w:rPr>
        <w:t>false</w:t>
      </w:r>
      <w:r w:rsidRPr="009410E6">
        <w:rPr>
          <w:rFonts w:ascii="Times New Roman" w:hAnsi="Times New Roman"/>
        </w:rPr>
        <w:t>.</w:t>
      </w:r>
    </w:p>
    <w:p w:rsidR="009410E6" w:rsidRPr="009410E6" w:rsidRDefault="009410E6" w:rsidP="00190ADB">
      <w:pPr>
        <w:widowControl w:val="0"/>
        <w:autoSpaceDE w:val="0"/>
        <w:autoSpaceDN w:val="0"/>
        <w:adjustRightInd w:val="0"/>
        <w:spacing w:after="120"/>
        <w:rPr>
          <w:rFonts w:ascii="Times New Roman" w:hAnsi="Times New Roman" w:cs="Georgia"/>
          <w:szCs w:val="26"/>
        </w:rPr>
      </w:pPr>
    </w:p>
    <w:p w:rsidR="00190ADB" w:rsidRPr="0051096F" w:rsidRDefault="00190ADB" w:rsidP="00190ADB">
      <w:pPr>
        <w:widowControl w:val="0"/>
        <w:autoSpaceDE w:val="0"/>
        <w:autoSpaceDN w:val="0"/>
        <w:adjustRightInd w:val="0"/>
        <w:spacing w:after="120"/>
        <w:rPr>
          <w:rFonts w:ascii="Times New Roman" w:hAnsi="Times New Roman" w:cs="Georgia"/>
          <w:b/>
          <w:sz w:val="28"/>
          <w:szCs w:val="26"/>
        </w:rPr>
      </w:pPr>
      <w:r>
        <w:rPr>
          <w:rFonts w:ascii="Times New Roman" w:hAnsi="Times New Roman" w:cs="Georgia"/>
          <w:b/>
          <w:sz w:val="28"/>
          <w:szCs w:val="26"/>
        </w:rPr>
        <w:t xml:space="preserve">Step 4: </w:t>
      </w:r>
      <w:r w:rsidRPr="0051096F">
        <w:rPr>
          <w:rFonts w:ascii="Times New Roman" w:hAnsi="Times New Roman" w:cs="Georgia"/>
          <w:b/>
          <w:sz w:val="28"/>
          <w:szCs w:val="26"/>
        </w:rPr>
        <w:t>Software Testing</w:t>
      </w:r>
      <w:r w:rsidR="00775997">
        <w:rPr>
          <w:rFonts w:ascii="Times New Roman" w:hAnsi="Times New Roman" w:cs="Georgia"/>
          <w:b/>
          <w:sz w:val="28"/>
          <w:szCs w:val="26"/>
        </w:rPr>
        <w:t xml:space="preserve"> </w:t>
      </w:r>
      <w:r w:rsidR="00775997">
        <w:rPr>
          <w:rFonts w:ascii="Times New Roman" w:hAnsi="Times New Roman"/>
          <w:b/>
          <w:sz w:val="28"/>
        </w:rPr>
        <w:t>(15 pts)</w:t>
      </w:r>
    </w:p>
    <w:p w:rsidR="00775997" w:rsidRPr="00775997" w:rsidRDefault="00190ADB" w:rsidP="00775997">
      <w:pPr>
        <w:widowControl w:val="0"/>
        <w:autoSpaceDE w:val="0"/>
        <w:autoSpaceDN w:val="0"/>
        <w:adjustRightInd w:val="0"/>
        <w:spacing w:after="120"/>
        <w:rPr>
          <w:rFonts w:ascii="Times New Roman" w:hAnsi="Times New Roman" w:cs="Georgia"/>
          <w:szCs w:val="26"/>
        </w:rPr>
      </w:pPr>
      <w:r w:rsidRPr="00381A8A">
        <w:rPr>
          <w:rFonts w:ascii="Times New Roman" w:hAnsi="Times New Roman" w:cs="Georgia"/>
          <w:szCs w:val="26"/>
        </w:rPr>
        <w:t>S</w:t>
      </w:r>
      <w:r>
        <w:rPr>
          <w:rFonts w:ascii="Times New Roman" w:hAnsi="Times New Roman" w:cs="Georgia"/>
          <w:szCs w:val="26"/>
        </w:rPr>
        <w:t>oftware developers must plan from</w:t>
      </w:r>
      <w:r w:rsidRPr="00381A8A">
        <w:rPr>
          <w:rFonts w:ascii="Times New Roman" w:hAnsi="Times New Roman" w:cs="Georgia"/>
          <w:szCs w:val="26"/>
        </w:rPr>
        <w:t xml:space="preserve"> the beginning that their solution is correct.  </w:t>
      </w:r>
      <w:proofErr w:type="spellStart"/>
      <w:r>
        <w:rPr>
          <w:rFonts w:ascii="Times New Roman" w:hAnsi="Times New Roman" w:cs="Georgia"/>
          <w:szCs w:val="26"/>
        </w:rPr>
        <w:t>BlueJ</w:t>
      </w:r>
      <w:proofErr w:type="spellEnd"/>
      <w:r>
        <w:rPr>
          <w:rFonts w:ascii="Times New Roman" w:hAnsi="Times New Roman" w:cs="Georgia"/>
          <w:szCs w:val="26"/>
        </w:rPr>
        <w:t xml:space="preserve"> allows you to instantiate objects and invoke individual methods.  You can carefully check each method and compare actual results with expected results. However, this gets tedious.  Another approach is to write </w:t>
      </w:r>
      <w:r w:rsidR="00775997">
        <w:rPr>
          <w:rFonts w:ascii="Times New Roman" w:hAnsi="Times New Roman" w:cs="Georgia"/>
          <w:szCs w:val="26"/>
        </w:rPr>
        <w:t xml:space="preserve">methods that automatically play a game and therefore call all of the other methods.   </w:t>
      </w:r>
      <w:r w:rsidR="00775997">
        <w:rPr>
          <w:rFonts w:ascii="Times New Roman" w:hAnsi="Times New Roman" w:cs="Georgia"/>
          <w:szCs w:val="26"/>
        </w:rPr>
        <w:lastRenderedPageBreak/>
        <w:t>You can carefully review the results of a game to confirm that it works correctly.</w:t>
      </w:r>
    </w:p>
    <w:p w:rsidR="00775997" w:rsidRPr="009410E6" w:rsidRDefault="00775997" w:rsidP="00775997">
      <w:pPr>
        <w:pStyle w:val="ListParagraph"/>
        <w:widowControl w:val="0"/>
        <w:numPr>
          <w:ilvl w:val="0"/>
          <w:numId w:val="16"/>
        </w:numPr>
        <w:autoSpaceDE w:val="0"/>
        <w:autoSpaceDN w:val="0"/>
        <w:adjustRightInd w:val="0"/>
        <w:spacing w:after="120"/>
        <w:rPr>
          <w:rFonts w:ascii="Times New Roman" w:hAnsi="Times New Roman" w:cs="Georgia"/>
          <w:szCs w:val="26"/>
        </w:rPr>
      </w:pPr>
      <w:proofErr w:type="gramStart"/>
      <w:r w:rsidRPr="003F0D39">
        <w:rPr>
          <w:rFonts w:ascii="Courier New" w:hAnsi="Courier New" w:cs="Georgia"/>
          <w:szCs w:val="26"/>
        </w:rPr>
        <w:t>public</w:t>
      </w:r>
      <w:proofErr w:type="gramEnd"/>
      <w:r w:rsidRPr="003F0D39">
        <w:rPr>
          <w:rFonts w:ascii="Courier New" w:hAnsi="Courier New" w:cs="Georgia"/>
          <w:szCs w:val="26"/>
        </w:rPr>
        <w:t xml:space="preserve"> void </w:t>
      </w:r>
      <w:proofErr w:type="spellStart"/>
      <w:r w:rsidRPr="003F0D39">
        <w:rPr>
          <w:rFonts w:ascii="Courier New" w:hAnsi="Courier New" w:cs="Georgia"/>
          <w:szCs w:val="26"/>
        </w:rPr>
        <w:t>playerTurn</w:t>
      </w:r>
      <w:proofErr w:type="spellEnd"/>
      <w:r w:rsidRPr="003F0D39">
        <w:rPr>
          <w:rFonts w:ascii="Courier New" w:hAnsi="Courier New" w:cs="Georgia"/>
          <w:szCs w:val="26"/>
        </w:rPr>
        <w:t xml:space="preserve"> ( )</w:t>
      </w:r>
      <w:r w:rsidRPr="009410E6">
        <w:rPr>
          <w:rFonts w:ascii="Times New Roman" w:hAnsi="Times New Roman" w:cs="Georgia"/>
          <w:szCs w:val="26"/>
        </w:rPr>
        <w:t xml:space="preserve"> - simulates the player's entire turn: continue rolling the di</w:t>
      </w:r>
      <w:r w:rsidR="00DE7794">
        <w:rPr>
          <w:rFonts w:ascii="Times New Roman" w:hAnsi="Times New Roman" w:cs="Georgia"/>
          <w:szCs w:val="26"/>
        </w:rPr>
        <w:t>c</w:t>
      </w:r>
      <w:r w:rsidRPr="009410E6">
        <w:rPr>
          <w:rFonts w:ascii="Times New Roman" w:hAnsi="Times New Roman" w:cs="Georgia"/>
          <w:szCs w:val="26"/>
        </w:rPr>
        <w:t xml:space="preserve">e and updating the round score until a '1' is rolled or the round score surpasses 19 or if the player wins. </w:t>
      </w:r>
      <w:r w:rsidR="008F21C7" w:rsidRPr="009410E6">
        <w:rPr>
          <w:rFonts w:ascii="Times New Roman" w:hAnsi="Times New Roman"/>
        </w:rPr>
        <w:t xml:space="preserve">. </w:t>
      </w:r>
      <w:r w:rsidR="00AD45AB">
        <w:rPr>
          <w:rFonts w:ascii="Times New Roman" w:hAnsi="Times New Roman"/>
        </w:rPr>
        <w:t>Set the player</w:t>
      </w:r>
      <w:r w:rsidR="008F21C7">
        <w:rPr>
          <w:rFonts w:ascii="Times New Roman" w:hAnsi="Times New Roman"/>
        </w:rPr>
        <w:t xml:space="preserve"> score to zero if double 1s are rolled. </w:t>
      </w:r>
      <w:r w:rsidRPr="009410E6">
        <w:rPr>
          <w:rFonts w:ascii="Times New Roman" w:hAnsi="Times New Roman" w:cs="Georgia"/>
          <w:szCs w:val="26"/>
        </w:rPr>
        <w:t xml:space="preserve">Update the player's score and </w:t>
      </w:r>
      <w:r w:rsidR="00AD45AB">
        <w:rPr>
          <w:rFonts w:ascii="Times New Roman" w:hAnsi="Times New Roman" w:cs="Georgia"/>
          <w:szCs w:val="26"/>
        </w:rPr>
        <w:t xml:space="preserve">reset </w:t>
      </w:r>
      <w:r w:rsidRPr="009410E6">
        <w:rPr>
          <w:rFonts w:ascii="Times New Roman" w:hAnsi="Times New Roman" w:cs="Georgia"/>
          <w:szCs w:val="26"/>
        </w:rPr>
        <w:t>the round score</w:t>
      </w:r>
      <w:r w:rsidR="00AD45AB">
        <w:rPr>
          <w:rFonts w:ascii="Times New Roman" w:hAnsi="Times New Roman" w:cs="Georgia"/>
          <w:szCs w:val="26"/>
        </w:rPr>
        <w:t xml:space="preserve"> to zero</w:t>
      </w:r>
      <w:r w:rsidRPr="009410E6">
        <w:rPr>
          <w:rFonts w:ascii="Times New Roman" w:hAnsi="Times New Roman" w:cs="Georgia"/>
          <w:szCs w:val="26"/>
        </w:rPr>
        <w:t xml:space="preserve">. Print the player's score.   </w:t>
      </w:r>
    </w:p>
    <w:p w:rsidR="00775997" w:rsidRPr="009410E6" w:rsidRDefault="004E5BFE" w:rsidP="00775997">
      <w:pPr>
        <w:pStyle w:val="ListParagraph"/>
        <w:widowControl w:val="0"/>
        <w:numPr>
          <w:ilvl w:val="0"/>
          <w:numId w:val="16"/>
        </w:numPr>
        <w:autoSpaceDE w:val="0"/>
        <w:autoSpaceDN w:val="0"/>
        <w:adjustRightInd w:val="0"/>
        <w:spacing w:after="120"/>
        <w:rPr>
          <w:rFonts w:ascii="Times New Roman" w:hAnsi="Times New Roman" w:cs="Georgia"/>
          <w:szCs w:val="26"/>
        </w:rPr>
      </w:pPr>
      <w:proofErr w:type="gramStart"/>
      <w:r>
        <w:rPr>
          <w:rFonts w:ascii="Courier New" w:hAnsi="Courier New" w:cs="Georgia"/>
          <w:szCs w:val="26"/>
        </w:rPr>
        <w:t>public</w:t>
      </w:r>
      <w:proofErr w:type="gramEnd"/>
      <w:r>
        <w:rPr>
          <w:rFonts w:ascii="Courier New" w:hAnsi="Courier New" w:cs="Georgia"/>
          <w:szCs w:val="26"/>
        </w:rPr>
        <w:t xml:space="preserve"> void </w:t>
      </w:r>
      <w:proofErr w:type="spellStart"/>
      <w:r>
        <w:rPr>
          <w:rFonts w:ascii="Courier New" w:hAnsi="Courier New" w:cs="Georgia"/>
          <w:szCs w:val="26"/>
        </w:rPr>
        <w:t>autoGame</w:t>
      </w:r>
      <w:proofErr w:type="spellEnd"/>
      <w:r w:rsidR="00775997" w:rsidRPr="003F0D39">
        <w:rPr>
          <w:rFonts w:ascii="Courier New" w:hAnsi="Courier New" w:cs="Georgia"/>
          <w:szCs w:val="26"/>
        </w:rPr>
        <w:t xml:space="preserve"> ( )</w:t>
      </w:r>
      <w:r w:rsidR="00775997">
        <w:rPr>
          <w:rFonts w:ascii="Times New Roman" w:hAnsi="Times New Roman" w:cs="Georgia"/>
          <w:szCs w:val="26"/>
        </w:rPr>
        <w:t xml:space="preserve"> - automates an</w:t>
      </w:r>
      <w:r w:rsidR="00775997" w:rsidRPr="009410E6">
        <w:rPr>
          <w:rFonts w:ascii="Times New Roman" w:hAnsi="Times New Roman" w:cs="Georgia"/>
          <w:szCs w:val="26"/>
        </w:rPr>
        <w:t xml:space="preserve"> entire game by alternating between a player's turn and computer's turn until one of them wins. Keep track and report the total number of turns taken. Report who wins. Reset all values before starting the new game.</w:t>
      </w:r>
    </w:p>
    <w:p w:rsidR="00190ADB" w:rsidRDefault="00190ADB" w:rsidP="00190ADB">
      <w:pPr>
        <w:rPr>
          <w:rFonts w:ascii="Times New Roman" w:hAnsi="Times New Roman"/>
          <w:b/>
          <w:sz w:val="28"/>
        </w:rPr>
      </w:pPr>
    </w:p>
    <w:p w:rsidR="006303F4" w:rsidRPr="006303F4" w:rsidRDefault="006303F4" w:rsidP="006303F4">
      <w:pPr>
        <w:rPr>
          <w:rFonts w:ascii="Times New Roman" w:hAnsi="Times New Roman"/>
          <w:b/>
          <w:sz w:val="28"/>
        </w:rPr>
      </w:pPr>
      <w:r w:rsidRPr="006303F4">
        <w:rPr>
          <w:rFonts w:ascii="Times New Roman" w:hAnsi="Times New Roman"/>
          <w:b/>
          <w:sz w:val="28"/>
        </w:rPr>
        <w:t>JUnit Testing</w:t>
      </w:r>
    </w:p>
    <w:p w:rsidR="006303F4" w:rsidRDefault="006303F4" w:rsidP="006303F4">
      <w:r>
        <w:t xml:space="preserve">As an alternative, JUnit is a Java library that helps to automate software testing. A JUnit test file </w:t>
      </w:r>
      <w:r>
        <w:rPr>
          <w:rStyle w:val="PlainTextChar"/>
          <w:rFonts w:ascii="Courier New" w:hAnsi="Courier New"/>
        </w:rPr>
        <w:t>Pig</w:t>
      </w:r>
      <w:r w:rsidRPr="00EC6343">
        <w:rPr>
          <w:rStyle w:val="PlainTextChar"/>
          <w:rFonts w:ascii="Courier New" w:hAnsi="Courier New"/>
        </w:rPr>
        <w:t>Test.java</w:t>
      </w:r>
      <w:r>
        <w:t xml:space="preserve"> has been provided on </w:t>
      </w:r>
      <w:proofErr w:type="spellStart"/>
      <w:r>
        <w:t>BlackBoard</w:t>
      </w:r>
      <w:proofErr w:type="spellEnd"/>
      <w:r>
        <w:t xml:space="preserve">. </w:t>
      </w:r>
      <w:r w:rsidR="00A378DA">
        <w:t xml:space="preserve">See explanation of </w:t>
      </w:r>
      <w:r w:rsidR="007969EB">
        <w:t>JUnit</w:t>
      </w:r>
      <w:r w:rsidR="00A378DA">
        <w:t xml:space="preserve"> below.</w:t>
      </w:r>
    </w:p>
    <w:p w:rsidR="006303F4" w:rsidRDefault="006303F4" w:rsidP="006303F4">
      <w:pPr>
        <w:pStyle w:val="ListNumber2"/>
      </w:pPr>
      <w:r>
        <w:t xml:space="preserve">Name your class </w:t>
      </w:r>
      <w:r>
        <w:rPr>
          <w:rFonts w:ascii="Courier New" w:hAnsi="Courier New"/>
        </w:rPr>
        <w:t>Pig</w:t>
      </w:r>
      <w:r>
        <w:t xml:space="preserve">. </w:t>
      </w:r>
      <w:r w:rsidRPr="005D38DC">
        <w:rPr>
          <w:b/>
        </w:rPr>
        <w:t>Exact spelling is required</w:t>
      </w:r>
      <w:r>
        <w:t>. Using a different name will fail the tests.</w:t>
      </w:r>
    </w:p>
    <w:p w:rsidR="006303F4" w:rsidRDefault="006303F4" w:rsidP="006303F4">
      <w:pPr>
        <w:pStyle w:val="ListNumber2"/>
      </w:pPr>
      <w:r>
        <w:t>Complete all methods described in Step 3 and Step 4.</w:t>
      </w:r>
    </w:p>
    <w:p w:rsidR="006303F4" w:rsidRDefault="006303F4" w:rsidP="006303F4">
      <w:pPr>
        <w:pStyle w:val="ListNumber2"/>
      </w:pPr>
      <w:r>
        <w:t xml:space="preserve">Download </w:t>
      </w:r>
      <w:r>
        <w:rPr>
          <w:rFonts w:ascii="Courier New" w:hAnsi="Courier New"/>
        </w:rPr>
        <w:t>Pig</w:t>
      </w:r>
      <w:r w:rsidRPr="00EC6343">
        <w:rPr>
          <w:rFonts w:ascii="Courier New" w:hAnsi="Courier New"/>
        </w:rPr>
        <w:t>Test.java</w:t>
      </w:r>
      <w:r>
        <w:t xml:space="preserve"> to the same folder as your </w:t>
      </w:r>
      <w:r>
        <w:rPr>
          <w:rFonts w:ascii="Courier New" w:hAnsi="Courier New"/>
        </w:rPr>
        <w:t>Pig</w:t>
      </w:r>
      <w:r w:rsidRPr="00EC6343">
        <w:rPr>
          <w:rFonts w:ascii="Courier New" w:hAnsi="Courier New"/>
        </w:rPr>
        <w:t>.java</w:t>
      </w:r>
    </w:p>
    <w:p w:rsidR="006303F4" w:rsidRDefault="006303F4" w:rsidP="006303F4">
      <w:pPr>
        <w:pStyle w:val="ListNumber2"/>
      </w:pPr>
      <w:r>
        <w:t xml:space="preserve">Restart </w:t>
      </w:r>
      <w:proofErr w:type="spellStart"/>
      <w:r>
        <w:t>Bluej</w:t>
      </w:r>
      <w:proofErr w:type="spellEnd"/>
      <w:r>
        <w:t xml:space="preserve"> (if </w:t>
      </w:r>
      <w:proofErr w:type="spellStart"/>
      <w:r>
        <w:t>PigTest</w:t>
      </w:r>
      <w:proofErr w:type="spellEnd"/>
      <w:r>
        <w:t xml:space="preserve"> does not show up on your </w:t>
      </w:r>
      <w:proofErr w:type="spellStart"/>
      <w:r>
        <w:t>BlueJ</w:t>
      </w:r>
      <w:proofErr w:type="spellEnd"/>
      <w:r>
        <w:t xml:space="preserve"> window). </w:t>
      </w:r>
      <w:proofErr w:type="spellStart"/>
      <w:r>
        <w:t>BlueJ</w:t>
      </w:r>
      <w:proofErr w:type="spellEnd"/>
      <w:r>
        <w:t xml:space="preserve"> should recognize </w:t>
      </w:r>
      <w:proofErr w:type="spellStart"/>
      <w:r>
        <w:t>PigTest</w:t>
      </w:r>
      <w:proofErr w:type="spellEnd"/>
      <w:r>
        <w:t xml:space="preserve"> as a “&lt;&lt;unit test&gt;&gt;” file. </w:t>
      </w:r>
    </w:p>
    <w:p w:rsidR="006303F4" w:rsidRDefault="006303F4" w:rsidP="00190ADB">
      <w:pPr>
        <w:rPr>
          <w:rFonts w:ascii="Times New Roman" w:hAnsi="Times New Roman"/>
          <w:b/>
          <w:sz w:val="28"/>
        </w:rPr>
      </w:pPr>
    </w:p>
    <w:p w:rsidR="00190ADB" w:rsidRPr="00190ADB" w:rsidRDefault="00190ADB" w:rsidP="00190ADB">
      <w:pPr>
        <w:rPr>
          <w:rFonts w:ascii="Times New Roman" w:hAnsi="Times New Roman"/>
          <w:b/>
        </w:rPr>
      </w:pPr>
      <w:r w:rsidRPr="00775997">
        <w:rPr>
          <w:rFonts w:ascii="Times New Roman" w:hAnsi="Times New Roman"/>
          <w:b/>
          <w:sz w:val="28"/>
        </w:rPr>
        <w:t>Sample Results</w:t>
      </w:r>
      <w:r>
        <w:rPr>
          <w:rFonts w:ascii="Times New Roman" w:hAnsi="Times New Roman"/>
          <w:sz w:val="28"/>
        </w:rPr>
        <w:br/>
      </w:r>
      <w:r w:rsidRPr="00190ADB">
        <w:rPr>
          <w:rFonts w:ascii="Times New Roman" w:hAnsi="Times New Roman"/>
        </w:rPr>
        <w:t>The following s</w:t>
      </w:r>
      <w:r w:rsidR="00A51012">
        <w:rPr>
          <w:rFonts w:ascii="Times New Roman" w:hAnsi="Times New Roman"/>
        </w:rPr>
        <w:t>ample shows partial results of a game</w:t>
      </w:r>
      <w:r w:rsidRPr="00190ADB">
        <w:rPr>
          <w:rFonts w:ascii="Times New Roman" w:hAnsi="Times New Roman"/>
        </w:rPr>
        <w:t xml:space="preserve">.  Your messages </w:t>
      </w:r>
      <w:r>
        <w:rPr>
          <w:rFonts w:ascii="Times New Roman" w:hAnsi="Times New Roman"/>
        </w:rPr>
        <w:t>can be more creative as long as</w:t>
      </w:r>
      <w:r w:rsidRPr="00190ADB">
        <w:rPr>
          <w:rFonts w:ascii="Times New Roman" w:hAnsi="Times New Roman"/>
        </w:rPr>
        <w:t xml:space="preserve"> they convey the necessary information.</w:t>
      </w:r>
      <w:r w:rsidR="00545D01">
        <w:rPr>
          <w:rFonts w:ascii="Times New Roman" w:hAnsi="Times New Roman"/>
        </w:rPr>
        <w:t xml:space="preserve">  Note: totals turns is only displayed during automated games.</w:t>
      </w:r>
    </w:p>
    <w:p w:rsidR="00190ADB" w:rsidRDefault="00190ADB" w:rsidP="00190ADB">
      <w:pPr>
        <w:rPr>
          <w:rFonts w:ascii="Courier New" w:hAnsi="Courier New"/>
        </w:rPr>
      </w:pPr>
    </w:p>
    <w:p w:rsidR="009E000D" w:rsidRPr="009E000D" w:rsidRDefault="00705F0C" w:rsidP="009E000D">
      <w:pPr>
        <w:widowControl w:val="0"/>
        <w:autoSpaceDE w:val="0"/>
        <w:autoSpaceDN w:val="0"/>
        <w:adjustRightInd w:val="0"/>
        <w:spacing w:after="120"/>
        <w:rPr>
          <w:rFonts w:ascii="Courier New" w:hAnsi="Courier New"/>
        </w:rPr>
      </w:pPr>
      <w:r>
        <w:rPr>
          <w:noProof/>
        </w:rPr>
        <w:drawing>
          <wp:inline distT="0" distB="0" distL="0" distR="0" wp14:anchorId="15A5586C" wp14:editId="7038771F">
            <wp:extent cx="4514850" cy="34377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6924" cy="3439328"/>
                    </a:xfrm>
                    <a:prstGeom prst="rect">
                      <a:avLst/>
                    </a:prstGeom>
                  </pic:spPr>
                </pic:pic>
              </a:graphicData>
            </a:graphic>
          </wp:inline>
        </w:drawing>
      </w:r>
    </w:p>
    <w:p w:rsidR="009E000D" w:rsidRPr="00775997" w:rsidRDefault="009E000D" w:rsidP="009E000D">
      <w:pPr>
        <w:widowControl w:val="0"/>
        <w:autoSpaceDE w:val="0"/>
        <w:autoSpaceDN w:val="0"/>
        <w:adjustRightInd w:val="0"/>
        <w:spacing w:after="120"/>
        <w:rPr>
          <w:rFonts w:ascii="Times New Roman" w:hAnsi="Times New Roman"/>
          <w:i/>
          <w:sz w:val="28"/>
        </w:rPr>
      </w:pPr>
      <w:r w:rsidRPr="00775997">
        <w:rPr>
          <w:rFonts w:ascii="Times New Roman" w:hAnsi="Times New Roman"/>
          <w:i/>
          <w:sz w:val="28"/>
        </w:rPr>
        <w:lastRenderedPageBreak/>
        <w:tab/>
      </w:r>
      <w:proofErr w:type="gramStart"/>
      <w:r w:rsidRPr="00775997">
        <w:rPr>
          <w:rFonts w:ascii="Times New Roman" w:hAnsi="Times New Roman"/>
          <w:i/>
          <w:sz w:val="28"/>
        </w:rPr>
        <w:t>later</w:t>
      </w:r>
      <w:proofErr w:type="gramEnd"/>
      <w:r w:rsidRPr="00775997">
        <w:rPr>
          <w:rFonts w:ascii="Times New Roman" w:hAnsi="Times New Roman"/>
          <w:i/>
          <w:sz w:val="28"/>
        </w:rPr>
        <w:t xml:space="preserve"> in the game</w:t>
      </w:r>
      <w:r w:rsidR="00775997">
        <w:rPr>
          <w:rFonts w:ascii="Times New Roman" w:hAnsi="Times New Roman"/>
          <w:i/>
          <w:sz w:val="28"/>
        </w:rPr>
        <w:t>…</w:t>
      </w:r>
    </w:p>
    <w:p w:rsidR="009E000D" w:rsidRPr="009E000D" w:rsidRDefault="00705F0C" w:rsidP="009E000D">
      <w:pPr>
        <w:widowControl w:val="0"/>
        <w:autoSpaceDE w:val="0"/>
        <w:autoSpaceDN w:val="0"/>
        <w:adjustRightInd w:val="0"/>
        <w:spacing w:after="120"/>
        <w:rPr>
          <w:rFonts w:ascii="Courier New" w:hAnsi="Courier New"/>
        </w:rPr>
      </w:pPr>
      <w:r>
        <w:rPr>
          <w:noProof/>
        </w:rPr>
        <w:drawing>
          <wp:inline distT="0" distB="0" distL="0" distR="0" wp14:anchorId="63CBA4DB" wp14:editId="7FB14772">
            <wp:extent cx="4643186" cy="3535469"/>
            <wp:effectExtent l="0" t="0" r="508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9141" cy="3540004"/>
                    </a:xfrm>
                    <a:prstGeom prst="rect">
                      <a:avLst/>
                    </a:prstGeom>
                  </pic:spPr>
                </pic:pic>
              </a:graphicData>
            </a:graphic>
          </wp:inline>
        </w:drawing>
      </w:r>
    </w:p>
    <w:p w:rsidR="00D06941" w:rsidRDefault="00D06941" w:rsidP="00A51012">
      <w:pPr>
        <w:rPr>
          <w:rFonts w:ascii="Courier New" w:hAnsi="Courier New"/>
        </w:rPr>
      </w:pPr>
    </w:p>
    <w:p w:rsidR="00A51012" w:rsidRDefault="005C2103" w:rsidP="00A51012">
      <w:pPr>
        <w:rPr>
          <w:rFonts w:ascii="Times New Roman" w:hAnsi="Times New Roman"/>
          <w:b/>
          <w:sz w:val="28"/>
        </w:rPr>
      </w:pPr>
      <w:r>
        <w:rPr>
          <w:rFonts w:ascii="Times New Roman" w:hAnsi="Times New Roman"/>
          <w:b/>
          <w:sz w:val="28"/>
        </w:rPr>
        <w:t>Step 5: Adapt</w:t>
      </w:r>
      <w:r w:rsidR="009410E6">
        <w:rPr>
          <w:rFonts w:ascii="Times New Roman" w:hAnsi="Times New Roman"/>
          <w:b/>
          <w:sz w:val="28"/>
        </w:rPr>
        <w:t xml:space="preserve"> for a </w:t>
      </w:r>
      <w:r w:rsidR="00E84BD7">
        <w:rPr>
          <w:rFonts w:ascii="Times New Roman" w:hAnsi="Times New Roman"/>
          <w:b/>
          <w:sz w:val="28"/>
        </w:rPr>
        <w:t>GUI (</w:t>
      </w:r>
      <w:r w:rsidR="00E21F76">
        <w:rPr>
          <w:rFonts w:ascii="Times New Roman" w:hAnsi="Times New Roman"/>
          <w:b/>
          <w:sz w:val="28"/>
        </w:rPr>
        <w:t>15</w:t>
      </w:r>
      <w:r w:rsidR="00A51012">
        <w:rPr>
          <w:rFonts w:ascii="Times New Roman" w:hAnsi="Times New Roman"/>
          <w:b/>
          <w:sz w:val="28"/>
        </w:rPr>
        <w:t xml:space="preserve"> pts)</w:t>
      </w:r>
    </w:p>
    <w:p w:rsidR="00A51012" w:rsidRDefault="00A51012" w:rsidP="00A51012">
      <w:pPr>
        <w:rPr>
          <w:rFonts w:ascii="Times New Roman" w:hAnsi="Times New Roman"/>
        </w:rPr>
      </w:pPr>
      <w:r w:rsidRPr="0051096F">
        <w:rPr>
          <w:rFonts w:ascii="Times New Roman" w:hAnsi="Times New Roman"/>
        </w:rPr>
        <w:t>Now that you have the basic game working within it’s own class it is time to create a more interesting graphical user interface for the player to use.</w:t>
      </w:r>
      <w:r>
        <w:rPr>
          <w:rFonts w:ascii="Times New Roman" w:hAnsi="Times New Roman"/>
        </w:rPr>
        <w:t xml:space="preserve">   Add the following method</w:t>
      </w:r>
      <w:r w:rsidR="003F0D39">
        <w:rPr>
          <w:rFonts w:ascii="Times New Roman" w:hAnsi="Times New Roman"/>
        </w:rPr>
        <w:t>s</w:t>
      </w:r>
      <w:r w:rsidR="005C2103">
        <w:rPr>
          <w:rFonts w:ascii="Times New Roman" w:hAnsi="Times New Roman"/>
        </w:rPr>
        <w:t xml:space="preserve"> to the Pig</w:t>
      </w:r>
      <w:r>
        <w:rPr>
          <w:rFonts w:ascii="Times New Roman" w:hAnsi="Times New Roman"/>
        </w:rPr>
        <w:t xml:space="preserve"> class.</w:t>
      </w:r>
    </w:p>
    <w:p w:rsidR="00A51012" w:rsidRDefault="00A51012" w:rsidP="00A51012">
      <w:pPr>
        <w:rPr>
          <w:rFonts w:ascii="Times New Roman" w:hAnsi="Times New Roman"/>
        </w:rPr>
      </w:pPr>
    </w:p>
    <w:p w:rsidR="003F0D39" w:rsidRPr="003F0D39" w:rsidRDefault="003F0D39" w:rsidP="00A51012">
      <w:pPr>
        <w:pStyle w:val="ListParagraph"/>
        <w:numPr>
          <w:ilvl w:val="0"/>
          <w:numId w:val="11"/>
        </w:numPr>
        <w:rPr>
          <w:rFonts w:ascii="Times New Roman" w:hAnsi="Times New Roman"/>
        </w:rPr>
      </w:pPr>
      <w:r w:rsidRPr="003F0D39">
        <w:rPr>
          <w:rFonts w:ascii="Times New Roman" w:hAnsi="Times New Roman"/>
        </w:rPr>
        <w:t>Add</w:t>
      </w:r>
      <w:r w:rsidR="00E21F76">
        <w:rPr>
          <w:rFonts w:ascii="Times New Roman" w:hAnsi="Times New Roman"/>
        </w:rPr>
        <w:t xml:space="preserve"> a</w:t>
      </w:r>
      <w:r w:rsidRPr="003F0D39">
        <w:rPr>
          <w:rFonts w:ascii="Times New Roman" w:hAnsi="Times New Roman"/>
        </w:rPr>
        <w:t xml:space="preserve"> </w:t>
      </w:r>
      <w:proofErr w:type="gramStart"/>
      <w:r w:rsidRPr="003F0D39">
        <w:rPr>
          <w:rFonts w:ascii="Courier New" w:hAnsi="Courier New"/>
        </w:rPr>
        <w:t>boolean</w:t>
      </w:r>
      <w:proofErr w:type="gramEnd"/>
      <w:r w:rsidRPr="003F0D39">
        <w:rPr>
          <w:rFonts w:ascii="Times New Roman" w:hAnsi="Times New Roman"/>
        </w:rPr>
        <w:t xml:space="preserve"> </w:t>
      </w:r>
      <w:r>
        <w:rPr>
          <w:rFonts w:ascii="Times New Roman" w:hAnsi="Times New Roman"/>
        </w:rPr>
        <w:t>instance variable</w:t>
      </w:r>
      <w:r w:rsidRPr="003F0D39">
        <w:rPr>
          <w:rFonts w:ascii="Times New Roman" w:hAnsi="Times New Roman"/>
        </w:rPr>
        <w:t xml:space="preserve"> to indicate if it is currently the player’s turn.</w:t>
      </w:r>
      <w:r w:rsidR="00E21F76">
        <w:rPr>
          <w:rFonts w:ascii="Times New Roman" w:hAnsi="Times New Roman"/>
        </w:rPr>
        <w:t xml:space="preserve">  You will need to make several changes throughout the Pig class to set this variable to </w:t>
      </w:r>
      <w:r w:rsidR="00E21F76" w:rsidRPr="00E21F76">
        <w:rPr>
          <w:rFonts w:ascii="Courier New" w:hAnsi="Courier New"/>
        </w:rPr>
        <w:t>true</w:t>
      </w:r>
      <w:r w:rsidR="00E21F76">
        <w:rPr>
          <w:rFonts w:ascii="Times New Roman" w:hAnsi="Times New Roman"/>
        </w:rPr>
        <w:t xml:space="preserve"> when it is the player’s turn and </w:t>
      </w:r>
      <w:r w:rsidR="00E21F76" w:rsidRPr="00E21F76">
        <w:rPr>
          <w:rFonts w:ascii="Courier New" w:hAnsi="Courier New"/>
        </w:rPr>
        <w:t>false</w:t>
      </w:r>
      <w:r w:rsidR="00E21F76">
        <w:rPr>
          <w:rFonts w:ascii="Times New Roman" w:hAnsi="Times New Roman"/>
        </w:rPr>
        <w:t xml:space="preserve"> when it is the computer’s turn.  All games start with the player.</w:t>
      </w:r>
    </w:p>
    <w:p w:rsidR="009410E6" w:rsidRDefault="009410E6" w:rsidP="00A51012">
      <w:pPr>
        <w:pStyle w:val="ListParagraph"/>
        <w:numPr>
          <w:ilvl w:val="0"/>
          <w:numId w:val="11"/>
        </w:numPr>
        <w:rPr>
          <w:rFonts w:ascii="Times New Roman" w:hAnsi="Times New Roman"/>
        </w:rPr>
      </w:pPr>
      <w:proofErr w:type="gramStart"/>
      <w:r w:rsidRPr="009410E6">
        <w:rPr>
          <w:rFonts w:ascii="Courier New" w:hAnsi="Courier New"/>
        </w:rPr>
        <w:t>public</w:t>
      </w:r>
      <w:proofErr w:type="gramEnd"/>
      <w:r w:rsidRPr="009410E6">
        <w:rPr>
          <w:rFonts w:ascii="Courier New" w:hAnsi="Courier New"/>
        </w:rPr>
        <w:t xml:space="preserve"> boolean </w:t>
      </w:r>
      <w:proofErr w:type="spellStart"/>
      <w:r w:rsidRPr="009410E6">
        <w:rPr>
          <w:rFonts w:ascii="Courier New" w:hAnsi="Courier New"/>
        </w:rPr>
        <w:t>isPlayerTurn</w:t>
      </w:r>
      <w:proofErr w:type="spellEnd"/>
      <w:r w:rsidRPr="009410E6">
        <w:rPr>
          <w:rFonts w:ascii="Courier New" w:hAnsi="Courier New"/>
        </w:rPr>
        <w:t xml:space="preserve"> ( )</w:t>
      </w:r>
      <w:r w:rsidRPr="009410E6">
        <w:rPr>
          <w:rFonts w:ascii="Times New Roman" w:hAnsi="Times New Roman"/>
        </w:rPr>
        <w:t xml:space="preserve"> - this one line method returns </w:t>
      </w:r>
      <w:r w:rsidRPr="003F0D39">
        <w:rPr>
          <w:rFonts w:ascii="Courier New" w:hAnsi="Courier New"/>
        </w:rPr>
        <w:t>true</w:t>
      </w:r>
      <w:r w:rsidRPr="009410E6">
        <w:rPr>
          <w:rFonts w:ascii="Times New Roman" w:hAnsi="Times New Roman"/>
        </w:rPr>
        <w:t xml:space="preserve"> if it is the player's turn or </w:t>
      </w:r>
      <w:r w:rsidRPr="003F0D39">
        <w:rPr>
          <w:rFonts w:ascii="Courier New" w:hAnsi="Courier New"/>
        </w:rPr>
        <w:t>false</w:t>
      </w:r>
      <w:r w:rsidRPr="009410E6">
        <w:rPr>
          <w:rFonts w:ascii="Times New Roman" w:hAnsi="Times New Roman"/>
        </w:rPr>
        <w:t xml:space="preserve"> if it is the computer's turn.  </w:t>
      </w:r>
    </w:p>
    <w:p w:rsidR="00A51012" w:rsidRDefault="00A51012" w:rsidP="00A51012">
      <w:pPr>
        <w:rPr>
          <w:rFonts w:ascii="Times New Roman" w:hAnsi="Times New Roman"/>
        </w:rPr>
      </w:pPr>
    </w:p>
    <w:p w:rsidR="00093DAC" w:rsidRDefault="00A51012" w:rsidP="00A51012">
      <w:pPr>
        <w:rPr>
          <w:rFonts w:ascii="Times New Roman" w:hAnsi="Times New Roman"/>
        </w:rPr>
      </w:pPr>
      <w:r>
        <w:rPr>
          <w:rFonts w:ascii="Times New Roman" w:hAnsi="Times New Roman"/>
        </w:rPr>
        <w:t>Rather than writing your own GUI</w:t>
      </w:r>
      <w:r w:rsidRPr="005F16BD">
        <w:rPr>
          <w:rFonts w:ascii="Times New Roman" w:hAnsi="Times New Roman"/>
        </w:rPr>
        <w:t xml:space="preserve"> class, we are prov</w:t>
      </w:r>
      <w:r>
        <w:rPr>
          <w:rFonts w:ascii="Times New Roman" w:hAnsi="Times New Roman"/>
        </w:rPr>
        <w:t xml:space="preserve">iding </w:t>
      </w:r>
      <w:r w:rsidR="0092390E">
        <w:rPr>
          <w:rFonts w:ascii="Times New Roman" w:hAnsi="Times New Roman"/>
        </w:rPr>
        <w:t xml:space="preserve">the complete class. </w:t>
      </w:r>
      <w:r w:rsidR="001E2EBA" w:rsidRPr="001E2EBA">
        <w:rPr>
          <w:rFonts w:ascii="Times New Roman" w:hAnsi="Times New Roman"/>
        </w:rPr>
        <w:t>Download</w:t>
      </w:r>
      <w:r w:rsidR="001E2EBA">
        <w:rPr>
          <w:rFonts w:ascii="Times New Roman" w:hAnsi="Times New Roman"/>
        </w:rPr>
        <w:t xml:space="preserve"> the </w:t>
      </w:r>
      <w:proofErr w:type="spellStart"/>
      <w:r w:rsidR="001E2EBA">
        <w:rPr>
          <w:rFonts w:ascii="Times New Roman" w:hAnsi="Times New Roman"/>
        </w:rPr>
        <w:t>GVdie</w:t>
      </w:r>
      <w:proofErr w:type="spellEnd"/>
      <w:r w:rsidR="001E2EBA">
        <w:rPr>
          <w:rFonts w:ascii="Times New Roman" w:hAnsi="Times New Roman"/>
        </w:rPr>
        <w:t xml:space="preserve"> class and use the &lt;edit&gt; &lt;Add Class from File&gt; from </w:t>
      </w:r>
      <w:proofErr w:type="spellStart"/>
      <w:r w:rsidR="001E2EBA" w:rsidRPr="005F16BD">
        <w:rPr>
          <w:rFonts w:ascii="Times New Roman" w:hAnsi="Times New Roman"/>
        </w:rPr>
        <w:t>BlueJ</w:t>
      </w:r>
      <w:proofErr w:type="spellEnd"/>
      <w:r w:rsidR="001E2EBA" w:rsidRPr="005F16BD">
        <w:rPr>
          <w:rFonts w:ascii="Times New Roman" w:hAnsi="Times New Roman"/>
        </w:rPr>
        <w:t xml:space="preserve"> </w:t>
      </w:r>
      <w:r w:rsidR="001E2EBA">
        <w:rPr>
          <w:rFonts w:ascii="Times New Roman" w:hAnsi="Times New Roman"/>
        </w:rPr>
        <w:t xml:space="preserve">to include the </w:t>
      </w:r>
      <w:proofErr w:type="spellStart"/>
      <w:r w:rsidR="001E2EBA">
        <w:rPr>
          <w:rFonts w:ascii="Times New Roman" w:hAnsi="Times New Roman"/>
        </w:rPr>
        <w:t>GVdie</w:t>
      </w:r>
      <w:proofErr w:type="spellEnd"/>
      <w:r w:rsidR="001E2EBA">
        <w:rPr>
          <w:rFonts w:ascii="Times New Roman" w:hAnsi="Times New Roman"/>
        </w:rPr>
        <w:t xml:space="preserve"> class in the Project3 project created in step 1</w:t>
      </w:r>
      <w:r w:rsidR="001E2EBA" w:rsidRPr="001E2EBA">
        <w:rPr>
          <w:rFonts w:ascii="Times New Roman" w:hAnsi="Times New Roman"/>
        </w:rPr>
        <w:t xml:space="preserve">.  </w:t>
      </w:r>
      <w:r w:rsidRPr="001E2EBA">
        <w:rPr>
          <w:rFonts w:ascii="Times New Roman" w:hAnsi="Times New Roman"/>
        </w:rPr>
        <w:t>It should compile with no errors.  If it doesn’t compile then it probably means you use</w:t>
      </w:r>
      <w:r w:rsidR="00DE7794" w:rsidRPr="001E2EBA">
        <w:rPr>
          <w:rFonts w:ascii="Times New Roman" w:hAnsi="Times New Roman"/>
        </w:rPr>
        <w:t>d different names for your</w:t>
      </w:r>
      <w:r w:rsidRPr="001E2EBA">
        <w:rPr>
          <w:rFonts w:ascii="Times New Roman" w:hAnsi="Times New Roman"/>
        </w:rPr>
        <w:t xml:space="preserve"> methods than what was specified.</w:t>
      </w:r>
      <w:r>
        <w:rPr>
          <w:rFonts w:ascii="Times New Roman" w:hAnsi="Times New Roman"/>
        </w:rPr>
        <w:t xml:space="preserve"> </w:t>
      </w:r>
    </w:p>
    <w:p w:rsidR="00A51012" w:rsidRDefault="00A51012" w:rsidP="00A51012">
      <w:pPr>
        <w:rPr>
          <w:rFonts w:ascii="Times New Roman" w:hAnsi="Times New Roman"/>
        </w:rPr>
      </w:pPr>
    </w:p>
    <w:p w:rsidR="00A51012" w:rsidRDefault="0092390E" w:rsidP="00A51012">
      <w:pPr>
        <w:rPr>
          <w:rFonts w:ascii="Times New Roman" w:hAnsi="Times New Roman"/>
        </w:rPr>
      </w:pPr>
      <w:r>
        <w:rPr>
          <w:rFonts w:ascii="Times New Roman" w:hAnsi="Times New Roman"/>
        </w:rPr>
        <w:t>Make the following change</w:t>
      </w:r>
      <w:r w:rsidR="00093DAC">
        <w:rPr>
          <w:rFonts w:ascii="Times New Roman" w:hAnsi="Times New Roman"/>
        </w:rPr>
        <w:t xml:space="preserve"> to the GUI class</w:t>
      </w:r>
    </w:p>
    <w:p w:rsidR="00A51012" w:rsidRPr="00801106" w:rsidRDefault="00A51012" w:rsidP="00A51012">
      <w:pPr>
        <w:rPr>
          <w:rFonts w:ascii="Times New Roman" w:hAnsi="Times New Roman"/>
        </w:rPr>
      </w:pPr>
    </w:p>
    <w:p w:rsidR="00A51012" w:rsidRPr="00801106" w:rsidRDefault="00A51012" w:rsidP="00A51012">
      <w:pPr>
        <w:pStyle w:val="ListParagraph"/>
        <w:numPr>
          <w:ilvl w:val="0"/>
          <w:numId w:val="15"/>
        </w:numPr>
        <w:rPr>
          <w:rFonts w:ascii="Times New Roman" w:hAnsi="Times New Roman"/>
        </w:rPr>
      </w:pPr>
      <w:r w:rsidRPr="00801106">
        <w:rPr>
          <w:rFonts w:ascii="Times New Roman" w:hAnsi="Times New Roman"/>
        </w:rPr>
        <w:t xml:space="preserve">Change the </w:t>
      </w:r>
      <w:proofErr w:type="spellStart"/>
      <w:r w:rsidRPr="00093DAC">
        <w:rPr>
          <w:rFonts w:ascii="Courier New" w:hAnsi="Courier New"/>
        </w:rPr>
        <w:t>JFrame</w:t>
      </w:r>
      <w:proofErr w:type="spellEnd"/>
      <w:r w:rsidRPr="00801106">
        <w:rPr>
          <w:rFonts w:ascii="Times New Roman" w:hAnsi="Times New Roman"/>
        </w:rPr>
        <w:t xml:space="preserve"> title to include your name</w:t>
      </w:r>
      <w:r w:rsidR="00010C98">
        <w:rPr>
          <w:rFonts w:ascii="Times New Roman" w:hAnsi="Times New Roman"/>
        </w:rPr>
        <w:t>.  See comment in the code.</w:t>
      </w:r>
    </w:p>
    <w:p w:rsidR="00A51012" w:rsidRPr="00093DAC" w:rsidRDefault="00D06941" w:rsidP="0092390E">
      <w:pPr>
        <w:rPr>
          <w:rFonts w:ascii="Courier New" w:hAnsi="Courier New"/>
        </w:rPr>
      </w:pPr>
      <w:r>
        <w:rPr>
          <w:rFonts w:ascii="Times New Roman" w:hAnsi="Times New Roman"/>
        </w:rPr>
        <w:br w:type="page"/>
      </w:r>
    </w:p>
    <w:p w:rsidR="00EE5CC9" w:rsidRDefault="00EE5CC9">
      <w:pPr>
        <w:rPr>
          <w:rFonts w:ascii="Times New Roman" w:hAnsi="Times New Roman"/>
          <w:b/>
          <w:sz w:val="28"/>
        </w:rPr>
      </w:pPr>
    </w:p>
    <w:p w:rsidR="00D06941" w:rsidRDefault="00D06941" w:rsidP="002A2919">
      <w:pPr>
        <w:widowControl w:val="0"/>
        <w:autoSpaceDE w:val="0"/>
        <w:autoSpaceDN w:val="0"/>
        <w:adjustRightInd w:val="0"/>
        <w:spacing w:after="120"/>
        <w:rPr>
          <w:rFonts w:ascii="Times New Roman" w:hAnsi="Times New Roman" w:cs="Georgia"/>
          <w:b/>
          <w:sz w:val="28"/>
          <w:szCs w:val="26"/>
        </w:rPr>
      </w:pPr>
      <w:r>
        <w:rPr>
          <w:rFonts w:ascii="Times New Roman" w:hAnsi="Times New Roman" w:cs="Georgia"/>
          <w:b/>
          <w:sz w:val="28"/>
          <w:szCs w:val="26"/>
        </w:rPr>
        <w:t>Sample GUI</w:t>
      </w:r>
    </w:p>
    <w:p w:rsidR="00D06941" w:rsidRDefault="00E84BD7" w:rsidP="002A2919">
      <w:pPr>
        <w:widowControl w:val="0"/>
        <w:autoSpaceDE w:val="0"/>
        <w:autoSpaceDN w:val="0"/>
        <w:adjustRightInd w:val="0"/>
        <w:spacing w:after="120"/>
        <w:rPr>
          <w:rFonts w:ascii="Times New Roman" w:hAnsi="Times New Roman" w:cs="Georgia"/>
          <w:b/>
          <w:sz w:val="28"/>
          <w:szCs w:val="26"/>
        </w:rPr>
      </w:pPr>
      <w:r w:rsidRPr="00E84BD7">
        <w:rPr>
          <w:noProof/>
        </w:rPr>
        <w:t xml:space="preserve"> </w:t>
      </w:r>
      <w:r>
        <w:rPr>
          <w:noProof/>
        </w:rPr>
        <w:drawing>
          <wp:inline distT="0" distB="0" distL="0" distR="0" wp14:anchorId="7D07103C" wp14:editId="06C92B5F">
            <wp:extent cx="3524250" cy="2857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4250" cy="2857500"/>
                    </a:xfrm>
                    <a:prstGeom prst="rect">
                      <a:avLst/>
                    </a:prstGeom>
                  </pic:spPr>
                </pic:pic>
              </a:graphicData>
            </a:graphic>
          </wp:inline>
        </w:drawing>
      </w:r>
    </w:p>
    <w:p w:rsidR="00A378DA" w:rsidRDefault="00A378DA" w:rsidP="00A378DA">
      <w:pPr>
        <w:pStyle w:val="Heading1"/>
      </w:pPr>
      <w:r>
        <w:t>JUnit Testing Details</w:t>
      </w:r>
    </w:p>
    <w:p w:rsidR="00DD095C" w:rsidRDefault="00A378DA" w:rsidP="00A378DA">
      <w:r>
        <w:t xml:space="preserve">JUnit is a Java library that provides a framework to automate software testing. A JUnit test file </w:t>
      </w:r>
      <w:r>
        <w:rPr>
          <w:rStyle w:val="PlainTextChar"/>
        </w:rPr>
        <w:t>Pig</w:t>
      </w:r>
      <w:r w:rsidRPr="000C1FC4">
        <w:rPr>
          <w:rStyle w:val="PlainTextChar"/>
        </w:rPr>
        <w:t>Test.java</w:t>
      </w:r>
      <w:r>
        <w:t xml:space="preserve"> has been provided by your instructor. Use the instructions at the end of this document for additional information about JUnit Testing</w:t>
      </w:r>
    </w:p>
    <w:p w:rsidR="00A378DA" w:rsidRDefault="00A378DA" w:rsidP="00A378DA">
      <w:pPr>
        <w:pStyle w:val="ListNumber2"/>
        <w:numPr>
          <w:ilvl w:val="0"/>
          <w:numId w:val="18"/>
        </w:numPr>
      </w:pPr>
      <w:r>
        <w:t xml:space="preserve">Name your class </w:t>
      </w:r>
      <w:r>
        <w:rPr>
          <w:rFonts w:ascii="Courier New" w:hAnsi="Courier New"/>
        </w:rPr>
        <w:t>Pig</w:t>
      </w:r>
      <w:r>
        <w:t xml:space="preserve">. </w:t>
      </w:r>
      <w:r w:rsidRPr="003B487F">
        <w:rPr>
          <w:b/>
        </w:rPr>
        <w:t>Exact spelling is required</w:t>
      </w:r>
      <w:r>
        <w:t>. Using a different name will cause the tests to fail.</w:t>
      </w:r>
    </w:p>
    <w:p w:rsidR="00A378DA" w:rsidRDefault="00A378DA" w:rsidP="00A378DA">
      <w:pPr>
        <w:pStyle w:val="ListNumber2"/>
      </w:pPr>
      <w:r>
        <w:t>Complete ALL requirements described above.</w:t>
      </w:r>
    </w:p>
    <w:p w:rsidR="00A378DA" w:rsidRDefault="00A378DA" w:rsidP="00A378DA">
      <w:pPr>
        <w:pStyle w:val="ListNumber2"/>
      </w:pPr>
      <w:r>
        <w:t xml:space="preserve">Download </w:t>
      </w:r>
      <w:r>
        <w:rPr>
          <w:rFonts w:ascii="Courier New" w:hAnsi="Courier New"/>
        </w:rPr>
        <w:t>Pig</w:t>
      </w:r>
      <w:r w:rsidRPr="00EC6343">
        <w:rPr>
          <w:rFonts w:ascii="Courier New" w:hAnsi="Courier New"/>
        </w:rPr>
        <w:t>Test.java</w:t>
      </w:r>
      <w:r>
        <w:t xml:space="preserve"> to the same folder as your </w:t>
      </w:r>
      <w:r>
        <w:rPr>
          <w:rFonts w:ascii="Courier New" w:hAnsi="Courier New"/>
        </w:rPr>
        <w:t>Pig</w:t>
      </w:r>
      <w:r w:rsidRPr="00EC6343">
        <w:rPr>
          <w:rFonts w:ascii="Courier New" w:hAnsi="Courier New"/>
        </w:rPr>
        <w:t>.java</w:t>
      </w:r>
    </w:p>
    <w:p w:rsidR="00A378DA" w:rsidRDefault="00A378DA" w:rsidP="00A378DA">
      <w:pPr>
        <w:pStyle w:val="ListNumber2"/>
      </w:pPr>
      <w:r>
        <w:t xml:space="preserve">Restart </w:t>
      </w:r>
      <w:proofErr w:type="spellStart"/>
      <w:r>
        <w:t>Bluej</w:t>
      </w:r>
      <w:proofErr w:type="spellEnd"/>
      <w:r>
        <w:t xml:space="preserve"> (if </w:t>
      </w:r>
      <w:proofErr w:type="spellStart"/>
      <w:r>
        <w:t>PigTest</w:t>
      </w:r>
      <w:proofErr w:type="spellEnd"/>
      <w:r>
        <w:t xml:space="preserve"> does not show up on your </w:t>
      </w:r>
      <w:proofErr w:type="spellStart"/>
      <w:r>
        <w:t>BlueJ</w:t>
      </w:r>
      <w:proofErr w:type="spellEnd"/>
      <w:r>
        <w:t xml:space="preserve"> window). </w:t>
      </w:r>
      <w:proofErr w:type="spellStart"/>
      <w:r>
        <w:t>BlueJ</w:t>
      </w:r>
      <w:proofErr w:type="spellEnd"/>
      <w:r>
        <w:t xml:space="preserve"> should recognize </w:t>
      </w:r>
      <w:proofErr w:type="spellStart"/>
      <w:r>
        <w:t>PigTest</w:t>
      </w:r>
      <w:proofErr w:type="spellEnd"/>
      <w:r>
        <w:t xml:space="preserve"> as a “&lt;&lt;unit test&gt;&gt;” file. </w:t>
      </w:r>
    </w:p>
    <w:p w:rsidR="007969EB" w:rsidRDefault="007969EB" w:rsidP="007969EB">
      <w:pPr>
        <w:pStyle w:val="ListNumber2"/>
        <w:numPr>
          <w:ilvl w:val="0"/>
          <w:numId w:val="0"/>
        </w:numPr>
        <w:ind w:left="360"/>
      </w:pPr>
    </w:p>
    <w:p w:rsidR="00A378DA" w:rsidRDefault="00A378DA" w:rsidP="00A378DA">
      <w:pPr>
        <w:pStyle w:val="ListNumber2"/>
        <w:numPr>
          <w:ilvl w:val="0"/>
          <w:numId w:val="0"/>
        </w:numPr>
        <w:ind w:left="720"/>
      </w:pPr>
      <w:r>
        <w:rPr>
          <w:noProof/>
        </w:rPr>
        <w:drawing>
          <wp:inline distT="0" distB="0" distL="0" distR="0" wp14:anchorId="2574840A" wp14:editId="01FA411D">
            <wp:extent cx="2616200" cy="224669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23597" cy="2253043"/>
                    </a:xfrm>
                    <a:prstGeom prst="rect">
                      <a:avLst/>
                    </a:prstGeom>
                  </pic:spPr>
                </pic:pic>
              </a:graphicData>
            </a:graphic>
          </wp:inline>
        </w:drawing>
      </w:r>
    </w:p>
    <w:p w:rsidR="00A378DA" w:rsidRDefault="00A378DA" w:rsidP="00A378DA">
      <w:pPr>
        <w:pStyle w:val="ListNumber2"/>
        <w:numPr>
          <w:ilvl w:val="0"/>
          <w:numId w:val="0"/>
        </w:numPr>
        <w:ind w:left="720"/>
      </w:pPr>
    </w:p>
    <w:p w:rsidR="00A378DA" w:rsidRDefault="00A378DA" w:rsidP="00A378DA">
      <w:pPr>
        <w:pStyle w:val="ListNumber2"/>
      </w:pPr>
      <w:r>
        <w:lastRenderedPageBreak/>
        <w:t xml:space="preserve">If the “Run Tests” button is not visible, go to </w:t>
      </w:r>
      <w:proofErr w:type="spellStart"/>
      <w:r>
        <w:t>Bluej</w:t>
      </w:r>
      <w:proofErr w:type="spellEnd"/>
      <w:r>
        <w:t xml:space="preserve"> Preferences. Under the “Miscellaneous” tab check the “Show unit testing tools”</w:t>
      </w:r>
      <w:r>
        <w:br/>
      </w:r>
      <w:r>
        <w:rPr>
          <w:noProof/>
        </w:rPr>
        <w:br/>
      </w:r>
      <w:r>
        <w:rPr>
          <w:noProof/>
        </w:rPr>
        <w:drawing>
          <wp:inline distT="0" distB="0" distL="0" distR="0" wp14:anchorId="78A0A1F7" wp14:editId="457275EC">
            <wp:extent cx="4078025" cy="2704487"/>
            <wp:effectExtent l="0" t="0" r="0" b="635"/>
            <wp:docPr id="7" name="Picture 1" descr="bluej-juni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j-junit-02.png"/>
                    <pic:cNvPicPr/>
                  </pic:nvPicPr>
                  <pic:blipFill>
                    <a:blip r:embed="rId11" cstate="print"/>
                    <a:stretch>
                      <a:fillRect/>
                    </a:stretch>
                  </pic:blipFill>
                  <pic:spPr>
                    <a:xfrm>
                      <a:off x="0" y="0"/>
                      <a:ext cx="4078876" cy="2705051"/>
                    </a:xfrm>
                    <a:prstGeom prst="rect">
                      <a:avLst/>
                    </a:prstGeom>
                  </pic:spPr>
                </pic:pic>
              </a:graphicData>
            </a:graphic>
          </wp:inline>
        </w:drawing>
      </w:r>
    </w:p>
    <w:p w:rsidR="00A378DA" w:rsidRDefault="00A378DA" w:rsidP="00A378DA">
      <w:pPr>
        <w:pStyle w:val="ListNumber2"/>
        <w:numPr>
          <w:ilvl w:val="0"/>
          <w:numId w:val="0"/>
        </w:numPr>
        <w:ind w:left="720"/>
      </w:pPr>
    </w:p>
    <w:p w:rsidR="00DF2F08" w:rsidRDefault="00A378DA" w:rsidP="00A378DA">
      <w:pPr>
        <w:pStyle w:val="ListNumber2"/>
      </w:pPr>
      <w:r>
        <w:t xml:space="preserve">On the </w:t>
      </w:r>
      <w:proofErr w:type="spellStart"/>
      <w:r>
        <w:t>BlueJ</w:t>
      </w:r>
      <w:proofErr w:type="spellEnd"/>
      <w:r>
        <w:t xml:space="preserve"> window, click the “Run Tests” button.  If your class passes all the test cases, the test results window will show a green horizontal bar and zero failures. </w:t>
      </w:r>
    </w:p>
    <w:p w:rsidR="00DF2F08" w:rsidRDefault="00DF2F08" w:rsidP="00DF2F08">
      <w:pPr>
        <w:pStyle w:val="ListParagraph"/>
      </w:pPr>
      <w:r>
        <w:rPr>
          <w:noProof/>
        </w:rPr>
        <w:drawing>
          <wp:inline distT="0" distB="0" distL="0" distR="0" wp14:anchorId="52281F6F" wp14:editId="684AC980">
            <wp:extent cx="3181350" cy="315610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84180" cy="3158908"/>
                    </a:xfrm>
                    <a:prstGeom prst="rect">
                      <a:avLst/>
                    </a:prstGeom>
                  </pic:spPr>
                </pic:pic>
              </a:graphicData>
            </a:graphic>
          </wp:inline>
        </w:drawing>
      </w:r>
    </w:p>
    <w:p w:rsidR="00DF2F08" w:rsidRDefault="00DF2F08" w:rsidP="00DF2F08">
      <w:pPr>
        <w:pStyle w:val="ListNumber2"/>
        <w:numPr>
          <w:ilvl w:val="0"/>
          <w:numId w:val="0"/>
        </w:numPr>
        <w:ind w:left="360"/>
      </w:pPr>
    </w:p>
    <w:p w:rsidR="00DF2F08" w:rsidRDefault="00DF2F08" w:rsidP="00DF2F08">
      <w:pPr>
        <w:pStyle w:val="ListParagraph"/>
      </w:pPr>
    </w:p>
    <w:p w:rsidR="00A378DA" w:rsidRDefault="00A378DA" w:rsidP="00DF2F08">
      <w:pPr>
        <w:pStyle w:val="ListNumber2"/>
        <w:numPr>
          <w:ilvl w:val="0"/>
          <w:numId w:val="0"/>
        </w:numPr>
        <w:ind w:left="360"/>
      </w:pPr>
      <w:r>
        <w:t>Otherwise, you will see a red horizontal bar and the number of failures. Click on a test result to show a longer description of the failure.</w:t>
      </w:r>
    </w:p>
    <w:p w:rsidR="00DD095C" w:rsidRDefault="00DD095C" w:rsidP="00A378DA">
      <w:pPr>
        <w:pStyle w:val="ListNumber2"/>
        <w:numPr>
          <w:ilvl w:val="0"/>
          <w:numId w:val="0"/>
        </w:numPr>
        <w:ind w:left="720"/>
      </w:pPr>
    </w:p>
    <w:p w:rsidR="00DD095C" w:rsidRDefault="00DD095C" w:rsidP="00A378DA">
      <w:pPr>
        <w:pStyle w:val="ListNumber2"/>
        <w:numPr>
          <w:ilvl w:val="0"/>
          <w:numId w:val="0"/>
        </w:numPr>
        <w:ind w:left="720"/>
      </w:pPr>
      <w:r>
        <w:rPr>
          <w:noProof/>
        </w:rPr>
        <w:lastRenderedPageBreak/>
        <w:drawing>
          <wp:inline distT="0" distB="0" distL="0" distR="0" wp14:anchorId="6A7C734C" wp14:editId="57522D88">
            <wp:extent cx="3479800" cy="310796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85233" cy="3112820"/>
                    </a:xfrm>
                    <a:prstGeom prst="rect">
                      <a:avLst/>
                    </a:prstGeom>
                  </pic:spPr>
                </pic:pic>
              </a:graphicData>
            </a:graphic>
          </wp:inline>
        </w:drawing>
      </w:r>
    </w:p>
    <w:p w:rsidR="00DD095C" w:rsidRDefault="00DD095C" w:rsidP="00A378DA">
      <w:pPr>
        <w:pStyle w:val="ListNumber2"/>
        <w:numPr>
          <w:ilvl w:val="0"/>
          <w:numId w:val="0"/>
        </w:numPr>
        <w:ind w:left="720"/>
      </w:pPr>
    </w:p>
    <w:p w:rsidR="00A378DA" w:rsidRDefault="00DD095C" w:rsidP="00DD095C">
      <w:pPr>
        <w:pStyle w:val="ListNumber2"/>
        <w:numPr>
          <w:ilvl w:val="0"/>
          <w:numId w:val="0"/>
        </w:numPr>
        <w:ind w:left="720"/>
      </w:pPr>
      <w:r>
        <w:t>Click on the failed test result to see a longer description</w:t>
      </w:r>
      <w:r w:rsidR="007969EB">
        <w:t xml:space="preserve"> of the error</w:t>
      </w:r>
      <w:r>
        <w:t xml:space="preserve"> below</w:t>
      </w:r>
      <w:r w:rsidR="007969EB">
        <w:t>.</w:t>
      </w:r>
    </w:p>
    <w:p w:rsidR="00A378DA" w:rsidRDefault="00A378DA" w:rsidP="00A378DA">
      <w:pPr>
        <w:pStyle w:val="ListNumber2"/>
        <w:numPr>
          <w:ilvl w:val="0"/>
          <w:numId w:val="0"/>
        </w:numPr>
        <w:ind w:left="720"/>
      </w:pPr>
    </w:p>
    <w:p w:rsidR="002A2919" w:rsidRPr="009D4908" w:rsidRDefault="002A2919" w:rsidP="002A2919">
      <w:pPr>
        <w:widowControl w:val="0"/>
        <w:autoSpaceDE w:val="0"/>
        <w:autoSpaceDN w:val="0"/>
        <w:adjustRightInd w:val="0"/>
        <w:spacing w:after="120"/>
        <w:rPr>
          <w:rFonts w:ascii="Times New Roman" w:hAnsi="Times New Roman" w:cs="Georgia"/>
          <w:szCs w:val="26"/>
        </w:rPr>
      </w:pPr>
      <w:r w:rsidRPr="00395DBE">
        <w:rPr>
          <w:rFonts w:ascii="Times New Roman" w:hAnsi="Times New Roman" w:cs="Georgia"/>
          <w:b/>
          <w:sz w:val="28"/>
          <w:szCs w:val="26"/>
        </w:rPr>
        <w:t>Grading Criteria</w:t>
      </w:r>
    </w:p>
    <w:p w:rsidR="00CB66F0" w:rsidRDefault="00CB66F0" w:rsidP="00CB66F0">
      <w:pPr>
        <w:widowControl w:val="0"/>
        <w:tabs>
          <w:tab w:val="left" w:pos="220"/>
          <w:tab w:val="left" w:pos="720"/>
        </w:tabs>
        <w:autoSpaceDE w:val="0"/>
        <w:autoSpaceDN w:val="0"/>
        <w:adjustRightInd w:val="0"/>
        <w:spacing w:after="100"/>
        <w:rPr>
          <w:rFonts w:ascii="Times New Roman" w:hAnsi="Times New Roman" w:cs="Georgia"/>
        </w:rPr>
      </w:pPr>
      <w:r>
        <w:rPr>
          <w:rFonts w:ascii="Times New Roman" w:hAnsi="Times New Roman" w:cs="Georgia"/>
        </w:rPr>
        <w:t>There is a 50% penalty on programming projects if your solution does not compile.</w:t>
      </w:r>
    </w:p>
    <w:p w:rsidR="002A2919" w:rsidRPr="00395DBE" w:rsidRDefault="002A2919" w:rsidP="002A2919">
      <w:pPr>
        <w:widowControl w:val="0"/>
        <w:numPr>
          <w:ilvl w:val="0"/>
          <w:numId w:val="1"/>
        </w:numPr>
        <w:tabs>
          <w:tab w:val="left" w:pos="220"/>
          <w:tab w:val="left" w:pos="720"/>
        </w:tabs>
        <w:autoSpaceDE w:val="0"/>
        <w:autoSpaceDN w:val="0"/>
        <w:adjustRightInd w:val="0"/>
        <w:spacing w:after="100"/>
        <w:ind w:hanging="720"/>
        <w:rPr>
          <w:rFonts w:ascii="Times New Roman" w:hAnsi="Times New Roman" w:cs="Georgia"/>
        </w:rPr>
      </w:pPr>
      <w:r w:rsidRPr="00395DBE">
        <w:rPr>
          <w:rFonts w:ascii="Times New Roman" w:hAnsi="Times New Roman" w:cs="Georgia"/>
        </w:rPr>
        <w:t>Stapled cover page with your name and signed ple</w:t>
      </w:r>
      <w:r w:rsidR="00CB66F0">
        <w:rPr>
          <w:rFonts w:ascii="Times New Roman" w:hAnsi="Times New Roman" w:cs="Georgia"/>
        </w:rPr>
        <w:t>dge. (-5</w:t>
      </w:r>
      <w:r w:rsidR="00395DBE">
        <w:rPr>
          <w:rFonts w:ascii="Times New Roman" w:hAnsi="Times New Roman" w:cs="Georgia"/>
        </w:rPr>
        <w:t xml:space="preserve"> pts</w:t>
      </w:r>
      <w:r w:rsidR="00CB66F0">
        <w:rPr>
          <w:rFonts w:ascii="Times New Roman" w:hAnsi="Times New Roman" w:cs="Georgia"/>
        </w:rPr>
        <w:t xml:space="preserve"> if missing</w:t>
      </w:r>
      <w:r w:rsidRPr="00395DBE">
        <w:rPr>
          <w:rFonts w:ascii="Times New Roman" w:hAnsi="Times New Roman" w:cs="Georgia"/>
        </w:rPr>
        <w:t>)</w:t>
      </w:r>
    </w:p>
    <w:p w:rsidR="002A2919" w:rsidRPr="00395DBE" w:rsidRDefault="00CB66F0" w:rsidP="002A2919">
      <w:pPr>
        <w:widowControl w:val="0"/>
        <w:numPr>
          <w:ilvl w:val="0"/>
          <w:numId w:val="1"/>
        </w:numPr>
        <w:tabs>
          <w:tab w:val="left" w:pos="220"/>
          <w:tab w:val="left" w:pos="720"/>
        </w:tabs>
        <w:autoSpaceDE w:val="0"/>
        <w:autoSpaceDN w:val="0"/>
        <w:adjustRightInd w:val="0"/>
        <w:spacing w:after="100"/>
        <w:ind w:hanging="720"/>
        <w:rPr>
          <w:rFonts w:ascii="Times New Roman" w:hAnsi="Times New Roman" w:cs="Georgia"/>
        </w:rPr>
      </w:pPr>
      <w:r>
        <w:rPr>
          <w:rFonts w:ascii="Times New Roman" w:hAnsi="Times New Roman" w:cs="Georgia"/>
        </w:rPr>
        <w:t>P</w:t>
      </w:r>
      <w:r w:rsidR="00395DBE">
        <w:rPr>
          <w:rFonts w:ascii="Times New Roman" w:hAnsi="Times New Roman" w:cs="Georgia"/>
        </w:rPr>
        <w:t>roject requirement</w:t>
      </w:r>
      <w:r w:rsidR="00DE7794">
        <w:rPr>
          <w:rFonts w:ascii="Times New Roman" w:hAnsi="Times New Roman" w:cs="Georgia"/>
        </w:rPr>
        <w:t>s as specified above. (90</w:t>
      </w:r>
      <w:r w:rsidR="002A2919" w:rsidRPr="00395DBE">
        <w:rPr>
          <w:rFonts w:ascii="Times New Roman" w:hAnsi="Times New Roman" w:cs="Georgia"/>
        </w:rPr>
        <w:t xml:space="preserve"> pts)</w:t>
      </w:r>
    </w:p>
    <w:p w:rsidR="000B3DA3" w:rsidRDefault="000B3DA3" w:rsidP="000B3DA3">
      <w:pPr>
        <w:widowControl w:val="0"/>
        <w:numPr>
          <w:ilvl w:val="0"/>
          <w:numId w:val="1"/>
        </w:numPr>
        <w:tabs>
          <w:tab w:val="left" w:pos="220"/>
          <w:tab w:val="left" w:pos="720"/>
        </w:tabs>
        <w:autoSpaceDE w:val="0"/>
        <w:autoSpaceDN w:val="0"/>
        <w:adjustRightInd w:val="0"/>
        <w:spacing w:after="100"/>
        <w:ind w:hanging="720"/>
        <w:rPr>
          <w:rFonts w:ascii="Times New Roman" w:hAnsi="Times New Roman" w:cs="Georgia"/>
        </w:rPr>
      </w:pPr>
      <w:r>
        <w:rPr>
          <w:rFonts w:ascii="Times New Roman" w:hAnsi="Times New Roman" w:cs="Georgia"/>
        </w:rPr>
        <w:t>Elegant s</w:t>
      </w:r>
      <w:r w:rsidRPr="00395DBE">
        <w:rPr>
          <w:rFonts w:ascii="Times New Roman" w:hAnsi="Times New Roman" w:cs="Georgia"/>
        </w:rPr>
        <w:t xml:space="preserve">ource code </w:t>
      </w:r>
      <w:r>
        <w:rPr>
          <w:rFonts w:ascii="Times New Roman" w:hAnsi="Times New Roman" w:cs="Georgia"/>
        </w:rPr>
        <w:t xml:space="preserve">that follows the GVSU </w:t>
      </w:r>
      <w:hyperlink r:id="rId14" w:history="1">
        <w:r w:rsidRPr="00840792">
          <w:rPr>
            <w:rStyle w:val="Hyperlink"/>
            <w:rFonts w:ascii="Times New Roman" w:hAnsi="Times New Roman" w:cs="Georgia"/>
          </w:rPr>
          <w:t>Java Style Guide</w:t>
        </w:r>
      </w:hyperlink>
      <w:r>
        <w:t>.</w:t>
      </w:r>
      <w:r w:rsidR="00DE7794">
        <w:rPr>
          <w:rFonts w:ascii="Times New Roman" w:hAnsi="Times New Roman" w:cs="Georgia"/>
        </w:rPr>
        <w:t xml:space="preserve"> (10</w:t>
      </w:r>
      <w:r w:rsidRPr="00395DBE">
        <w:rPr>
          <w:rFonts w:ascii="Times New Roman" w:hAnsi="Times New Roman" w:cs="Georgia"/>
        </w:rPr>
        <w:t xml:space="preserve"> pts)</w:t>
      </w:r>
    </w:p>
    <w:p w:rsidR="00CB66F0" w:rsidRPr="00395DBE" w:rsidRDefault="00CB66F0" w:rsidP="00CB66F0">
      <w:pPr>
        <w:widowControl w:val="0"/>
        <w:autoSpaceDE w:val="0"/>
        <w:autoSpaceDN w:val="0"/>
        <w:adjustRightInd w:val="0"/>
        <w:rPr>
          <w:rFonts w:ascii="Times New Roman" w:hAnsi="Times New Roman" w:cs="Georgia"/>
          <w:b/>
          <w:bCs/>
          <w:sz w:val="28"/>
        </w:rPr>
      </w:pPr>
      <w:r w:rsidRPr="00395DBE">
        <w:rPr>
          <w:rFonts w:ascii="Times New Roman" w:hAnsi="Times New Roman" w:cs="Georgia"/>
          <w:b/>
          <w:bCs/>
          <w:sz w:val="28"/>
        </w:rPr>
        <w:t>Late Policy</w:t>
      </w:r>
    </w:p>
    <w:p w:rsidR="00CB66F0" w:rsidRPr="00395DBE" w:rsidRDefault="00CB66F0" w:rsidP="00CB66F0">
      <w:pPr>
        <w:widowControl w:val="0"/>
        <w:autoSpaceDE w:val="0"/>
        <w:autoSpaceDN w:val="0"/>
        <w:adjustRightInd w:val="0"/>
        <w:spacing w:after="120"/>
        <w:rPr>
          <w:rFonts w:ascii="Times New Roman" w:hAnsi="Times New Roman" w:cs="Georgia"/>
          <w:szCs w:val="26"/>
        </w:rPr>
      </w:pPr>
      <w:r w:rsidRPr="00395DBE">
        <w:rPr>
          <w:rFonts w:ascii="Times New Roman" w:hAnsi="Times New Roman" w:cs="Georgia"/>
          <w:szCs w:val="26"/>
        </w:rPr>
        <w:t xml:space="preserve">Projects are </w:t>
      </w:r>
      <w:r w:rsidR="000B3DA3">
        <w:rPr>
          <w:rFonts w:ascii="Times New Roman" w:hAnsi="Times New Roman" w:cs="Georgia"/>
          <w:szCs w:val="26"/>
        </w:rPr>
        <w:t>due</w:t>
      </w:r>
      <w:r>
        <w:rPr>
          <w:rFonts w:ascii="Times New Roman" w:hAnsi="Times New Roman" w:cs="Georgia"/>
          <w:szCs w:val="26"/>
        </w:rPr>
        <w:t xml:space="preserve"> at the START of the class period</w:t>
      </w:r>
      <w:r w:rsidRPr="00395DBE">
        <w:rPr>
          <w:rFonts w:ascii="Times New Roman" w:hAnsi="Times New Roman" w:cs="Georgia"/>
          <w:szCs w:val="26"/>
        </w:rPr>
        <w:t>. However, you are encouraged to complete a project even if you must turn it in late.</w:t>
      </w:r>
    </w:p>
    <w:p w:rsidR="00CB66F0" w:rsidRPr="00395DBE" w:rsidRDefault="000B3DA3" w:rsidP="00CB66F0">
      <w:pPr>
        <w:widowControl w:val="0"/>
        <w:numPr>
          <w:ilvl w:val="0"/>
          <w:numId w:val="3"/>
        </w:numPr>
        <w:tabs>
          <w:tab w:val="left" w:pos="220"/>
          <w:tab w:val="left" w:pos="720"/>
        </w:tabs>
        <w:autoSpaceDE w:val="0"/>
        <w:autoSpaceDN w:val="0"/>
        <w:adjustRightInd w:val="0"/>
        <w:spacing w:after="100"/>
        <w:ind w:hanging="720"/>
        <w:rPr>
          <w:rFonts w:ascii="Times New Roman" w:hAnsi="Times New Roman" w:cs="Georgia"/>
        </w:rPr>
      </w:pPr>
      <w:r>
        <w:rPr>
          <w:rFonts w:ascii="Times New Roman" w:hAnsi="Times New Roman" w:cs="Georgia"/>
        </w:rPr>
        <w:t>The first 24 hours</w:t>
      </w:r>
      <w:r w:rsidR="00CB66F0" w:rsidRPr="00395DBE">
        <w:rPr>
          <w:rFonts w:ascii="Times New Roman" w:hAnsi="Times New Roman" w:cs="Georgia"/>
        </w:rPr>
        <w:t xml:space="preserve"> (-20 pts)</w:t>
      </w:r>
    </w:p>
    <w:p w:rsidR="00CB66F0" w:rsidRPr="00395DBE" w:rsidRDefault="00CB66F0" w:rsidP="00CB66F0">
      <w:pPr>
        <w:widowControl w:val="0"/>
        <w:numPr>
          <w:ilvl w:val="0"/>
          <w:numId w:val="3"/>
        </w:numPr>
        <w:tabs>
          <w:tab w:val="left" w:pos="220"/>
          <w:tab w:val="left" w:pos="720"/>
        </w:tabs>
        <w:autoSpaceDE w:val="0"/>
        <w:autoSpaceDN w:val="0"/>
        <w:adjustRightInd w:val="0"/>
        <w:spacing w:after="100"/>
        <w:ind w:hanging="720"/>
        <w:rPr>
          <w:rFonts w:ascii="Times New Roman" w:hAnsi="Times New Roman" w:cs="Georgia"/>
        </w:rPr>
      </w:pPr>
      <w:r>
        <w:rPr>
          <w:rFonts w:ascii="Times New Roman" w:hAnsi="Times New Roman" w:cs="Georgia"/>
        </w:rPr>
        <w:t>Each</w:t>
      </w:r>
      <w:r w:rsidRPr="00395DBE">
        <w:rPr>
          <w:rFonts w:ascii="Times New Roman" w:hAnsi="Times New Roman" w:cs="Georgia"/>
        </w:rPr>
        <w:t xml:space="preserve"> subsequent weekday is an additional -10 pts</w:t>
      </w:r>
    </w:p>
    <w:p w:rsidR="00CB66F0" w:rsidRPr="00395DBE" w:rsidRDefault="00CB66F0" w:rsidP="00CB66F0">
      <w:pPr>
        <w:widowControl w:val="0"/>
        <w:numPr>
          <w:ilvl w:val="0"/>
          <w:numId w:val="3"/>
        </w:numPr>
        <w:tabs>
          <w:tab w:val="left" w:pos="220"/>
          <w:tab w:val="left" w:pos="720"/>
        </w:tabs>
        <w:autoSpaceDE w:val="0"/>
        <w:autoSpaceDN w:val="0"/>
        <w:adjustRightInd w:val="0"/>
        <w:spacing w:after="100"/>
        <w:ind w:hanging="720"/>
        <w:rPr>
          <w:rFonts w:ascii="Times New Roman" w:hAnsi="Times New Roman" w:cs="Georgia"/>
        </w:rPr>
      </w:pPr>
      <w:r>
        <w:rPr>
          <w:rFonts w:ascii="Times New Roman" w:hAnsi="Times New Roman" w:cs="Georgia"/>
        </w:rPr>
        <w:t>Weekends</w:t>
      </w:r>
      <w:r w:rsidRPr="00395DBE">
        <w:rPr>
          <w:rFonts w:ascii="Times New Roman" w:hAnsi="Times New Roman" w:cs="Georgia"/>
        </w:rPr>
        <w:t xml:space="preserve"> are free days</w:t>
      </w:r>
      <w:r>
        <w:rPr>
          <w:rFonts w:ascii="Times New Roman" w:hAnsi="Times New Roman" w:cs="Georgia"/>
        </w:rPr>
        <w:t xml:space="preserve"> and the maximum late penalty is 50 pts.</w:t>
      </w:r>
    </w:p>
    <w:p w:rsidR="002A2919" w:rsidRPr="00395DBE" w:rsidRDefault="002A2919" w:rsidP="00DB0434">
      <w:pPr>
        <w:widowControl w:val="0"/>
        <w:autoSpaceDE w:val="0"/>
        <w:autoSpaceDN w:val="0"/>
        <w:adjustRightInd w:val="0"/>
        <w:rPr>
          <w:rFonts w:ascii="Times New Roman" w:hAnsi="Times New Roman" w:cs="Georgia"/>
          <w:b/>
          <w:bCs/>
          <w:sz w:val="28"/>
        </w:rPr>
      </w:pPr>
      <w:r w:rsidRPr="00395DBE">
        <w:rPr>
          <w:rFonts w:ascii="Times New Roman" w:hAnsi="Times New Roman" w:cs="Georgia"/>
          <w:b/>
          <w:bCs/>
          <w:sz w:val="28"/>
        </w:rPr>
        <w:t>Turn In</w:t>
      </w:r>
    </w:p>
    <w:p w:rsidR="00010C98" w:rsidRPr="00010C98" w:rsidRDefault="00CB66F0" w:rsidP="00010C98">
      <w:pPr>
        <w:pStyle w:val="ListParagraph"/>
        <w:widowControl w:val="0"/>
        <w:numPr>
          <w:ilvl w:val="0"/>
          <w:numId w:val="20"/>
        </w:numPr>
        <w:tabs>
          <w:tab w:val="left" w:pos="220"/>
          <w:tab w:val="left" w:pos="720"/>
        </w:tabs>
        <w:autoSpaceDE w:val="0"/>
        <w:autoSpaceDN w:val="0"/>
        <w:adjustRightInd w:val="0"/>
        <w:spacing w:after="100"/>
        <w:rPr>
          <w:rFonts w:ascii="Times New Roman" w:hAnsi="Times New Roman" w:cs="Georgia"/>
        </w:rPr>
      </w:pPr>
      <w:r w:rsidRPr="00010C98">
        <w:rPr>
          <w:rFonts w:ascii="Times New Roman" w:hAnsi="Times New Roman" w:cs="Georgia"/>
        </w:rPr>
        <w:t xml:space="preserve">A professional document </w:t>
      </w:r>
      <w:r w:rsidRPr="00010C98">
        <w:rPr>
          <w:rFonts w:ascii="Times New Roman" w:hAnsi="Times New Roman" w:cs="Georgia"/>
          <w:b/>
        </w:rPr>
        <w:t>is stapled</w:t>
      </w:r>
      <w:r w:rsidR="000B3DA3" w:rsidRPr="00010C98">
        <w:rPr>
          <w:rFonts w:ascii="Times New Roman" w:hAnsi="Times New Roman" w:cs="Georgia"/>
          <w:b/>
        </w:rPr>
        <w:t xml:space="preserve"> </w:t>
      </w:r>
      <w:r w:rsidR="000B3DA3" w:rsidRPr="00010C98">
        <w:rPr>
          <w:rFonts w:ascii="Times New Roman" w:hAnsi="Times New Roman" w:cs="Georgia"/>
        </w:rPr>
        <w:t>with an attractive cover page</w:t>
      </w:r>
      <w:r w:rsidRPr="00010C98">
        <w:rPr>
          <w:rFonts w:ascii="Times New Roman" w:hAnsi="Times New Roman" w:cs="Georgia"/>
        </w:rPr>
        <w:t>.</w:t>
      </w:r>
      <w:r w:rsidR="000B3DA3" w:rsidRPr="00010C98">
        <w:rPr>
          <w:rFonts w:ascii="Times New Roman" w:hAnsi="Times New Roman" w:cs="Georgia"/>
        </w:rPr>
        <w:t xml:space="preserve">  </w:t>
      </w:r>
    </w:p>
    <w:p w:rsidR="002A2919" w:rsidRPr="00010C98" w:rsidRDefault="002A2919" w:rsidP="00010C98">
      <w:pPr>
        <w:pStyle w:val="ListParagraph"/>
        <w:widowControl w:val="0"/>
        <w:numPr>
          <w:ilvl w:val="0"/>
          <w:numId w:val="20"/>
        </w:numPr>
        <w:tabs>
          <w:tab w:val="left" w:pos="220"/>
          <w:tab w:val="left" w:pos="720"/>
        </w:tabs>
        <w:autoSpaceDE w:val="0"/>
        <w:autoSpaceDN w:val="0"/>
        <w:adjustRightInd w:val="0"/>
        <w:spacing w:after="100"/>
        <w:rPr>
          <w:rFonts w:ascii="Times New Roman" w:hAnsi="Times New Roman" w:cs="Georgia"/>
        </w:rPr>
      </w:pPr>
      <w:r w:rsidRPr="00010C98">
        <w:rPr>
          <w:rFonts w:ascii="Times New Roman" w:hAnsi="Times New Roman" w:cs="Georgia"/>
        </w:rPr>
        <w:t xml:space="preserve">Cover page - Your project must have a cover page that </w:t>
      </w:r>
      <w:r w:rsidR="00CB66F0" w:rsidRPr="00010C98">
        <w:rPr>
          <w:rFonts w:ascii="Times New Roman" w:hAnsi="Times New Roman" w:cs="Georgia"/>
        </w:rPr>
        <w:t>includes your</w:t>
      </w:r>
      <w:r w:rsidR="00323164" w:rsidRPr="00010C98">
        <w:rPr>
          <w:rFonts w:ascii="Times New Roman" w:hAnsi="Times New Roman" w:cs="Georgia"/>
        </w:rPr>
        <w:t xml:space="preserve"> name, a title, an interesting</w:t>
      </w:r>
      <w:r w:rsidR="0051096F" w:rsidRPr="00010C98">
        <w:rPr>
          <w:rFonts w:ascii="Times New Roman" w:hAnsi="Times New Roman" w:cs="Georgia"/>
        </w:rPr>
        <w:t xml:space="preserve"> graphic or photograph related </w:t>
      </w:r>
      <w:r w:rsidR="00323164" w:rsidRPr="00010C98">
        <w:rPr>
          <w:rFonts w:ascii="Times New Roman" w:hAnsi="Times New Roman" w:cs="Georgia"/>
        </w:rPr>
        <w:t xml:space="preserve">to the project topic </w:t>
      </w:r>
      <w:r w:rsidR="00CB66F0" w:rsidRPr="00010C98">
        <w:rPr>
          <w:rFonts w:ascii="Times New Roman" w:hAnsi="Times New Roman" w:cs="Georgia"/>
        </w:rPr>
        <w:t>and the following signed pledge:</w:t>
      </w:r>
      <w:r w:rsidRPr="00010C98">
        <w:rPr>
          <w:rFonts w:ascii="Times New Roman" w:hAnsi="Times New Roman" w:cs="Georgia"/>
        </w:rPr>
        <w:t xml:space="preserve"> "I pledge that this work is entirely mine, and mine alone (except for any code provided by my instructor). " You are responsible for understanding and adhering to the </w:t>
      </w:r>
      <w:hyperlink r:id="rId15" w:history="1">
        <w:r w:rsidRPr="00010C98">
          <w:rPr>
            <w:rFonts w:ascii="Times New Roman" w:hAnsi="Times New Roman" w:cs="Georgia"/>
            <w:color w:val="0000EC"/>
          </w:rPr>
          <w:t>School of CIS Guidelines for Academic Honesty</w:t>
        </w:r>
      </w:hyperlink>
      <w:bookmarkStart w:id="0" w:name="_GoBack"/>
      <w:bookmarkEnd w:id="0"/>
      <w:r w:rsidRPr="00010C98">
        <w:rPr>
          <w:rFonts w:ascii="Times New Roman" w:hAnsi="Times New Roman" w:cs="Georgia"/>
        </w:rPr>
        <w:t>.</w:t>
      </w:r>
    </w:p>
    <w:p w:rsidR="0084158C" w:rsidRDefault="002A2919" w:rsidP="002A2919">
      <w:pPr>
        <w:widowControl w:val="0"/>
        <w:numPr>
          <w:ilvl w:val="0"/>
          <w:numId w:val="2"/>
        </w:numPr>
        <w:tabs>
          <w:tab w:val="left" w:pos="220"/>
          <w:tab w:val="left" w:pos="720"/>
        </w:tabs>
        <w:autoSpaceDE w:val="0"/>
        <w:autoSpaceDN w:val="0"/>
        <w:adjustRightInd w:val="0"/>
        <w:spacing w:after="100"/>
        <w:ind w:hanging="720"/>
        <w:rPr>
          <w:rFonts w:ascii="Times New Roman" w:hAnsi="Times New Roman" w:cs="Georgia"/>
        </w:rPr>
      </w:pPr>
      <w:r w:rsidRPr="00395DBE">
        <w:rPr>
          <w:rFonts w:ascii="Times New Roman" w:hAnsi="Times New Roman" w:cs="Georgia"/>
        </w:rPr>
        <w:t xml:space="preserve">Source code - a printout of your </w:t>
      </w:r>
      <w:r w:rsidR="00CB66F0">
        <w:rPr>
          <w:rFonts w:ascii="Times New Roman" w:hAnsi="Times New Roman" w:cs="Georgia"/>
        </w:rPr>
        <w:t xml:space="preserve">elegant </w:t>
      </w:r>
      <w:r w:rsidRPr="00395DBE">
        <w:rPr>
          <w:rFonts w:ascii="Times New Roman" w:hAnsi="Times New Roman" w:cs="Georgia"/>
        </w:rPr>
        <w:t>source code</w:t>
      </w:r>
      <w:r w:rsidR="0084158C">
        <w:rPr>
          <w:rFonts w:ascii="Times New Roman" w:hAnsi="Times New Roman" w:cs="Georgia"/>
        </w:rPr>
        <w:t xml:space="preserve"> for the </w:t>
      </w:r>
      <w:r w:rsidR="0084158C" w:rsidRPr="0084158C">
        <w:rPr>
          <w:rFonts w:ascii="Courier New" w:hAnsi="Courier New" w:cs="Georgia"/>
        </w:rPr>
        <w:t>Pig</w:t>
      </w:r>
      <w:r w:rsidR="0051096F">
        <w:rPr>
          <w:rFonts w:ascii="Times New Roman" w:hAnsi="Times New Roman" w:cs="Georgia"/>
        </w:rPr>
        <w:t xml:space="preserve"> </w:t>
      </w:r>
      <w:r w:rsidR="00010C98">
        <w:rPr>
          <w:rFonts w:ascii="Times New Roman" w:hAnsi="Times New Roman" w:cs="Georgia"/>
        </w:rPr>
        <w:t>class</w:t>
      </w:r>
      <w:r w:rsidR="0051096F">
        <w:rPr>
          <w:rFonts w:ascii="Times New Roman" w:hAnsi="Times New Roman" w:cs="Georgia"/>
        </w:rPr>
        <w:t xml:space="preserve">.  </w:t>
      </w:r>
    </w:p>
    <w:p w:rsidR="00010C98" w:rsidRDefault="00010C98" w:rsidP="002A2919">
      <w:pPr>
        <w:widowControl w:val="0"/>
        <w:numPr>
          <w:ilvl w:val="0"/>
          <w:numId w:val="2"/>
        </w:numPr>
        <w:tabs>
          <w:tab w:val="left" w:pos="220"/>
          <w:tab w:val="left" w:pos="720"/>
        </w:tabs>
        <w:autoSpaceDE w:val="0"/>
        <w:autoSpaceDN w:val="0"/>
        <w:adjustRightInd w:val="0"/>
        <w:spacing w:after="100"/>
        <w:ind w:hanging="720"/>
        <w:rPr>
          <w:rFonts w:ascii="Times New Roman" w:hAnsi="Times New Roman" w:cs="Georgia"/>
        </w:rPr>
      </w:pPr>
      <w:r>
        <w:rPr>
          <w:rFonts w:ascii="Times New Roman" w:hAnsi="Times New Roman" w:cs="Georgia"/>
        </w:rPr>
        <w:t>Submit on Blackboard the source code for the Pig class (Pig.java).</w:t>
      </w:r>
    </w:p>
    <w:p w:rsidR="00260823" w:rsidRDefault="00260823">
      <w:pPr>
        <w:rPr>
          <w:rFonts w:ascii="Times New Roman" w:hAnsi="Times New Roman"/>
        </w:rPr>
      </w:pPr>
    </w:p>
    <w:sectPr w:rsidR="00260823" w:rsidSect="008C0F24">
      <w:footerReference w:type="even" r:id="rId16"/>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3EDC" w:rsidRDefault="00E53EDC">
      <w:r>
        <w:separator/>
      </w:r>
    </w:p>
  </w:endnote>
  <w:endnote w:type="continuationSeparator" w:id="0">
    <w:p w:rsidR="00E53EDC" w:rsidRDefault="00E53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5D91" w:rsidRDefault="00845D91" w:rsidP="003313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45D91" w:rsidRDefault="00845D91" w:rsidP="00AE3A1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5D91" w:rsidRDefault="00845D91" w:rsidP="00331387">
    <w:pPr>
      <w:pStyle w:val="Footer"/>
      <w:framePr w:wrap="around" w:vAnchor="text" w:hAnchor="margin" w:xAlign="right" w:y="1"/>
      <w:rPr>
        <w:rStyle w:val="PageNumber"/>
      </w:rPr>
    </w:pPr>
    <w:r w:rsidRPr="00AE3A15">
      <w:rPr>
        <w:rStyle w:val="PageNumber"/>
      </w:rPr>
      <w:t xml:space="preserve">Page </w:t>
    </w:r>
    <w:r w:rsidRPr="00AE3A15">
      <w:rPr>
        <w:rStyle w:val="PageNumber"/>
      </w:rPr>
      <w:fldChar w:fldCharType="begin"/>
    </w:r>
    <w:r w:rsidRPr="00AE3A15">
      <w:rPr>
        <w:rStyle w:val="PageNumber"/>
      </w:rPr>
      <w:instrText xml:space="preserve"> PAGE </w:instrText>
    </w:r>
    <w:r w:rsidRPr="00AE3A15">
      <w:rPr>
        <w:rStyle w:val="PageNumber"/>
      </w:rPr>
      <w:fldChar w:fldCharType="separate"/>
    </w:r>
    <w:r w:rsidR="00A85179">
      <w:rPr>
        <w:rStyle w:val="PageNumber"/>
        <w:noProof/>
      </w:rPr>
      <w:t>6</w:t>
    </w:r>
    <w:r w:rsidRPr="00AE3A15">
      <w:rPr>
        <w:rStyle w:val="PageNumber"/>
      </w:rPr>
      <w:fldChar w:fldCharType="end"/>
    </w:r>
    <w:r w:rsidRPr="00AE3A15">
      <w:rPr>
        <w:rStyle w:val="PageNumber"/>
      </w:rPr>
      <w:t xml:space="preserve"> of </w:t>
    </w:r>
    <w:r w:rsidRPr="00AE3A15">
      <w:rPr>
        <w:rStyle w:val="PageNumber"/>
      </w:rPr>
      <w:fldChar w:fldCharType="begin"/>
    </w:r>
    <w:r w:rsidRPr="00AE3A15">
      <w:rPr>
        <w:rStyle w:val="PageNumber"/>
      </w:rPr>
      <w:instrText xml:space="preserve"> NUMPAGES </w:instrText>
    </w:r>
    <w:r w:rsidRPr="00AE3A15">
      <w:rPr>
        <w:rStyle w:val="PageNumber"/>
      </w:rPr>
      <w:fldChar w:fldCharType="separate"/>
    </w:r>
    <w:r w:rsidR="00A85179">
      <w:rPr>
        <w:rStyle w:val="PageNumber"/>
        <w:noProof/>
      </w:rPr>
      <w:t>7</w:t>
    </w:r>
    <w:r w:rsidRPr="00AE3A15">
      <w:rPr>
        <w:rStyle w:val="PageNumber"/>
      </w:rPr>
      <w:fldChar w:fldCharType="end"/>
    </w:r>
  </w:p>
  <w:p w:rsidR="00845D91" w:rsidRPr="00DB0434" w:rsidRDefault="00C922B8" w:rsidP="00AE3A15">
    <w:pPr>
      <w:pStyle w:val="Footer"/>
      <w:tabs>
        <w:tab w:val="clear" w:pos="8640"/>
        <w:tab w:val="right" w:pos="9360"/>
      </w:tabs>
      <w:ind w:right="360"/>
      <w:rPr>
        <w:i/>
      </w:rPr>
    </w:pPr>
    <w:r>
      <w:rPr>
        <w:i/>
      </w:rPr>
      <w:t xml:space="preserve"> CIS 162 Project 3 – Summer 2015</w:t>
    </w:r>
    <w:r w:rsidR="00845D91">
      <w:rPr>
        <w:i/>
      </w:rPr>
      <w:tab/>
    </w:r>
    <w:r w:rsidR="00845D91">
      <w:rPr>
        <w:i/>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3EDC" w:rsidRDefault="00E53EDC">
      <w:r>
        <w:separator/>
      </w:r>
    </w:p>
  </w:footnote>
  <w:footnote w:type="continuationSeparator" w:id="0">
    <w:p w:rsidR="00E53EDC" w:rsidRDefault="00E53E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DF92633E"/>
    <w:lvl w:ilvl="0">
      <w:start w:val="1"/>
      <w:numFmt w:val="decimal"/>
      <w:pStyle w:val="ListNumber2"/>
      <w:lvlText w:val="%1."/>
      <w:lvlJc w:val="left"/>
      <w:pPr>
        <w:tabs>
          <w:tab w:val="num" w:pos="720"/>
        </w:tabs>
        <w:ind w:left="720" w:hanging="360"/>
      </w:p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2EC54AD"/>
    <w:multiLevelType w:val="hybridMultilevel"/>
    <w:tmpl w:val="799240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C65753"/>
    <w:multiLevelType w:val="hybridMultilevel"/>
    <w:tmpl w:val="86804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44AD3"/>
    <w:multiLevelType w:val="hybridMultilevel"/>
    <w:tmpl w:val="84CC1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1B5B67"/>
    <w:multiLevelType w:val="hybridMultilevel"/>
    <w:tmpl w:val="4D006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6D552C"/>
    <w:multiLevelType w:val="hybridMultilevel"/>
    <w:tmpl w:val="7D26C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4927D5"/>
    <w:multiLevelType w:val="hybridMultilevel"/>
    <w:tmpl w:val="BAAE29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5E0A83"/>
    <w:multiLevelType w:val="hybridMultilevel"/>
    <w:tmpl w:val="D772E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51672"/>
    <w:multiLevelType w:val="hybridMultilevel"/>
    <w:tmpl w:val="9CA61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F4306"/>
    <w:multiLevelType w:val="hybridMultilevel"/>
    <w:tmpl w:val="14623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F537C7"/>
    <w:multiLevelType w:val="hybridMultilevel"/>
    <w:tmpl w:val="0A6E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2C3498"/>
    <w:multiLevelType w:val="hybridMultilevel"/>
    <w:tmpl w:val="CD804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D72137"/>
    <w:multiLevelType w:val="hybridMultilevel"/>
    <w:tmpl w:val="38800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461476"/>
    <w:multiLevelType w:val="hybridMultilevel"/>
    <w:tmpl w:val="4C604C74"/>
    <w:lvl w:ilvl="0" w:tplc="00000065">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9536E05"/>
    <w:multiLevelType w:val="hybridMultilevel"/>
    <w:tmpl w:val="2BFA8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E33E05"/>
    <w:multiLevelType w:val="hybridMultilevel"/>
    <w:tmpl w:val="08BC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14"/>
  </w:num>
  <w:num w:numId="5">
    <w:abstractNumId w:val="8"/>
  </w:num>
  <w:num w:numId="6">
    <w:abstractNumId w:val="18"/>
  </w:num>
  <w:num w:numId="7">
    <w:abstractNumId w:val="17"/>
  </w:num>
  <w:num w:numId="8">
    <w:abstractNumId w:val="6"/>
  </w:num>
  <w:num w:numId="9">
    <w:abstractNumId w:val="4"/>
  </w:num>
  <w:num w:numId="10">
    <w:abstractNumId w:val="13"/>
  </w:num>
  <w:num w:numId="11">
    <w:abstractNumId w:val="15"/>
  </w:num>
  <w:num w:numId="12">
    <w:abstractNumId w:val="12"/>
  </w:num>
  <w:num w:numId="13">
    <w:abstractNumId w:val="10"/>
  </w:num>
  <w:num w:numId="14">
    <w:abstractNumId w:val="9"/>
  </w:num>
  <w:num w:numId="15">
    <w:abstractNumId w:val="7"/>
  </w:num>
  <w:num w:numId="16">
    <w:abstractNumId w:val="5"/>
  </w:num>
  <w:num w:numId="17">
    <w:abstractNumId w:val="0"/>
  </w:num>
  <w:num w:numId="18">
    <w:abstractNumId w:val="0"/>
    <w:lvlOverride w:ilvl="0">
      <w:startOverride w:val="1"/>
    </w:lvlOverride>
  </w:num>
  <w:num w:numId="19">
    <w:abstractNumId w:val="1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544"/>
    <w:rsid w:val="00010C98"/>
    <w:rsid w:val="00021A50"/>
    <w:rsid w:val="00040585"/>
    <w:rsid w:val="00066F19"/>
    <w:rsid w:val="00093DAC"/>
    <w:rsid w:val="000B3DA3"/>
    <w:rsid w:val="000D66DF"/>
    <w:rsid w:val="000F39DD"/>
    <w:rsid w:val="00113141"/>
    <w:rsid w:val="00190ADB"/>
    <w:rsid w:val="001D66D7"/>
    <w:rsid w:val="001E2EBA"/>
    <w:rsid w:val="001E49BA"/>
    <w:rsid w:val="001F298F"/>
    <w:rsid w:val="00246BA7"/>
    <w:rsid w:val="002531D7"/>
    <w:rsid w:val="00260823"/>
    <w:rsid w:val="002975EC"/>
    <w:rsid w:val="002A2919"/>
    <w:rsid w:val="002F0DC6"/>
    <w:rsid w:val="00323164"/>
    <w:rsid w:val="00331387"/>
    <w:rsid w:val="00347A66"/>
    <w:rsid w:val="00365BAA"/>
    <w:rsid w:val="003730DD"/>
    <w:rsid w:val="0037572B"/>
    <w:rsid w:val="00375DA3"/>
    <w:rsid w:val="00381A8A"/>
    <w:rsid w:val="0038493A"/>
    <w:rsid w:val="00390176"/>
    <w:rsid w:val="00391BE5"/>
    <w:rsid w:val="00395DBE"/>
    <w:rsid w:val="003A2E7C"/>
    <w:rsid w:val="003A5374"/>
    <w:rsid w:val="003A5EA4"/>
    <w:rsid w:val="003B494C"/>
    <w:rsid w:val="003D329A"/>
    <w:rsid w:val="003E3A95"/>
    <w:rsid w:val="003F0544"/>
    <w:rsid w:val="003F0D39"/>
    <w:rsid w:val="003F0F1F"/>
    <w:rsid w:val="00421068"/>
    <w:rsid w:val="004215CD"/>
    <w:rsid w:val="00444BBA"/>
    <w:rsid w:val="00473170"/>
    <w:rsid w:val="004D5775"/>
    <w:rsid w:val="004E5BFE"/>
    <w:rsid w:val="0051096F"/>
    <w:rsid w:val="00543558"/>
    <w:rsid w:val="00545D01"/>
    <w:rsid w:val="00591391"/>
    <w:rsid w:val="005A16BC"/>
    <w:rsid w:val="005A4CDA"/>
    <w:rsid w:val="005B4749"/>
    <w:rsid w:val="005C1124"/>
    <w:rsid w:val="005C2103"/>
    <w:rsid w:val="005D7A0F"/>
    <w:rsid w:val="005F16BD"/>
    <w:rsid w:val="00617200"/>
    <w:rsid w:val="006303F4"/>
    <w:rsid w:val="0063350E"/>
    <w:rsid w:val="00635F50"/>
    <w:rsid w:val="0064032D"/>
    <w:rsid w:val="00650E2E"/>
    <w:rsid w:val="006950C6"/>
    <w:rsid w:val="006D2058"/>
    <w:rsid w:val="00705F0C"/>
    <w:rsid w:val="007218CD"/>
    <w:rsid w:val="00734011"/>
    <w:rsid w:val="0073447A"/>
    <w:rsid w:val="00742DB8"/>
    <w:rsid w:val="00775997"/>
    <w:rsid w:val="00781964"/>
    <w:rsid w:val="00792581"/>
    <w:rsid w:val="007969EB"/>
    <w:rsid w:val="007A38B5"/>
    <w:rsid w:val="007A7390"/>
    <w:rsid w:val="007B17CE"/>
    <w:rsid w:val="007C6046"/>
    <w:rsid w:val="0084158C"/>
    <w:rsid w:val="00845D91"/>
    <w:rsid w:val="0084675B"/>
    <w:rsid w:val="00871A1E"/>
    <w:rsid w:val="008745ED"/>
    <w:rsid w:val="00883B81"/>
    <w:rsid w:val="008A489A"/>
    <w:rsid w:val="008B4298"/>
    <w:rsid w:val="008C0F24"/>
    <w:rsid w:val="008C4000"/>
    <w:rsid w:val="008D6C74"/>
    <w:rsid w:val="008E0826"/>
    <w:rsid w:val="008F21C7"/>
    <w:rsid w:val="008F5EC3"/>
    <w:rsid w:val="009005EB"/>
    <w:rsid w:val="009032C5"/>
    <w:rsid w:val="0092390E"/>
    <w:rsid w:val="00934602"/>
    <w:rsid w:val="009379AE"/>
    <w:rsid w:val="009410E6"/>
    <w:rsid w:val="0099572D"/>
    <w:rsid w:val="009A4744"/>
    <w:rsid w:val="009B363E"/>
    <w:rsid w:val="009D0010"/>
    <w:rsid w:val="009D4908"/>
    <w:rsid w:val="009E000D"/>
    <w:rsid w:val="009F55B9"/>
    <w:rsid w:val="009F7ED0"/>
    <w:rsid w:val="00A15731"/>
    <w:rsid w:val="00A30464"/>
    <w:rsid w:val="00A378DA"/>
    <w:rsid w:val="00A51012"/>
    <w:rsid w:val="00A52F2F"/>
    <w:rsid w:val="00A73A48"/>
    <w:rsid w:val="00A76AC6"/>
    <w:rsid w:val="00A85179"/>
    <w:rsid w:val="00AC566D"/>
    <w:rsid w:val="00AD45AB"/>
    <w:rsid w:val="00AD743B"/>
    <w:rsid w:val="00AE3A15"/>
    <w:rsid w:val="00AF0A55"/>
    <w:rsid w:val="00B05F3D"/>
    <w:rsid w:val="00B12B2D"/>
    <w:rsid w:val="00B20633"/>
    <w:rsid w:val="00B503A5"/>
    <w:rsid w:val="00B5076B"/>
    <w:rsid w:val="00B616A9"/>
    <w:rsid w:val="00B71426"/>
    <w:rsid w:val="00B91F84"/>
    <w:rsid w:val="00BB40AB"/>
    <w:rsid w:val="00C56254"/>
    <w:rsid w:val="00C76400"/>
    <w:rsid w:val="00C922B8"/>
    <w:rsid w:val="00CA46B8"/>
    <w:rsid w:val="00CB66F0"/>
    <w:rsid w:val="00CC1300"/>
    <w:rsid w:val="00D06941"/>
    <w:rsid w:val="00D5049F"/>
    <w:rsid w:val="00D826CF"/>
    <w:rsid w:val="00D95164"/>
    <w:rsid w:val="00DA7889"/>
    <w:rsid w:val="00DB0434"/>
    <w:rsid w:val="00DD095C"/>
    <w:rsid w:val="00DE7794"/>
    <w:rsid w:val="00DF2F08"/>
    <w:rsid w:val="00E21F76"/>
    <w:rsid w:val="00E3144B"/>
    <w:rsid w:val="00E4484A"/>
    <w:rsid w:val="00E53EDC"/>
    <w:rsid w:val="00E623B5"/>
    <w:rsid w:val="00E806AE"/>
    <w:rsid w:val="00E8307B"/>
    <w:rsid w:val="00E84BD7"/>
    <w:rsid w:val="00E85F79"/>
    <w:rsid w:val="00E934E2"/>
    <w:rsid w:val="00EC3714"/>
    <w:rsid w:val="00EE29B7"/>
    <w:rsid w:val="00EE5CC9"/>
    <w:rsid w:val="00EF0C81"/>
    <w:rsid w:val="00F018C2"/>
    <w:rsid w:val="00F0594E"/>
    <w:rsid w:val="00F77C14"/>
    <w:rsid w:val="00F81C3B"/>
    <w:rsid w:val="00F8225C"/>
    <w:rsid w:val="00F952A4"/>
    <w:rsid w:val="00F95F6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86F3645D-2333-490E-A0CF-9DC700FAB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D33"/>
    <w:rPr>
      <w:sz w:val="24"/>
      <w:szCs w:val="24"/>
    </w:rPr>
  </w:style>
  <w:style w:type="paragraph" w:styleId="Heading1">
    <w:name w:val="heading 1"/>
    <w:basedOn w:val="Normal"/>
    <w:next w:val="Normal"/>
    <w:link w:val="Heading1Char"/>
    <w:uiPriority w:val="9"/>
    <w:qFormat/>
    <w:rsid w:val="00A378D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rsid w:val="006303F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919"/>
    <w:pPr>
      <w:ind w:left="720"/>
      <w:contextualSpacing/>
    </w:pPr>
  </w:style>
  <w:style w:type="paragraph" w:styleId="Header">
    <w:name w:val="header"/>
    <w:basedOn w:val="Normal"/>
    <w:link w:val="HeaderChar"/>
    <w:uiPriority w:val="99"/>
    <w:unhideWhenUsed/>
    <w:rsid w:val="00DB0434"/>
    <w:pPr>
      <w:tabs>
        <w:tab w:val="center" w:pos="4320"/>
        <w:tab w:val="right" w:pos="8640"/>
      </w:tabs>
    </w:pPr>
  </w:style>
  <w:style w:type="character" w:customStyle="1" w:styleId="HeaderChar">
    <w:name w:val="Header Char"/>
    <w:basedOn w:val="DefaultParagraphFont"/>
    <w:link w:val="Header"/>
    <w:uiPriority w:val="99"/>
    <w:rsid w:val="00DB0434"/>
    <w:rPr>
      <w:sz w:val="24"/>
      <w:szCs w:val="24"/>
    </w:rPr>
  </w:style>
  <w:style w:type="paragraph" w:styleId="Footer">
    <w:name w:val="footer"/>
    <w:basedOn w:val="Normal"/>
    <w:link w:val="FooterChar"/>
    <w:uiPriority w:val="99"/>
    <w:unhideWhenUsed/>
    <w:rsid w:val="00DB0434"/>
    <w:pPr>
      <w:tabs>
        <w:tab w:val="center" w:pos="4320"/>
        <w:tab w:val="right" w:pos="8640"/>
      </w:tabs>
    </w:pPr>
  </w:style>
  <w:style w:type="character" w:customStyle="1" w:styleId="FooterChar">
    <w:name w:val="Footer Char"/>
    <w:basedOn w:val="DefaultParagraphFont"/>
    <w:link w:val="Footer"/>
    <w:uiPriority w:val="99"/>
    <w:rsid w:val="00DB0434"/>
    <w:rPr>
      <w:sz w:val="24"/>
      <w:szCs w:val="24"/>
    </w:rPr>
  </w:style>
  <w:style w:type="character" w:styleId="PageNumber">
    <w:name w:val="page number"/>
    <w:basedOn w:val="DefaultParagraphFont"/>
    <w:uiPriority w:val="99"/>
    <w:semiHidden/>
    <w:unhideWhenUsed/>
    <w:rsid w:val="00AE3A15"/>
  </w:style>
  <w:style w:type="character" w:styleId="Hyperlink">
    <w:name w:val="Hyperlink"/>
    <w:basedOn w:val="DefaultParagraphFont"/>
    <w:uiPriority w:val="99"/>
    <w:semiHidden/>
    <w:unhideWhenUsed/>
    <w:rsid w:val="000B3DA3"/>
    <w:rPr>
      <w:color w:val="0000FF" w:themeColor="hyperlink"/>
      <w:u w:val="single"/>
    </w:rPr>
  </w:style>
  <w:style w:type="character" w:customStyle="1" w:styleId="Heading2Char">
    <w:name w:val="Heading 2 Char"/>
    <w:basedOn w:val="DefaultParagraphFont"/>
    <w:link w:val="Heading2"/>
    <w:rsid w:val="006303F4"/>
    <w:rPr>
      <w:rFonts w:asciiTheme="majorHAnsi" w:eastAsiaTheme="majorEastAsia" w:hAnsiTheme="majorHAnsi" w:cstheme="majorBidi"/>
      <w:b/>
      <w:bCs/>
      <w:color w:val="4F81BD" w:themeColor="accent1"/>
      <w:sz w:val="26"/>
      <w:szCs w:val="26"/>
    </w:rPr>
  </w:style>
  <w:style w:type="paragraph" w:styleId="PlainText">
    <w:name w:val="Plain Text"/>
    <w:basedOn w:val="Normal"/>
    <w:link w:val="PlainTextChar"/>
    <w:uiPriority w:val="99"/>
    <w:unhideWhenUsed/>
    <w:rsid w:val="006303F4"/>
    <w:rPr>
      <w:rFonts w:ascii="Courier" w:hAnsi="Courier"/>
      <w:sz w:val="21"/>
      <w:szCs w:val="21"/>
    </w:rPr>
  </w:style>
  <w:style w:type="character" w:customStyle="1" w:styleId="PlainTextChar">
    <w:name w:val="Plain Text Char"/>
    <w:basedOn w:val="DefaultParagraphFont"/>
    <w:link w:val="PlainText"/>
    <w:uiPriority w:val="99"/>
    <w:rsid w:val="006303F4"/>
    <w:rPr>
      <w:rFonts w:ascii="Courier" w:hAnsi="Courier"/>
      <w:sz w:val="21"/>
      <w:szCs w:val="21"/>
    </w:rPr>
  </w:style>
  <w:style w:type="paragraph" w:styleId="ListNumber2">
    <w:name w:val="List Number 2"/>
    <w:basedOn w:val="Normal"/>
    <w:rsid w:val="006303F4"/>
    <w:pPr>
      <w:numPr>
        <w:numId w:val="17"/>
      </w:numPr>
      <w:contextualSpacing/>
    </w:pPr>
  </w:style>
  <w:style w:type="paragraph" w:styleId="BalloonText">
    <w:name w:val="Balloon Text"/>
    <w:basedOn w:val="Normal"/>
    <w:link w:val="BalloonTextChar"/>
    <w:uiPriority w:val="99"/>
    <w:semiHidden/>
    <w:unhideWhenUsed/>
    <w:rsid w:val="008D6C74"/>
    <w:rPr>
      <w:rFonts w:ascii="Tahoma" w:hAnsi="Tahoma" w:cs="Tahoma"/>
      <w:sz w:val="16"/>
      <w:szCs w:val="16"/>
    </w:rPr>
  </w:style>
  <w:style w:type="character" w:customStyle="1" w:styleId="BalloonTextChar">
    <w:name w:val="Balloon Text Char"/>
    <w:basedOn w:val="DefaultParagraphFont"/>
    <w:link w:val="BalloonText"/>
    <w:uiPriority w:val="99"/>
    <w:semiHidden/>
    <w:rsid w:val="008D6C74"/>
    <w:rPr>
      <w:rFonts w:ascii="Tahoma" w:hAnsi="Tahoma" w:cs="Tahoma"/>
      <w:sz w:val="16"/>
      <w:szCs w:val="16"/>
    </w:rPr>
  </w:style>
  <w:style w:type="character" w:customStyle="1" w:styleId="Heading1Char">
    <w:name w:val="Heading 1 Char"/>
    <w:basedOn w:val="DefaultParagraphFont"/>
    <w:link w:val="Heading1"/>
    <w:uiPriority w:val="9"/>
    <w:rsid w:val="00A378D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401887">
      <w:bodyDiv w:val="1"/>
      <w:marLeft w:val="0"/>
      <w:marRight w:val="0"/>
      <w:marTop w:val="0"/>
      <w:marBottom w:val="0"/>
      <w:divBdr>
        <w:top w:val="none" w:sz="0" w:space="0" w:color="auto"/>
        <w:left w:val="none" w:sz="0" w:space="0" w:color="auto"/>
        <w:bottom w:val="none" w:sz="0" w:space="0" w:color="auto"/>
        <w:right w:val="none" w:sz="0" w:space="0" w:color="auto"/>
      </w:divBdr>
      <w:divsChild>
        <w:div w:id="770978531">
          <w:marLeft w:val="0"/>
          <w:marRight w:val="0"/>
          <w:marTop w:val="0"/>
          <w:marBottom w:val="0"/>
          <w:divBdr>
            <w:top w:val="none" w:sz="0" w:space="0" w:color="auto"/>
            <w:left w:val="none" w:sz="0" w:space="0" w:color="auto"/>
            <w:bottom w:val="none" w:sz="0" w:space="0" w:color="auto"/>
            <w:right w:val="none" w:sz="0" w:space="0" w:color="auto"/>
          </w:divBdr>
        </w:div>
        <w:div w:id="1198853781">
          <w:marLeft w:val="0"/>
          <w:marRight w:val="0"/>
          <w:marTop w:val="0"/>
          <w:marBottom w:val="0"/>
          <w:divBdr>
            <w:top w:val="none" w:sz="0" w:space="0" w:color="auto"/>
            <w:left w:val="none" w:sz="0" w:space="0" w:color="auto"/>
            <w:bottom w:val="none" w:sz="0" w:space="0" w:color="auto"/>
            <w:right w:val="none" w:sz="0" w:space="0" w:color="auto"/>
          </w:divBdr>
        </w:div>
        <w:div w:id="1685087197">
          <w:marLeft w:val="0"/>
          <w:marRight w:val="0"/>
          <w:marTop w:val="0"/>
          <w:marBottom w:val="0"/>
          <w:divBdr>
            <w:top w:val="none" w:sz="0" w:space="0" w:color="auto"/>
            <w:left w:val="none" w:sz="0" w:space="0" w:color="auto"/>
            <w:bottom w:val="none" w:sz="0" w:space="0" w:color="auto"/>
            <w:right w:val="none" w:sz="0" w:space="0" w:color="auto"/>
          </w:divBdr>
        </w:div>
        <w:div w:id="840122898">
          <w:marLeft w:val="0"/>
          <w:marRight w:val="0"/>
          <w:marTop w:val="0"/>
          <w:marBottom w:val="0"/>
          <w:divBdr>
            <w:top w:val="none" w:sz="0" w:space="0" w:color="auto"/>
            <w:left w:val="none" w:sz="0" w:space="0" w:color="auto"/>
            <w:bottom w:val="none" w:sz="0" w:space="0" w:color="auto"/>
            <w:right w:val="none" w:sz="0" w:space="0" w:color="auto"/>
          </w:divBdr>
        </w:div>
        <w:div w:id="1069116800">
          <w:marLeft w:val="0"/>
          <w:marRight w:val="0"/>
          <w:marTop w:val="0"/>
          <w:marBottom w:val="0"/>
          <w:divBdr>
            <w:top w:val="none" w:sz="0" w:space="0" w:color="auto"/>
            <w:left w:val="none" w:sz="0" w:space="0" w:color="auto"/>
            <w:bottom w:val="none" w:sz="0" w:space="0" w:color="auto"/>
            <w:right w:val="none" w:sz="0" w:space="0" w:color="auto"/>
          </w:divBdr>
        </w:div>
        <w:div w:id="1622494132">
          <w:marLeft w:val="0"/>
          <w:marRight w:val="0"/>
          <w:marTop w:val="0"/>
          <w:marBottom w:val="0"/>
          <w:divBdr>
            <w:top w:val="none" w:sz="0" w:space="0" w:color="auto"/>
            <w:left w:val="none" w:sz="0" w:space="0" w:color="auto"/>
            <w:bottom w:val="none" w:sz="0" w:space="0" w:color="auto"/>
            <w:right w:val="none" w:sz="0" w:space="0" w:color="auto"/>
          </w:divBdr>
        </w:div>
        <w:div w:id="1694380473">
          <w:marLeft w:val="0"/>
          <w:marRight w:val="0"/>
          <w:marTop w:val="0"/>
          <w:marBottom w:val="0"/>
          <w:divBdr>
            <w:top w:val="none" w:sz="0" w:space="0" w:color="auto"/>
            <w:left w:val="none" w:sz="0" w:space="0" w:color="auto"/>
            <w:bottom w:val="none" w:sz="0" w:space="0" w:color="auto"/>
            <w:right w:val="none" w:sz="0" w:space="0" w:color="auto"/>
          </w:divBdr>
        </w:div>
        <w:div w:id="283466551">
          <w:marLeft w:val="0"/>
          <w:marRight w:val="0"/>
          <w:marTop w:val="0"/>
          <w:marBottom w:val="0"/>
          <w:divBdr>
            <w:top w:val="none" w:sz="0" w:space="0" w:color="auto"/>
            <w:left w:val="none" w:sz="0" w:space="0" w:color="auto"/>
            <w:bottom w:val="none" w:sz="0" w:space="0" w:color="auto"/>
            <w:right w:val="none" w:sz="0" w:space="0" w:color="auto"/>
          </w:divBdr>
        </w:div>
        <w:div w:id="1931085984">
          <w:marLeft w:val="0"/>
          <w:marRight w:val="0"/>
          <w:marTop w:val="0"/>
          <w:marBottom w:val="0"/>
          <w:divBdr>
            <w:top w:val="none" w:sz="0" w:space="0" w:color="auto"/>
            <w:left w:val="none" w:sz="0" w:space="0" w:color="auto"/>
            <w:bottom w:val="none" w:sz="0" w:space="0" w:color="auto"/>
            <w:right w:val="none" w:sz="0" w:space="0" w:color="auto"/>
          </w:divBdr>
        </w:div>
        <w:div w:id="1995135889">
          <w:marLeft w:val="0"/>
          <w:marRight w:val="0"/>
          <w:marTop w:val="0"/>
          <w:marBottom w:val="0"/>
          <w:divBdr>
            <w:top w:val="none" w:sz="0" w:space="0" w:color="auto"/>
            <w:left w:val="none" w:sz="0" w:space="0" w:color="auto"/>
            <w:bottom w:val="none" w:sz="0" w:space="0" w:color="auto"/>
            <w:right w:val="none" w:sz="0" w:space="0" w:color="auto"/>
          </w:divBdr>
        </w:div>
        <w:div w:id="1668166043">
          <w:marLeft w:val="0"/>
          <w:marRight w:val="0"/>
          <w:marTop w:val="0"/>
          <w:marBottom w:val="0"/>
          <w:divBdr>
            <w:top w:val="none" w:sz="0" w:space="0" w:color="auto"/>
            <w:left w:val="none" w:sz="0" w:space="0" w:color="auto"/>
            <w:bottom w:val="none" w:sz="0" w:space="0" w:color="auto"/>
            <w:right w:val="none" w:sz="0" w:space="0" w:color="auto"/>
          </w:divBdr>
        </w:div>
        <w:div w:id="603420713">
          <w:marLeft w:val="0"/>
          <w:marRight w:val="0"/>
          <w:marTop w:val="0"/>
          <w:marBottom w:val="0"/>
          <w:divBdr>
            <w:top w:val="none" w:sz="0" w:space="0" w:color="auto"/>
            <w:left w:val="none" w:sz="0" w:space="0" w:color="auto"/>
            <w:bottom w:val="none" w:sz="0" w:space="0" w:color="auto"/>
            <w:right w:val="none" w:sz="0" w:space="0" w:color="auto"/>
          </w:divBdr>
        </w:div>
        <w:div w:id="1753434128">
          <w:marLeft w:val="0"/>
          <w:marRight w:val="0"/>
          <w:marTop w:val="0"/>
          <w:marBottom w:val="0"/>
          <w:divBdr>
            <w:top w:val="none" w:sz="0" w:space="0" w:color="auto"/>
            <w:left w:val="none" w:sz="0" w:space="0" w:color="auto"/>
            <w:bottom w:val="none" w:sz="0" w:space="0" w:color="auto"/>
            <w:right w:val="none" w:sz="0" w:space="0" w:color="auto"/>
          </w:divBdr>
        </w:div>
        <w:div w:id="771586286">
          <w:marLeft w:val="0"/>
          <w:marRight w:val="0"/>
          <w:marTop w:val="0"/>
          <w:marBottom w:val="0"/>
          <w:divBdr>
            <w:top w:val="none" w:sz="0" w:space="0" w:color="auto"/>
            <w:left w:val="none" w:sz="0" w:space="0" w:color="auto"/>
            <w:bottom w:val="none" w:sz="0" w:space="0" w:color="auto"/>
            <w:right w:val="none" w:sz="0" w:space="0" w:color="auto"/>
          </w:divBdr>
        </w:div>
        <w:div w:id="1902593371">
          <w:marLeft w:val="0"/>
          <w:marRight w:val="0"/>
          <w:marTop w:val="0"/>
          <w:marBottom w:val="0"/>
          <w:divBdr>
            <w:top w:val="none" w:sz="0" w:space="0" w:color="auto"/>
            <w:left w:val="none" w:sz="0" w:space="0" w:color="auto"/>
            <w:bottom w:val="none" w:sz="0" w:space="0" w:color="auto"/>
            <w:right w:val="none" w:sz="0" w:space="0" w:color="auto"/>
          </w:divBdr>
        </w:div>
        <w:div w:id="1427077132">
          <w:marLeft w:val="0"/>
          <w:marRight w:val="0"/>
          <w:marTop w:val="0"/>
          <w:marBottom w:val="0"/>
          <w:divBdr>
            <w:top w:val="none" w:sz="0" w:space="0" w:color="auto"/>
            <w:left w:val="none" w:sz="0" w:space="0" w:color="auto"/>
            <w:bottom w:val="none" w:sz="0" w:space="0" w:color="auto"/>
            <w:right w:val="none" w:sz="0" w:space="0" w:color="auto"/>
          </w:divBdr>
        </w:div>
        <w:div w:id="117459768">
          <w:marLeft w:val="0"/>
          <w:marRight w:val="0"/>
          <w:marTop w:val="0"/>
          <w:marBottom w:val="0"/>
          <w:divBdr>
            <w:top w:val="none" w:sz="0" w:space="0" w:color="auto"/>
            <w:left w:val="none" w:sz="0" w:space="0" w:color="auto"/>
            <w:bottom w:val="none" w:sz="0" w:space="0" w:color="auto"/>
            <w:right w:val="none" w:sz="0" w:space="0" w:color="auto"/>
          </w:divBdr>
        </w:div>
        <w:div w:id="1099565001">
          <w:marLeft w:val="0"/>
          <w:marRight w:val="0"/>
          <w:marTop w:val="0"/>
          <w:marBottom w:val="0"/>
          <w:divBdr>
            <w:top w:val="none" w:sz="0" w:space="0" w:color="auto"/>
            <w:left w:val="none" w:sz="0" w:space="0" w:color="auto"/>
            <w:bottom w:val="none" w:sz="0" w:space="0" w:color="auto"/>
            <w:right w:val="none" w:sz="0" w:space="0" w:color="auto"/>
          </w:divBdr>
        </w:div>
        <w:div w:id="86907683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cis.gvsu.edu/academic-honesty/"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cis.gvsu.edu/studentsupport/java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7</Pages>
  <Words>1420</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Grand Valley State University</Company>
  <LinksUpToDate>false</LinksUpToDate>
  <CharactersWithSpaces>9501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Scott Grissom</dc:creator>
  <cp:lastModifiedBy>Cristina</cp:lastModifiedBy>
  <cp:revision>11</cp:revision>
  <cp:lastPrinted>2012-09-27T13:14:00Z</cp:lastPrinted>
  <dcterms:created xsi:type="dcterms:W3CDTF">2015-06-02T02:50:00Z</dcterms:created>
  <dcterms:modified xsi:type="dcterms:W3CDTF">2015-06-02T04:15:00Z</dcterms:modified>
</cp:coreProperties>
</file>