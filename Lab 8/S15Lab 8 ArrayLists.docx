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19" w:rsidRPr="00395DBE" w:rsidRDefault="00C8746D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162 Lab</w:t>
      </w:r>
      <w:r w:rsidR="009F4547">
        <w:rPr>
          <w:rFonts w:ascii="Times New Roman" w:hAnsi="Times New Roman"/>
          <w:b/>
          <w:sz w:val="36"/>
        </w:rPr>
        <w:t>8</w:t>
      </w:r>
    </w:p>
    <w:p w:rsidR="002A2919" w:rsidRPr="00395DBE" w:rsidRDefault="000B6A9C" w:rsidP="00395DBE">
      <w:pPr>
        <w:jc w:val="center"/>
        <w:rPr>
          <w:rFonts w:ascii="Times New Roman" w:hAnsi="Times New Roman"/>
          <w:b/>
          <w:sz w:val="36"/>
        </w:rPr>
      </w:pPr>
      <w:proofErr w:type="spellStart"/>
      <w:r>
        <w:rPr>
          <w:rFonts w:ascii="Times New Roman" w:hAnsi="Times New Roman"/>
          <w:b/>
          <w:sz w:val="36"/>
        </w:rPr>
        <w:t>ArrayLists</w:t>
      </w:r>
      <w:proofErr w:type="spellEnd"/>
      <w:r w:rsidR="00C8746D">
        <w:rPr>
          <w:rFonts w:ascii="Times New Roman" w:hAnsi="Times New Roman"/>
          <w:b/>
          <w:sz w:val="36"/>
        </w:rPr>
        <w:t xml:space="preserve"> of Objects</w:t>
      </w:r>
    </w:p>
    <w:p w:rsidR="002A2919" w:rsidRPr="00395DBE" w:rsidRDefault="002A2919">
      <w:pPr>
        <w:rPr>
          <w:rFonts w:ascii="Times New Roman" w:hAnsi="Times New Roman"/>
        </w:rPr>
      </w:pPr>
    </w:p>
    <w:p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:rsidR="0043790F" w:rsidRPr="0043790F" w:rsidRDefault="0043790F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write </w:t>
      </w:r>
      <w:r w:rsidR="004A06F0">
        <w:rPr>
          <w:rFonts w:ascii="Times New Roman" w:hAnsi="Times New Roman"/>
        </w:rPr>
        <w:t>short p</w:t>
      </w:r>
      <w:r w:rsidR="0089617D">
        <w:rPr>
          <w:rFonts w:ascii="Times New Roman" w:hAnsi="Times New Roman"/>
        </w:rPr>
        <w:t xml:space="preserve">roblem solutions </w:t>
      </w:r>
      <w:r w:rsidR="000B6A9C">
        <w:rPr>
          <w:rFonts w:ascii="Times New Roman" w:hAnsi="Times New Roman"/>
        </w:rPr>
        <w:t xml:space="preserve">involving </w:t>
      </w:r>
      <w:proofErr w:type="spellStart"/>
      <w:r w:rsidR="000B6A9C">
        <w:rPr>
          <w:rFonts w:ascii="Times New Roman" w:hAnsi="Times New Roman"/>
        </w:rPr>
        <w:t>ArrayLists</w:t>
      </w:r>
      <w:proofErr w:type="spellEnd"/>
      <w:r w:rsidR="00C8746D">
        <w:rPr>
          <w:rFonts w:ascii="Times New Roman" w:hAnsi="Times New Roman"/>
        </w:rPr>
        <w:t xml:space="preserve"> of objects</w:t>
      </w:r>
    </w:p>
    <w:p w:rsidR="004A06F0" w:rsidRDefault="004A06F0" w:rsidP="00CB66F0">
      <w:pPr>
        <w:rPr>
          <w:rFonts w:ascii="Times New Roman" w:hAnsi="Times New Roman"/>
          <w:b/>
          <w:sz w:val="28"/>
        </w:rPr>
      </w:pPr>
    </w:p>
    <w:p w:rsidR="00D81AB2" w:rsidRDefault="00D81AB2" w:rsidP="00C8746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1: Create a New Project</w:t>
      </w:r>
      <w:r w:rsidR="00B43BE7">
        <w:rPr>
          <w:rFonts w:ascii="Times New Roman" w:hAnsi="Times New Roman"/>
          <w:b/>
          <w:sz w:val="28"/>
        </w:rPr>
        <w:t xml:space="preserve"> called Lab </w:t>
      </w:r>
      <w:r w:rsidR="00C35954">
        <w:rPr>
          <w:rFonts w:ascii="Times New Roman" w:hAnsi="Times New Roman"/>
          <w:b/>
          <w:sz w:val="28"/>
        </w:rPr>
        <w:t>8</w:t>
      </w:r>
    </w:p>
    <w:p w:rsidR="00D81AB2" w:rsidRDefault="00D81AB2" w:rsidP="00C8746D">
      <w:pPr>
        <w:rPr>
          <w:rFonts w:ascii="Times New Roman" w:hAnsi="Times New Roman"/>
          <w:b/>
          <w:sz w:val="28"/>
        </w:rPr>
      </w:pPr>
    </w:p>
    <w:p w:rsidR="00D81AB2" w:rsidRDefault="00D81AB2" w:rsidP="00D81AB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2: Download File</w:t>
      </w:r>
    </w:p>
    <w:p w:rsidR="00A35FE1" w:rsidRPr="00BE109B" w:rsidRDefault="00A35FE1" w:rsidP="00A35FE1">
      <w:pPr>
        <w:pStyle w:val="ListParagraph"/>
        <w:numPr>
          <w:ilvl w:val="0"/>
          <w:numId w:val="25"/>
        </w:numPr>
        <w:spacing w:before="120"/>
        <w:rPr>
          <w:rFonts w:ascii="Times New Roman" w:hAnsi="Times New Roman"/>
          <w:b/>
          <w:sz w:val="28"/>
        </w:rPr>
      </w:pPr>
      <w:r w:rsidRPr="00BE109B">
        <w:rPr>
          <w:rFonts w:ascii="Times New Roman" w:hAnsi="Times New Roman"/>
        </w:rPr>
        <w:t xml:space="preserve">Download the </w:t>
      </w:r>
      <w:r w:rsidRPr="00BE109B">
        <w:rPr>
          <w:rFonts w:ascii="Times New Roman" w:hAnsi="Times New Roman"/>
          <w:b/>
          <w:i/>
          <w:sz w:val="28"/>
          <w:szCs w:val="28"/>
        </w:rPr>
        <w:t>students.txt</w:t>
      </w:r>
      <w:r w:rsidRPr="00BE109B">
        <w:rPr>
          <w:rFonts w:ascii="Times New Roman" w:hAnsi="Times New Roman"/>
          <w:b/>
        </w:rPr>
        <w:t xml:space="preserve"> </w:t>
      </w:r>
      <w:r w:rsidRPr="00BE109B">
        <w:rPr>
          <w:rFonts w:ascii="Times New Roman" w:hAnsi="Times New Roman"/>
        </w:rPr>
        <w:t xml:space="preserve">file and save it in the same folder that contains the </w:t>
      </w:r>
      <w:proofErr w:type="spellStart"/>
      <w:r w:rsidRPr="00BE109B">
        <w:rPr>
          <w:rFonts w:ascii="Times New Roman" w:hAnsi="Times New Roman"/>
        </w:rPr>
        <w:t>BlueJ</w:t>
      </w:r>
      <w:proofErr w:type="spellEnd"/>
      <w:r w:rsidRPr="00BE109B">
        <w:rPr>
          <w:rFonts w:ascii="Times New Roman" w:hAnsi="Times New Roman"/>
        </w:rPr>
        <w:t xml:space="preserve"> project </w:t>
      </w:r>
      <w:r>
        <w:rPr>
          <w:rFonts w:ascii="Times New Roman" w:hAnsi="Times New Roman"/>
        </w:rPr>
        <w:t xml:space="preserve">folder </w:t>
      </w:r>
      <w:r w:rsidRPr="00BE109B">
        <w:rPr>
          <w:rFonts w:ascii="Times New Roman" w:hAnsi="Times New Roman"/>
        </w:rPr>
        <w:t>created for this lab</w:t>
      </w:r>
      <w:r>
        <w:rPr>
          <w:rFonts w:ascii="Times New Roman" w:hAnsi="Times New Roman"/>
        </w:rPr>
        <w:t>, one level outside of the project files</w:t>
      </w:r>
      <w:r w:rsidRPr="00BE109B">
        <w:rPr>
          <w:rFonts w:ascii="Times New Roman" w:hAnsi="Times New Roman"/>
        </w:rPr>
        <w:t xml:space="preserve">. </w:t>
      </w:r>
      <w:r w:rsidRPr="00BE109B">
        <w:rPr>
          <w:rFonts w:ascii="Times New Roman" w:hAnsi="Times New Roman" w:cs="Georgia"/>
          <w:szCs w:val="26"/>
        </w:rPr>
        <w:t xml:space="preserve">The file has more than 2 entries!  </w:t>
      </w:r>
    </w:p>
    <w:p w:rsidR="00BE109B" w:rsidRPr="00BE109B" w:rsidRDefault="00BE109B" w:rsidP="00BE109B">
      <w:pPr>
        <w:rPr>
          <w:rFonts w:ascii="Times New Roman" w:hAnsi="Times New Roman"/>
          <w:b/>
          <w:sz w:val="28"/>
        </w:rPr>
      </w:pPr>
    </w:p>
    <w:p w:rsidR="00C8746D" w:rsidRDefault="00D4043C" w:rsidP="004A6908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3: </w:t>
      </w:r>
      <w:r w:rsidR="00C8746D">
        <w:rPr>
          <w:rFonts w:ascii="Times New Roman" w:hAnsi="Times New Roman"/>
          <w:b/>
          <w:sz w:val="28"/>
        </w:rPr>
        <w:t xml:space="preserve"> Student</w:t>
      </w:r>
      <w:r w:rsidR="00D81AB2">
        <w:rPr>
          <w:rFonts w:ascii="Times New Roman" w:hAnsi="Times New Roman"/>
          <w:b/>
          <w:sz w:val="28"/>
        </w:rPr>
        <w:t xml:space="preserve"> Class</w:t>
      </w:r>
      <w:r w:rsidR="001671D0">
        <w:rPr>
          <w:rFonts w:ascii="Times New Roman" w:hAnsi="Times New Roman"/>
          <w:b/>
          <w:sz w:val="28"/>
        </w:rPr>
        <w:t xml:space="preserve"> </w:t>
      </w:r>
    </w:p>
    <w:p w:rsidR="00577CE0" w:rsidRDefault="00C8746D" w:rsidP="005A4CCF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77CE0">
        <w:rPr>
          <w:rFonts w:ascii="Times New Roman" w:hAnsi="Times New Roman"/>
        </w:rPr>
        <w:t xml:space="preserve">Create a new class </w:t>
      </w:r>
      <w:r w:rsidR="00221C5F" w:rsidRPr="00577CE0">
        <w:rPr>
          <w:rFonts w:ascii="Times New Roman" w:hAnsi="Times New Roman"/>
        </w:rPr>
        <w:t xml:space="preserve">called </w:t>
      </w:r>
      <w:r w:rsidR="00221C5F" w:rsidRPr="00577CE0">
        <w:rPr>
          <w:rFonts w:ascii="Courier New" w:hAnsi="Courier New" w:cs="Courier New"/>
          <w:b/>
          <w:sz w:val="26"/>
          <w:szCs w:val="26"/>
        </w:rPr>
        <w:t>Student</w:t>
      </w:r>
      <w:r w:rsidR="00577CE0" w:rsidRPr="00577CE0">
        <w:rPr>
          <w:rFonts w:ascii="Courier New" w:hAnsi="Courier New" w:cs="Courier New"/>
          <w:b/>
          <w:sz w:val="26"/>
          <w:szCs w:val="26"/>
        </w:rPr>
        <w:t xml:space="preserve">. </w:t>
      </w:r>
      <w:r w:rsidR="00577CE0" w:rsidRPr="00577CE0">
        <w:rPr>
          <w:rFonts w:ascii="Times New Roman" w:hAnsi="Times New Roman"/>
        </w:rPr>
        <w:t>This class has the following instance variables</w:t>
      </w:r>
      <w:r w:rsidR="00221C5F" w:rsidRPr="00577CE0">
        <w:rPr>
          <w:rFonts w:ascii="Times New Roman" w:hAnsi="Times New Roman"/>
        </w:rPr>
        <w:t xml:space="preserve">: </w:t>
      </w:r>
      <w:r w:rsidRPr="00577CE0">
        <w:rPr>
          <w:rFonts w:ascii="Times New Roman" w:hAnsi="Times New Roman"/>
        </w:rPr>
        <w:t xml:space="preserve">a </w:t>
      </w:r>
      <w:r w:rsidRPr="00577CE0">
        <w:rPr>
          <w:rFonts w:ascii="Courier New" w:hAnsi="Courier New" w:cs="Courier New"/>
          <w:b/>
          <w:sz w:val="26"/>
          <w:szCs w:val="26"/>
        </w:rPr>
        <w:t>first</w:t>
      </w:r>
      <w:r w:rsidRPr="00577CE0">
        <w:rPr>
          <w:rFonts w:ascii="Times New Roman" w:hAnsi="Times New Roman"/>
        </w:rPr>
        <w:t xml:space="preserve"> name</w:t>
      </w:r>
      <w:r w:rsidR="00A053C1" w:rsidRPr="00577CE0">
        <w:rPr>
          <w:rFonts w:ascii="Times New Roman" w:hAnsi="Times New Roman"/>
        </w:rPr>
        <w:t xml:space="preserve"> (String)</w:t>
      </w:r>
      <w:r w:rsidRPr="00577CE0">
        <w:rPr>
          <w:rFonts w:ascii="Times New Roman" w:hAnsi="Times New Roman"/>
        </w:rPr>
        <w:t xml:space="preserve">, </w:t>
      </w:r>
      <w:r w:rsidRPr="00577CE0">
        <w:rPr>
          <w:rFonts w:ascii="Courier New" w:hAnsi="Courier New" w:cs="Courier New"/>
          <w:b/>
          <w:sz w:val="26"/>
          <w:szCs w:val="26"/>
        </w:rPr>
        <w:t>last</w:t>
      </w:r>
      <w:r w:rsidRPr="00577CE0">
        <w:rPr>
          <w:rFonts w:ascii="Times New Roman" w:hAnsi="Times New Roman"/>
        </w:rPr>
        <w:t xml:space="preserve"> name</w:t>
      </w:r>
      <w:r w:rsidR="00FE04FF" w:rsidRPr="00577CE0">
        <w:rPr>
          <w:rFonts w:ascii="Times New Roman" w:hAnsi="Times New Roman"/>
        </w:rPr>
        <w:t xml:space="preserve"> (String)</w:t>
      </w:r>
      <w:r w:rsidRPr="00577CE0">
        <w:rPr>
          <w:rFonts w:ascii="Times New Roman" w:hAnsi="Times New Roman"/>
        </w:rPr>
        <w:t xml:space="preserve">, student </w:t>
      </w:r>
      <w:r w:rsidR="00300F47" w:rsidRPr="00577CE0">
        <w:rPr>
          <w:rFonts w:ascii="Courier New" w:hAnsi="Courier New" w:cs="Courier New"/>
          <w:b/>
          <w:sz w:val="26"/>
          <w:szCs w:val="26"/>
        </w:rPr>
        <w:t>id</w:t>
      </w:r>
      <w:r w:rsidR="00A053C1" w:rsidRPr="00577CE0">
        <w:rPr>
          <w:rFonts w:ascii="Times New Roman" w:hAnsi="Times New Roman"/>
        </w:rPr>
        <w:t xml:space="preserve"> (</w:t>
      </w:r>
      <w:proofErr w:type="spellStart"/>
      <w:r w:rsidR="00A053C1" w:rsidRPr="00577CE0">
        <w:rPr>
          <w:rFonts w:ascii="Times New Roman" w:hAnsi="Times New Roman"/>
        </w:rPr>
        <w:t>int</w:t>
      </w:r>
      <w:proofErr w:type="spellEnd"/>
      <w:r w:rsidR="00A053C1" w:rsidRPr="00577CE0">
        <w:rPr>
          <w:rFonts w:ascii="Times New Roman" w:hAnsi="Times New Roman"/>
        </w:rPr>
        <w:t>)</w:t>
      </w:r>
      <w:r w:rsidRPr="00577CE0">
        <w:rPr>
          <w:rFonts w:ascii="Times New Roman" w:hAnsi="Times New Roman"/>
        </w:rPr>
        <w:t xml:space="preserve"> and </w:t>
      </w:r>
      <w:proofErr w:type="spellStart"/>
      <w:proofErr w:type="gramStart"/>
      <w:r w:rsidR="00300F47" w:rsidRPr="00577CE0">
        <w:rPr>
          <w:rFonts w:ascii="Courier New" w:hAnsi="Courier New" w:cs="Courier New"/>
          <w:b/>
          <w:sz w:val="26"/>
          <w:szCs w:val="26"/>
        </w:rPr>
        <w:t>gpa</w:t>
      </w:r>
      <w:proofErr w:type="spellEnd"/>
      <w:r w:rsidR="00A053C1" w:rsidRPr="00577CE0">
        <w:rPr>
          <w:rFonts w:ascii="Times New Roman" w:hAnsi="Times New Roman"/>
        </w:rPr>
        <w:t>(</w:t>
      </w:r>
      <w:proofErr w:type="gramEnd"/>
      <w:r w:rsidR="00A053C1" w:rsidRPr="00577CE0">
        <w:rPr>
          <w:rFonts w:ascii="Times New Roman" w:hAnsi="Times New Roman"/>
        </w:rPr>
        <w:t>double</w:t>
      </w:r>
      <w:r w:rsidR="00577CE0">
        <w:rPr>
          <w:rFonts w:ascii="Times New Roman" w:hAnsi="Times New Roman"/>
        </w:rPr>
        <w:t>).</w:t>
      </w:r>
    </w:p>
    <w:p w:rsidR="00577CE0" w:rsidRPr="00577CE0" w:rsidRDefault="00C8746D" w:rsidP="005A4CCF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77CE0">
        <w:rPr>
          <w:rFonts w:ascii="Times New Roman" w:hAnsi="Times New Roman"/>
        </w:rPr>
        <w:t xml:space="preserve">Write a constructor </w:t>
      </w:r>
      <w:r w:rsidR="00577CE0" w:rsidRPr="00577CE0">
        <w:rPr>
          <w:rFonts w:ascii="Times New Roman" w:hAnsi="Times New Roman"/>
        </w:rPr>
        <w:t>with parameters for each instance variable</w:t>
      </w:r>
      <w:r w:rsidR="00A053C1" w:rsidRPr="00577CE0">
        <w:rPr>
          <w:rFonts w:ascii="Times New Roman" w:hAnsi="Times New Roman"/>
        </w:rPr>
        <w:t xml:space="preserve">. </w:t>
      </w:r>
    </w:p>
    <w:p w:rsidR="00C8746D" w:rsidRPr="00577CE0" w:rsidRDefault="00FE04FF" w:rsidP="005A4CCF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77CE0">
        <w:rPr>
          <w:rFonts w:ascii="Times New Roman" w:hAnsi="Times New Roman"/>
        </w:rPr>
        <w:t xml:space="preserve">Write </w:t>
      </w:r>
      <w:r w:rsidRPr="00577CE0">
        <w:rPr>
          <w:rFonts w:ascii="Courier New" w:hAnsi="Courier New" w:cs="Courier New"/>
          <w:b/>
          <w:sz w:val="26"/>
          <w:szCs w:val="26"/>
        </w:rPr>
        <w:t>get</w:t>
      </w:r>
      <w:r w:rsidRPr="00577CE0">
        <w:rPr>
          <w:rFonts w:ascii="Times New Roman" w:hAnsi="Times New Roman"/>
        </w:rPr>
        <w:t xml:space="preserve"> methods for each instance variable.</w:t>
      </w:r>
    </w:p>
    <w:p w:rsidR="00D81AB2" w:rsidRDefault="00C8746D" w:rsidP="005A4CCF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proofErr w:type="gramStart"/>
      <w:r w:rsidRPr="00E0031C">
        <w:rPr>
          <w:rFonts w:ascii="Courier New" w:hAnsi="Courier New" w:cs="Courier New"/>
          <w:b/>
          <w:sz w:val="26"/>
          <w:szCs w:val="26"/>
        </w:rPr>
        <w:t>public</w:t>
      </w:r>
      <w:proofErr w:type="gramEnd"/>
      <w:r w:rsidRPr="00E0031C">
        <w:rPr>
          <w:rFonts w:ascii="Courier New" w:hAnsi="Courier New" w:cs="Courier New"/>
          <w:b/>
          <w:sz w:val="26"/>
          <w:szCs w:val="26"/>
        </w:rPr>
        <w:t xml:space="preserve"> String </w:t>
      </w:r>
      <w:proofErr w:type="spellStart"/>
      <w:r w:rsidRPr="00E0031C">
        <w:rPr>
          <w:rFonts w:ascii="Courier New" w:hAnsi="Courier New" w:cs="Courier New"/>
          <w:b/>
          <w:sz w:val="26"/>
          <w:szCs w:val="26"/>
        </w:rPr>
        <w:t>toString</w:t>
      </w:r>
      <w:proofErr w:type="spellEnd"/>
      <w:r w:rsidRPr="00E0031C">
        <w:rPr>
          <w:rFonts w:ascii="Courier New" w:hAnsi="Courier New" w:cs="Courier New"/>
          <w:b/>
          <w:sz w:val="26"/>
          <w:szCs w:val="26"/>
        </w:rPr>
        <w:t>()</w:t>
      </w:r>
      <w:r w:rsidRPr="007E5650">
        <w:rPr>
          <w:rFonts w:ascii="Times New Roman" w:hAnsi="Times New Roman"/>
        </w:rPr>
        <w:t xml:space="preserve"> – Return a nicely formatted String that includes all four ins</w:t>
      </w:r>
      <w:r w:rsidR="003426FE" w:rsidRPr="007E5650">
        <w:rPr>
          <w:rFonts w:ascii="Times New Roman" w:hAnsi="Times New Roman"/>
        </w:rPr>
        <w:t>tance variables.</w:t>
      </w:r>
      <w:r w:rsidR="001B18BE">
        <w:rPr>
          <w:rFonts w:ascii="Times New Roman" w:hAnsi="Times New Roman"/>
        </w:rPr>
        <w:t xml:space="preserve">  (See example below)</w:t>
      </w:r>
    </w:p>
    <w:p w:rsidR="00C8746D" w:rsidRPr="00D81AB2" w:rsidRDefault="00D81AB2" w:rsidP="0054420A">
      <w:pPr>
        <w:spacing w:before="360" w:line="360" w:lineRule="auto"/>
        <w:ind w:left="360"/>
        <w:rPr>
          <w:rFonts w:ascii="Courier New" w:hAnsi="Courier New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81AB2">
        <w:rPr>
          <w:rFonts w:ascii="Courier New" w:hAnsi="Courier New"/>
        </w:rPr>
        <w:t xml:space="preserve">Jenna </w:t>
      </w:r>
      <w:r w:rsidR="00A27AE9">
        <w:rPr>
          <w:rFonts w:ascii="Courier New" w:hAnsi="Courier New"/>
        </w:rPr>
        <w:t>Grand</w:t>
      </w:r>
      <w:r w:rsidRPr="00D81AB2">
        <w:rPr>
          <w:rFonts w:ascii="Courier New" w:hAnsi="Courier New"/>
        </w:rPr>
        <w:t xml:space="preserve"> (12245) 3.8</w:t>
      </w:r>
    </w:p>
    <w:p w:rsidR="006E378D" w:rsidRDefault="00D4043C" w:rsidP="00CB66F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4:</w:t>
      </w:r>
      <w:r w:rsidR="000B6A9C">
        <w:rPr>
          <w:rFonts w:ascii="Times New Roman" w:hAnsi="Times New Roman"/>
          <w:b/>
          <w:sz w:val="28"/>
        </w:rPr>
        <w:t xml:space="preserve"> </w:t>
      </w:r>
      <w:r w:rsidR="00C8746D">
        <w:rPr>
          <w:rFonts w:ascii="Times New Roman" w:hAnsi="Times New Roman"/>
          <w:b/>
          <w:sz w:val="28"/>
        </w:rPr>
        <w:t>Course</w:t>
      </w:r>
      <w:r>
        <w:rPr>
          <w:rFonts w:ascii="Times New Roman" w:hAnsi="Times New Roman"/>
          <w:b/>
          <w:sz w:val="28"/>
        </w:rPr>
        <w:t xml:space="preserve"> Class</w:t>
      </w:r>
    </w:p>
    <w:p w:rsidR="000B6A9C" w:rsidRPr="007E5650" w:rsidRDefault="00424C05" w:rsidP="005A4CCF">
      <w:pPr>
        <w:pStyle w:val="ListParagraph"/>
        <w:numPr>
          <w:ilvl w:val="0"/>
          <w:numId w:val="24"/>
        </w:numPr>
        <w:spacing w:before="120" w:after="120"/>
        <w:ind w:left="720"/>
        <w:rPr>
          <w:rFonts w:ascii="Times New Roman" w:hAnsi="Times New Roman"/>
        </w:rPr>
      </w:pPr>
      <w:r w:rsidRPr="007E5650">
        <w:rPr>
          <w:rFonts w:ascii="Times New Roman" w:hAnsi="Times New Roman"/>
        </w:rPr>
        <w:t>Create a new class</w:t>
      </w:r>
      <w:r w:rsidR="000B6A9C" w:rsidRPr="007E5650">
        <w:rPr>
          <w:rFonts w:ascii="Times New Roman" w:hAnsi="Times New Roman"/>
        </w:rPr>
        <w:t xml:space="preserve"> </w:t>
      </w:r>
      <w:r w:rsidR="00221C5F">
        <w:rPr>
          <w:rFonts w:ascii="Times New Roman" w:hAnsi="Times New Roman"/>
        </w:rPr>
        <w:t xml:space="preserve">called </w:t>
      </w:r>
      <w:r w:rsidR="00221C5F" w:rsidRPr="00E0031C">
        <w:rPr>
          <w:rFonts w:ascii="Courier New" w:hAnsi="Courier New" w:cs="Courier New"/>
          <w:b/>
          <w:sz w:val="26"/>
          <w:szCs w:val="26"/>
        </w:rPr>
        <w:t>Course</w:t>
      </w:r>
      <w:r w:rsidR="001B18BE">
        <w:rPr>
          <w:rFonts w:ascii="Courier New" w:hAnsi="Courier New" w:cs="Courier New"/>
          <w:b/>
          <w:sz w:val="26"/>
          <w:szCs w:val="26"/>
        </w:rPr>
        <w:t>.</w:t>
      </w:r>
      <w:r w:rsidR="001B18BE">
        <w:rPr>
          <w:rFonts w:ascii="Times New Roman" w:hAnsi="Times New Roman"/>
        </w:rPr>
        <w:t xml:space="preserve">  This class has 1 instance variable: </w:t>
      </w:r>
      <w:r w:rsidR="00221C5F" w:rsidRPr="00E0031C">
        <w:rPr>
          <w:rFonts w:ascii="Courier New" w:hAnsi="Courier New" w:cs="Courier New"/>
          <w:b/>
          <w:sz w:val="26"/>
          <w:szCs w:val="26"/>
        </w:rPr>
        <w:t>students</w:t>
      </w:r>
      <w:r w:rsidR="00C8746D" w:rsidRPr="007E5650">
        <w:rPr>
          <w:rFonts w:ascii="Times New Roman" w:hAnsi="Times New Roman"/>
        </w:rPr>
        <w:t xml:space="preserve"> </w:t>
      </w:r>
      <w:r w:rsidR="00221C5F">
        <w:rPr>
          <w:rFonts w:ascii="Times New Roman" w:hAnsi="Times New Roman"/>
        </w:rPr>
        <w:t xml:space="preserve">as </w:t>
      </w:r>
      <w:proofErr w:type="gramStart"/>
      <w:r w:rsidR="00C8746D" w:rsidRPr="007E5650">
        <w:rPr>
          <w:rFonts w:ascii="Times New Roman" w:hAnsi="Times New Roman"/>
        </w:rPr>
        <w:t>an</w:t>
      </w:r>
      <w:proofErr w:type="gramEnd"/>
      <w:r w:rsidR="00C8746D" w:rsidRPr="007E5650">
        <w:rPr>
          <w:rFonts w:ascii="Times New Roman" w:hAnsi="Times New Roman"/>
        </w:rPr>
        <w:t xml:space="preserve"> </w:t>
      </w:r>
      <w:proofErr w:type="spellStart"/>
      <w:r w:rsidR="00C8746D" w:rsidRPr="00E0031C">
        <w:rPr>
          <w:rFonts w:ascii="Courier New" w:hAnsi="Courier New" w:cs="Courier New"/>
          <w:b/>
          <w:sz w:val="26"/>
          <w:szCs w:val="26"/>
        </w:rPr>
        <w:t>ArrayList</w:t>
      </w:r>
      <w:proofErr w:type="spellEnd"/>
      <w:r w:rsidR="00C8746D" w:rsidRPr="007E5650">
        <w:rPr>
          <w:rFonts w:ascii="Times New Roman" w:hAnsi="Times New Roman"/>
        </w:rPr>
        <w:t xml:space="preserve"> of </w:t>
      </w:r>
      <w:r w:rsidR="00221C5F" w:rsidRPr="00E0031C">
        <w:rPr>
          <w:rFonts w:ascii="Courier New" w:hAnsi="Courier New" w:cs="Courier New"/>
          <w:b/>
          <w:sz w:val="26"/>
          <w:szCs w:val="26"/>
        </w:rPr>
        <w:t>Student</w:t>
      </w:r>
      <w:r w:rsidR="00221C5F" w:rsidRPr="00A4151F">
        <w:rPr>
          <w:rFonts w:ascii="Times New Roman" w:hAnsi="Times New Roman"/>
        </w:rPr>
        <w:t xml:space="preserve"> </w:t>
      </w:r>
      <w:r w:rsidR="0078474D">
        <w:rPr>
          <w:rFonts w:ascii="Times New Roman" w:hAnsi="Times New Roman"/>
        </w:rPr>
        <w:t xml:space="preserve">type </w:t>
      </w:r>
      <w:r w:rsidR="00221C5F" w:rsidRPr="00A4151F">
        <w:rPr>
          <w:rFonts w:ascii="Times New Roman" w:hAnsi="Times New Roman"/>
        </w:rPr>
        <w:t>elements</w:t>
      </w:r>
      <w:r w:rsidR="00A4151F">
        <w:rPr>
          <w:rFonts w:ascii="Times New Roman" w:hAnsi="Times New Roman"/>
        </w:rPr>
        <w:t>.</w:t>
      </w:r>
    </w:p>
    <w:p w:rsidR="00D4043C" w:rsidRDefault="000B6A9C" w:rsidP="005A4CCF">
      <w:pPr>
        <w:pStyle w:val="ListParagraph"/>
        <w:numPr>
          <w:ilvl w:val="0"/>
          <w:numId w:val="24"/>
        </w:numPr>
        <w:spacing w:before="120" w:after="120"/>
        <w:ind w:left="720"/>
        <w:rPr>
          <w:rFonts w:ascii="Times New Roman" w:hAnsi="Times New Roman"/>
        </w:rPr>
      </w:pPr>
      <w:r w:rsidRPr="007E5650">
        <w:rPr>
          <w:rFonts w:ascii="Times New Roman" w:hAnsi="Times New Roman"/>
        </w:rPr>
        <w:t>Write a constructor that instantiat</w:t>
      </w:r>
      <w:r w:rsidR="00C8746D" w:rsidRPr="007E5650">
        <w:rPr>
          <w:rFonts w:ascii="Times New Roman" w:hAnsi="Times New Roman"/>
        </w:rPr>
        <w:t xml:space="preserve">es the </w:t>
      </w:r>
      <w:proofErr w:type="spellStart"/>
      <w:r w:rsidR="00C8746D" w:rsidRPr="007E5650">
        <w:rPr>
          <w:rFonts w:ascii="Times New Roman" w:hAnsi="Times New Roman"/>
        </w:rPr>
        <w:t>ArrayList</w:t>
      </w:r>
      <w:proofErr w:type="spellEnd"/>
      <w:r w:rsidR="00C8746D" w:rsidRPr="007E5650">
        <w:rPr>
          <w:rFonts w:ascii="Times New Roman" w:hAnsi="Times New Roman"/>
        </w:rPr>
        <w:t xml:space="preserve"> to hold Students</w:t>
      </w:r>
      <w:r w:rsidRPr="007E5650">
        <w:rPr>
          <w:rFonts w:ascii="Times New Roman" w:hAnsi="Times New Roman"/>
        </w:rPr>
        <w:t>.</w:t>
      </w:r>
      <w:r w:rsidR="003426FE" w:rsidRPr="007E5650">
        <w:rPr>
          <w:rFonts w:ascii="Times New Roman" w:hAnsi="Times New Roman"/>
        </w:rPr>
        <w:t xml:space="preserve">  </w:t>
      </w:r>
    </w:p>
    <w:p w:rsidR="000B6A9C" w:rsidRPr="00D4043C" w:rsidRDefault="00D4043C" w:rsidP="005A4CCF">
      <w:pPr>
        <w:pStyle w:val="ListParagraph"/>
        <w:numPr>
          <w:ilvl w:val="0"/>
          <w:numId w:val="24"/>
        </w:numPr>
        <w:spacing w:before="120" w:after="120"/>
        <w:ind w:left="720"/>
        <w:rPr>
          <w:rFonts w:ascii="Times New Roman" w:hAnsi="Times New Roman"/>
        </w:rPr>
      </w:pPr>
      <w:proofErr w:type="gramStart"/>
      <w:r w:rsidRPr="00E0031C">
        <w:rPr>
          <w:rFonts w:ascii="Courier New" w:hAnsi="Courier New" w:cs="Courier New"/>
          <w:b/>
          <w:sz w:val="26"/>
          <w:szCs w:val="26"/>
        </w:rPr>
        <w:t>public</w:t>
      </w:r>
      <w:proofErr w:type="gramEnd"/>
      <w:r>
        <w:rPr>
          <w:rFonts w:ascii="Courier New" w:hAnsi="Courier New"/>
        </w:rPr>
        <w:t xml:space="preserve"> </w:t>
      </w:r>
      <w:r w:rsidRPr="00E0031C">
        <w:rPr>
          <w:rFonts w:ascii="Courier New" w:hAnsi="Courier New" w:cs="Courier New"/>
          <w:b/>
          <w:sz w:val="26"/>
          <w:szCs w:val="26"/>
        </w:rPr>
        <w:t>void</w:t>
      </w:r>
      <w:r>
        <w:rPr>
          <w:rFonts w:ascii="Courier New" w:hAnsi="Courier New"/>
        </w:rPr>
        <w:t xml:space="preserve"> </w:t>
      </w:r>
      <w:proofErr w:type="spellStart"/>
      <w:r w:rsidRPr="00E0031C">
        <w:rPr>
          <w:rFonts w:ascii="Courier New" w:hAnsi="Courier New" w:cs="Courier New"/>
          <w:b/>
          <w:sz w:val="26"/>
          <w:szCs w:val="26"/>
        </w:rPr>
        <w:t>readStudentData</w:t>
      </w:r>
      <w:proofErr w:type="spellEnd"/>
      <w:r w:rsidRPr="00E0031C">
        <w:rPr>
          <w:rFonts w:ascii="Courier New" w:hAnsi="Courier New" w:cs="Courier New"/>
          <w:b/>
          <w:sz w:val="26"/>
          <w:szCs w:val="26"/>
        </w:rPr>
        <w:t>(String filename)</w:t>
      </w:r>
      <w:r w:rsidRPr="003D6D24">
        <w:rPr>
          <w:rFonts w:ascii="Times New Roman" w:hAnsi="Times New Roman"/>
        </w:rPr>
        <w:t xml:space="preserve"> - open the </w:t>
      </w:r>
      <w:r w:rsidR="009709AD">
        <w:rPr>
          <w:rFonts w:ascii="Times New Roman" w:hAnsi="Times New Roman"/>
        </w:rPr>
        <w:t>file and read</w:t>
      </w:r>
      <w:r w:rsidRPr="003D6D2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data</w:t>
      </w:r>
      <w:r w:rsidR="00C030D8">
        <w:rPr>
          <w:rFonts w:ascii="Times New Roman" w:hAnsi="Times New Roman"/>
        </w:rPr>
        <w:t xml:space="preserve">. (Code given </w:t>
      </w:r>
      <w:r>
        <w:rPr>
          <w:rFonts w:ascii="Times New Roman" w:hAnsi="Times New Roman"/>
        </w:rPr>
        <w:t>later in this document.</w:t>
      </w:r>
      <w:r w:rsidR="00AB4DAD">
        <w:rPr>
          <w:rFonts w:ascii="Times New Roman" w:hAnsi="Times New Roman"/>
        </w:rPr>
        <w:t xml:space="preserve"> – you will need to write two statements – see the code for the TO DO comments).</w:t>
      </w:r>
    </w:p>
    <w:p w:rsidR="00C030D8" w:rsidRDefault="00E02939" w:rsidP="005A4CCF">
      <w:pPr>
        <w:pStyle w:val="ListParagraph"/>
        <w:numPr>
          <w:ilvl w:val="0"/>
          <w:numId w:val="24"/>
        </w:numPr>
        <w:spacing w:before="120" w:after="120"/>
        <w:ind w:left="720"/>
        <w:rPr>
          <w:rFonts w:ascii="Times New Roman" w:hAnsi="Times New Roman"/>
        </w:rPr>
      </w:pPr>
      <w:proofErr w:type="gramStart"/>
      <w:r>
        <w:rPr>
          <w:rFonts w:ascii="Courier New" w:hAnsi="Courier New" w:cs="Courier New"/>
          <w:b/>
          <w:sz w:val="26"/>
          <w:szCs w:val="26"/>
        </w:rPr>
        <w:t>public</w:t>
      </w:r>
      <w:proofErr w:type="gramEnd"/>
      <w:r w:rsidR="00C030D8" w:rsidRPr="00C030D8">
        <w:rPr>
          <w:rFonts w:ascii="Courier New" w:hAnsi="Courier New" w:cs="Courier New"/>
          <w:b/>
          <w:sz w:val="26"/>
          <w:szCs w:val="26"/>
        </w:rPr>
        <w:t xml:space="preserve"> String </w:t>
      </w:r>
      <w:proofErr w:type="spellStart"/>
      <w:r w:rsidR="00C030D8" w:rsidRPr="00C030D8">
        <w:rPr>
          <w:rFonts w:ascii="Courier New" w:hAnsi="Courier New" w:cs="Courier New"/>
          <w:b/>
          <w:sz w:val="26"/>
          <w:szCs w:val="26"/>
        </w:rPr>
        <w:t>chooseFile</w:t>
      </w:r>
      <w:proofErr w:type="spellEnd"/>
      <w:r w:rsidR="00C030D8" w:rsidRPr="00C030D8">
        <w:rPr>
          <w:rFonts w:ascii="Courier New" w:hAnsi="Courier New" w:cs="Courier New"/>
          <w:b/>
          <w:sz w:val="26"/>
          <w:szCs w:val="26"/>
        </w:rPr>
        <w:t>()</w:t>
      </w:r>
      <w:r w:rsidR="00C030D8" w:rsidRPr="00C030D8">
        <w:rPr>
          <w:rFonts w:ascii="Times New Roman" w:hAnsi="Times New Roman"/>
        </w:rPr>
        <w:t xml:space="preserve">- creates a dialog for choosing  a file. </w:t>
      </w:r>
      <w:r w:rsidR="00C030D8">
        <w:rPr>
          <w:rFonts w:ascii="Times New Roman" w:hAnsi="Times New Roman"/>
        </w:rPr>
        <w:t>(Code given later in this document.)</w:t>
      </w:r>
    </w:p>
    <w:p w:rsidR="003426FE" w:rsidRPr="00C030D8" w:rsidRDefault="00C8746D" w:rsidP="005A4CCF">
      <w:pPr>
        <w:pStyle w:val="ListParagraph"/>
        <w:numPr>
          <w:ilvl w:val="0"/>
          <w:numId w:val="24"/>
        </w:numPr>
        <w:spacing w:before="120" w:after="120"/>
        <w:ind w:left="720"/>
        <w:rPr>
          <w:rFonts w:ascii="Times New Roman" w:hAnsi="Times New Roman"/>
        </w:rPr>
      </w:pPr>
      <w:proofErr w:type="gramStart"/>
      <w:r w:rsidRPr="00C030D8">
        <w:rPr>
          <w:rFonts w:ascii="Courier New" w:hAnsi="Courier New" w:cs="Courier New"/>
          <w:b/>
          <w:sz w:val="26"/>
          <w:szCs w:val="26"/>
        </w:rPr>
        <w:t>public</w:t>
      </w:r>
      <w:proofErr w:type="gramEnd"/>
      <w:r w:rsidRPr="00C030D8">
        <w:rPr>
          <w:rFonts w:ascii="Courier New" w:hAnsi="Courier New"/>
        </w:rPr>
        <w:t xml:space="preserve"> </w:t>
      </w:r>
      <w:r w:rsidRPr="00C030D8">
        <w:rPr>
          <w:rFonts w:ascii="Courier New" w:hAnsi="Courier New" w:cs="Courier New"/>
          <w:b/>
          <w:sz w:val="26"/>
          <w:szCs w:val="26"/>
        </w:rPr>
        <w:t>void</w:t>
      </w:r>
      <w:r w:rsidRPr="00C030D8">
        <w:rPr>
          <w:rFonts w:ascii="Courier New" w:hAnsi="Courier New"/>
        </w:rPr>
        <w:t xml:space="preserve"> </w:t>
      </w:r>
      <w:proofErr w:type="spellStart"/>
      <w:r w:rsidRPr="00C030D8">
        <w:rPr>
          <w:rFonts w:ascii="Courier New" w:hAnsi="Courier New" w:cs="Courier New"/>
          <w:b/>
          <w:sz w:val="26"/>
          <w:szCs w:val="26"/>
        </w:rPr>
        <w:t>printRoster</w:t>
      </w:r>
      <w:proofErr w:type="spellEnd"/>
      <w:r w:rsidR="000B6A9C" w:rsidRPr="00C030D8">
        <w:rPr>
          <w:rFonts w:ascii="Courier New" w:hAnsi="Courier New" w:cs="Courier New"/>
          <w:b/>
          <w:sz w:val="26"/>
          <w:szCs w:val="26"/>
        </w:rPr>
        <w:t>()</w:t>
      </w:r>
      <w:r w:rsidR="000B6A9C" w:rsidRPr="00C030D8">
        <w:rPr>
          <w:rFonts w:ascii="Times New Roman" w:hAnsi="Times New Roman"/>
        </w:rPr>
        <w:t xml:space="preserve"> –</w:t>
      </w:r>
      <w:r w:rsidR="001B18BE">
        <w:rPr>
          <w:rFonts w:ascii="Times New Roman" w:hAnsi="Times New Roman"/>
        </w:rPr>
        <w:t xml:space="preserve"> </w:t>
      </w:r>
      <w:r w:rsidRPr="00C030D8">
        <w:rPr>
          <w:rFonts w:ascii="Times New Roman" w:hAnsi="Times New Roman"/>
        </w:rPr>
        <w:t>print all of the students on separate lines.</w:t>
      </w:r>
    </w:p>
    <w:p w:rsidR="006E378D" w:rsidRPr="00D81AB2" w:rsidRDefault="001F4A83" w:rsidP="005A4CCF">
      <w:pPr>
        <w:pStyle w:val="ListParagraph"/>
        <w:numPr>
          <w:ilvl w:val="0"/>
          <w:numId w:val="24"/>
        </w:numPr>
        <w:spacing w:before="120" w:after="120"/>
        <w:ind w:left="720"/>
        <w:rPr>
          <w:rFonts w:ascii="Times New Roman" w:hAnsi="Times New Roman"/>
        </w:rPr>
      </w:pPr>
      <w:proofErr w:type="gramStart"/>
      <w:r>
        <w:rPr>
          <w:rFonts w:ascii="Courier New" w:hAnsi="Courier New" w:cs="Courier New"/>
          <w:b/>
          <w:sz w:val="26"/>
          <w:szCs w:val="26"/>
        </w:rPr>
        <w:t>public</w:t>
      </w:r>
      <w:proofErr w:type="gramEnd"/>
      <w:r>
        <w:rPr>
          <w:rFonts w:ascii="Courier New" w:hAnsi="Courier New" w:cs="Courier New"/>
          <w:b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sz w:val="26"/>
          <w:szCs w:val="26"/>
        </w:rPr>
        <w:t>ArrayList</w:t>
      </w:r>
      <w:proofErr w:type="spellEnd"/>
      <w:r w:rsidR="00D81AB2" w:rsidRPr="00E0031C">
        <w:rPr>
          <w:rFonts w:ascii="Courier New" w:hAnsi="Courier New" w:cs="Courier New"/>
          <w:b/>
          <w:sz w:val="26"/>
          <w:szCs w:val="26"/>
        </w:rPr>
        <w:t xml:space="preserve">&lt;Student&gt; </w:t>
      </w:r>
      <w:proofErr w:type="spellStart"/>
      <w:r w:rsidR="00D81AB2" w:rsidRPr="00E0031C">
        <w:rPr>
          <w:rFonts w:ascii="Courier New" w:hAnsi="Courier New" w:cs="Courier New"/>
          <w:b/>
          <w:sz w:val="26"/>
          <w:szCs w:val="26"/>
        </w:rPr>
        <w:t>probationList</w:t>
      </w:r>
      <w:proofErr w:type="spellEnd"/>
      <w:r w:rsidR="00D81AB2" w:rsidRPr="00E0031C">
        <w:rPr>
          <w:rFonts w:ascii="Courier New" w:hAnsi="Courier New" w:cs="Courier New"/>
          <w:b/>
          <w:sz w:val="26"/>
          <w:szCs w:val="26"/>
        </w:rPr>
        <w:t>()</w:t>
      </w:r>
      <w:r w:rsidR="00D81AB2" w:rsidRPr="007E5650">
        <w:rPr>
          <w:rFonts w:ascii="Times New Roman" w:hAnsi="Times New Roman"/>
        </w:rPr>
        <w:t xml:space="preserve"> – return</w:t>
      </w:r>
      <w:r w:rsidR="00D81AB2">
        <w:rPr>
          <w:rFonts w:ascii="Times New Roman" w:hAnsi="Times New Roman"/>
        </w:rPr>
        <w:t xml:space="preserve"> an </w:t>
      </w:r>
      <w:proofErr w:type="spellStart"/>
      <w:r w:rsidR="00D81AB2">
        <w:rPr>
          <w:rFonts w:ascii="Times New Roman" w:hAnsi="Times New Roman"/>
        </w:rPr>
        <w:t>ArrayList</w:t>
      </w:r>
      <w:proofErr w:type="spellEnd"/>
      <w:r w:rsidR="00D81AB2">
        <w:rPr>
          <w:rFonts w:ascii="Times New Roman" w:hAnsi="Times New Roman"/>
        </w:rPr>
        <w:t xml:space="preserve"> of all students with a G</w:t>
      </w:r>
      <w:r w:rsidR="00D4043C">
        <w:rPr>
          <w:rFonts w:ascii="Times New Roman" w:hAnsi="Times New Roman"/>
        </w:rPr>
        <w:t xml:space="preserve">PA below 2.0.  The </w:t>
      </w:r>
      <w:proofErr w:type="spellStart"/>
      <w:r w:rsidR="00D4043C">
        <w:rPr>
          <w:rFonts w:ascii="Times New Roman" w:hAnsi="Times New Roman"/>
        </w:rPr>
        <w:t>ArrayList</w:t>
      </w:r>
      <w:proofErr w:type="spellEnd"/>
      <w:r w:rsidR="00D4043C">
        <w:rPr>
          <w:rFonts w:ascii="Times New Roman" w:hAnsi="Times New Roman"/>
        </w:rPr>
        <w:t xml:space="preserve"> will</w:t>
      </w:r>
      <w:r w:rsidR="00D81AB2">
        <w:rPr>
          <w:rFonts w:ascii="Times New Roman" w:hAnsi="Times New Roman"/>
        </w:rPr>
        <w:t xml:space="preserve"> be empty</w:t>
      </w:r>
      <w:r w:rsidR="00D4043C">
        <w:rPr>
          <w:rFonts w:ascii="Times New Roman" w:hAnsi="Times New Roman"/>
        </w:rPr>
        <w:t xml:space="preserve"> if no student is on probation</w:t>
      </w:r>
      <w:r w:rsidR="00D81AB2">
        <w:rPr>
          <w:rFonts w:ascii="Times New Roman" w:hAnsi="Times New Roman"/>
        </w:rPr>
        <w:t>.</w:t>
      </w:r>
    </w:p>
    <w:p w:rsidR="009D7356" w:rsidRDefault="006733C8" w:rsidP="0073560B">
      <w:pPr>
        <w:pStyle w:val="ListParagraph"/>
        <w:numPr>
          <w:ilvl w:val="0"/>
          <w:numId w:val="24"/>
        </w:numPr>
        <w:spacing w:before="120" w:after="120"/>
        <w:ind w:left="720"/>
        <w:rPr>
          <w:rFonts w:ascii="Times New Roman" w:hAnsi="Times New Roman"/>
        </w:rPr>
      </w:pPr>
      <w:proofErr w:type="gramStart"/>
      <w:r w:rsidRPr="00E0031C">
        <w:rPr>
          <w:rFonts w:ascii="Courier New" w:hAnsi="Courier New" w:cs="Courier New"/>
          <w:b/>
          <w:sz w:val="26"/>
          <w:szCs w:val="26"/>
        </w:rPr>
        <w:t>public</w:t>
      </w:r>
      <w:proofErr w:type="gramEnd"/>
      <w:r w:rsidRPr="00E0031C">
        <w:rPr>
          <w:rFonts w:ascii="Courier New" w:hAnsi="Courier New" w:cs="Courier New"/>
          <w:b/>
          <w:sz w:val="26"/>
          <w:szCs w:val="26"/>
        </w:rPr>
        <w:t xml:space="preserve"> Student</w:t>
      </w:r>
      <w:r w:rsidR="00016B7F" w:rsidRPr="00E0031C">
        <w:rPr>
          <w:rFonts w:ascii="Courier New" w:hAnsi="Courier New" w:cs="Courier New"/>
          <w:b/>
          <w:sz w:val="26"/>
          <w:szCs w:val="26"/>
        </w:rPr>
        <w:t xml:space="preserve"> </w:t>
      </w:r>
      <w:proofErr w:type="spellStart"/>
      <w:r w:rsidR="00016B7F" w:rsidRPr="00E0031C">
        <w:rPr>
          <w:rFonts w:ascii="Courier New" w:hAnsi="Courier New" w:cs="Courier New"/>
          <w:b/>
          <w:sz w:val="26"/>
          <w:szCs w:val="26"/>
        </w:rPr>
        <w:t>findHighestGrade</w:t>
      </w:r>
      <w:proofErr w:type="spellEnd"/>
      <w:r w:rsidR="00424C05" w:rsidRPr="00E0031C">
        <w:rPr>
          <w:rFonts w:ascii="Courier New" w:hAnsi="Courier New" w:cs="Courier New"/>
          <w:b/>
          <w:sz w:val="26"/>
          <w:szCs w:val="26"/>
        </w:rPr>
        <w:t>()</w:t>
      </w:r>
      <w:r w:rsidR="00424C05" w:rsidRPr="007E5650">
        <w:rPr>
          <w:rFonts w:ascii="Times New Roman" w:hAnsi="Times New Roman"/>
        </w:rPr>
        <w:t xml:space="preserve"> </w:t>
      </w:r>
      <w:r w:rsidR="00016B7F" w:rsidRPr="007E5650">
        <w:rPr>
          <w:rFonts w:ascii="Times New Roman" w:hAnsi="Times New Roman"/>
        </w:rPr>
        <w:t>–</w:t>
      </w:r>
      <w:r w:rsidR="00424C05" w:rsidRPr="007E5650">
        <w:rPr>
          <w:rFonts w:ascii="Times New Roman" w:hAnsi="Times New Roman"/>
        </w:rPr>
        <w:t xml:space="preserve"> </w:t>
      </w:r>
      <w:r w:rsidR="00016B7F" w:rsidRPr="007E5650">
        <w:rPr>
          <w:rFonts w:ascii="Times New Roman" w:hAnsi="Times New Roman"/>
        </w:rPr>
        <w:t>return th</w:t>
      </w:r>
      <w:r w:rsidR="0073560B" w:rsidRPr="007E5650">
        <w:rPr>
          <w:rFonts w:ascii="Times New Roman" w:hAnsi="Times New Roman"/>
        </w:rPr>
        <w:t>e student with the highest GPA</w:t>
      </w:r>
      <w:r w:rsidR="003426FE" w:rsidRPr="007E5650">
        <w:rPr>
          <w:rFonts w:ascii="Times New Roman" w:hAnsi="Times New Roman"/>
        </w:rPr>
        <w:t>.  Assume there is at least one Student in the Course.</w:t>
      </w:r>
      <w:r w:rsidR="001671D0">
        <w:rPr>
          <w:rFonts w:ascii="Times New Roman" w:hAnsi="Times New Roman"/>
        </w:rPr>
        <w:t xml:space="preserve"> You will just return one of the students with the highest GPA if there </w:t>
      </w:r>
      <w:r w:rsidR="00494A5C">
        <w:rPr>
          <w:rFonts w:ascii="Times New Roman" w:hAnsi="Times New Roman"/>
        </w:rPr>
        <w:t>are</w:t>
      </w:r>
      <w:r w:rsidR="001671D0">
        <w:rPr>
          <w:rFonts w:ascii="Times New Roman" w:hAnsi="Times New Roman"/>
        </w:rPr>
        <w:t xml:space="preserve"> </w:t>
      </w:r>
      <w:r w:rsidR="00494A5C">
        <w:rPr>
          <w:rFonts w:ascii="Times New Roman" w:hAnsi="Times New Roman"/>
        </w:rPr>
        <w:t xml:space="preserve">two or more students </w:t>
      </w:r>
      <w:r w:rsidR="001671D0">
        <w:rPr>
          <w:rFonts w:ascii="Times New Roman" w:hAnsi="Times New Roman"/>
        </w:rPr>
        <w:t xml:space="preserve">with the same </w:t>
      </w:r>
      <w:r w:rsidR="00494A5C">
        <w:rPr>
          <w:rFonts w:ascii="Times New Roman" w:hAnsi="Times New Roman"/>
        </w:rPr>
        <w:t>highest</w:t>
      </w:r>
      <w:r w:rsidR="001671D0">
        <w:rPr>
          <w:rFonts w:ascii="Times New Roman" w:hAnsi="Times New Roman"/>
        </w:rPr>
        <w:t xml:space="preserve"> GPA.</w:t>
      </w:r>
      <w:r w:rsidR="00494A5C">
        <w:rPr>
          <w:rFonts w:ascii="Times New Roman" w:hAnsi="Times New Roman"/>
        </w:rPr>
        <w:t xml:space="preserve"> </w:t>
      </w:r>
    </w:p>
    <w:p w:rsidR="00EC4EE3" w:rsidRPr="00494A5C" w:rsidRDefault="00EC4EE3" w:rsidP="0073560B">
      <w:pPr>
        <w:pStyle w:val="ListParagraph"/>
        <w:numPr>
          <w:ilvl w:val="0"/>
          <w:numId w:val="24"/>
        </w:numPr>
        <w:spacing w:before="120" w:after="120"/>
        <w:ind w:left="720"/>
        <w:rPr>
          <w:rFonts w:ascii="Times New Roman" w:hAnsi="Times New Roman"/>
        </w:rPr>
      </w:pPr>
      <w:r w:rsidRPr="00EC4EE3">
        <w:rPr>
          <w:rFonts w:ascii="Courier New" w:hAnsi="Courier New" w:cs="Courier New"/>
          <w:b/>
          <w:sz w:val="26"/>
          <w:szCs w:val="26"/>
        </w:rPr>
        <w:lastRenderedPageBreak/>
        <w:t xml:space="preserve">public </w:t>
      </w:r>
      <w:proofErr w:type="spellStart"/>
      <w:r w:rsidR="0032655F">
        <w:rPr>
          <w:rFonts w:ascii="Courier New" w:hAnsi="Courier New" w:cs="Courier New"/>
          <w:b/>
          <w:sz w:val="26"/>
          <w:szCs w:val="26"/>
        </w:rPr>
        <w:t>boolean</w:t>
      </w:r>
      <w:proofErr w:type="spellEnd"/>
      <w:r w:rsidRPr="00EC4EE3">
        <w:rPr>
          <w:rFonts w:ascii="Courier New" w:hAnsi="Courier New" w:cs="Courier New"/>
          <w:b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sz w:val="26"/>
          <w:szCs w:val="26"/>
        </w:rPr>
        <w:t>searchId</w:t>
      </w:r>
      <w:proofErr w:type="spellEnd"/>
      <w:r w:rsidRPr="00EC4EE3">
        <w:rPr>
          <w:rFonts w:ascii="Courier New" w:hAnsi="Courier New" w:cs="Courier New"/>
          <w:b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b/>
          <w:sz w:val="26"/>
          <w:szCs w:val="26"/>
        </w:rPr>
        <w:t>int</w:t>
      </w:r>
      <w:proofErr w:type="spellEnd"/>
      <w:r w:rsidRPr="00EC4EE3">
        <w:rPr>
          <w:rFonts w:ascii="Courier New" w:hAnsi="Courier New" w:cs="Courier New"/>
          <w:b/>
          <w:sz w:val="26"/>
          <w:szCs w:val="26"/>
        </w:rPr>
        <w:t xml:space="preserve"> </w:t>
      </w:r>
      <w:proofErr w:type="spellStart"/>
      <w:r w:rsidRPr="00EC4EE3">
        <w:rPr>
          <w:rFonts w:ascii="Courier New" w:hAnsi="Courier New" w:cs="Courier New"/>
          <w:b/>
          <w:sz w:val="26"/>
          <w:szCs w:val="26"/>
        </w:rPr>
        <w:t>student</w:t>
      </w:r>
      <w:r>
        <w:rPr>
          <w:rFonts w:ascii="Courier New" w:hAnsi="Courier New" w:cs="Courier New"/>
          <w:b/>
          <w:sz w:val="26"/>
          <w:szCs w:val="26"/>
        </w:rPr>
        <w:t>Id</w:t>
      </w:r>
      <w:proofErr w:type="spellEnd"/>
      <w:r w:rsidRPr="00EC4EE3">
        <w:rPr>
          <w:rFonts w:ascii="Courier New" w:hAnsi="Courier New" w:cs="Courier New"/>
          <w:b/>
          <w:sz w:val="26"/>
          <w:szCs w:val="26"/>
        </w:rPr>
        <w:t>)</w:t>
      </w:r>
      <w:r w:rsidRPr="00EC4EE3">
        <w:rPr>
          <w:rFonts w:ascii="Times New Roman" w:hAnsi="Times New Roman"/>
        </w:rPr>
        <w:t xml:space="preserve"> – returns true if</w:t>
      </w:r>
      <w:r>
        <w:rPr>
          <w:rFonts w:ascii="Times New Roman" w:hAnsi="Times New Roman"/>
        </w:rPr>
        <w:t xml:space="preserve"> a student with the student id entered as parameter </w:t>
      </w:r>
      <w:r w:rsidRPr="00EC4EE3">
        <w:rPr>
          <w:rFonts w:ascii="Times New Roman" w:hAnsi="Times New Roman"/>
        </w:rPr>
        <w:t xml:space="preserve">was found in the </w:t>
      </w:r>
      <w:proofErr w:type="spellStart"/>
      <w:r w:rsidRPr="00EC4EE3">
        <w:rPr>
          <w:rFonts w:ascii="Times New Roman" w:hAnsi="Times New Roman"/>
        </w:rPr>
        <w:t>ArrayList</w:t>
      </w:r>
      <w:proofErr w:type="spellEnd"/>
      <w:r w:rsidRPr="00EC4EE3">
        <w:rPr>
          <w:rFonts w:ascii="Times New Roman" w:hAnsi="Times New Roman"/>
        </w:rPr>
        <w:t xml:space="preserve"> otherwise returns false. </w:t>
      </w:r>
    </w:p>
    <w:p w:rsidR="00EC4EE3" w:rsidRDefault="00EC4EE3" w:rsidP="0073560B">
      <w:pPr>
        <w:rPr>
          <w:rFonts w:ascii="Times New Roman" w:hAnsi="Times New Roman"/>
          <w:b/>
          <w:sz w:val="28"/>
        </w:rPr>
      </w:pPr>
    </w:p>
    <w:p w:rsidR="00EC4EE3" w:rsidRDefault="00D4043C" w:rsidP="0073560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5:</w:t>
      </w:r>
      <w:r w:rsidR="00EC4EE3">
        <w:rPr>
          <w:rFonts w:ascii="Times New Roman" w:hAnsi="Times New Roman"/>
          <w:b/>
          <w:sz w:val="28"/>
        </w:rPr>
        <w:t xml:space="preserve">  Create the </w:t>
      </w:r>
      <w:proofErr w:type="spellStart"/>
      <w:r w:rsidR="00EC4EE3">
        <w:rPr>
          <w:rFonts w:ascii="Times New Roman" w:hAnsi="Times New Roman"/>
          <w:b/>
          <w:sz w:val="28"/>
        </w:rPr>
        <w:t>CourseDriver</w:t>
      </w:r>
      <w:proofErr w:type="spellEnd"/>
      <w:r w:rsidR="00EC4EE3">
        <w:rPr>
          <w:rFonts w:ascii="Times New Roman" w:hAnsi="Times New Roman"/>
          <w:b/>
          <w:sz w:val="28"/>
        </w:rPr>
        <w:t xml:space="preserve"> Class</w:t>
      </w:r>
      <w:r w:rsidR="002A4B54">
        <w:rPr>
          <w:rFonts w:ascii="Times New Roman" w:hAnsi="Times New Roman"/>
          <w:b/>
          <w:sz w:val="28"/>
        </w:rPr>
        <w:t xml:space="preserve"> or include the main method in the Course class.</w:t>
      </w:r>
    </w:p>
    <w:p w:rsidR="00EC4EE3" w:rsidRDefault="00EC4EE3" w:rsidP="0073560B">
      <w:pPr>
        <w:rPr>
          <w:rFonts w:ascii="Times New Roman" w:hAnsi="Times New Roman"/>
          <w:b/>
          <w:sz w:val="28"/>
        </w:rPr>
      </w:pPr>
    </w:p>
    <w:p w:rsidR="0073560B" w:rsidRDefault="0073560B" w:rsidP="0073560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Main method</w:t>
      </w:r>
      <w:r w:rsidR="00042FE2">
        <w:rPr>
          <w:rFonts w:ascii="Times New Roman" w:hAnsi="Times New Roman"/>
          <w:b/>
          <w:sz w:val="28"/>
        </w:rPr>
        <w:t xml:space="preserve"> </w:t>
      </w:r>
    </w:p>
    <w:p w:rsidR="00D4043C" w:rsidRDefault="00EF6F7B" w:rsidP="005A4CCF">
      <w:pPr>
        <w:pStyle w:val="ListParagraph"/>
        <w:numPr>
          <w:ilvl w:val="0"/>
          <w:numId w:val="23"/>
        </w:numPr>
        <w:spacing w:before="12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Declare and i</w:t>
      </w:r>
      <w:r w:rsidR="0003207A">
        <w:rPr>
          <w:rFonts w:ascii="Times New Roman" w:hAnsi="Times New Roman"/>
        </w:rPr>
        <w:t xml:space="preserve">nstantiate a </w:t>
      </w:r>
      <w:r w:rsidR="0003207A" w:rsidRPr="0003207A">
        <w:rPr>
          <w:rFonts w:ascii="Times New Roman" w:hAnsi="Times New Roman"/>
          <w:b/>
          <w:sz w:val="28"/>
        </w:rPr>
        <w:t>Course</w:t>
      </w:r>
      <w:r w:rsidR="00042FE2">
        <w:rPr>
          <w:rFonts w:ascii="Times New Roman" w:hAnsi="Times New Roman"/>
        </w:rPr>
        <w:t xml:space="preserve"> </w:t>
      </w:r>
      <w:r w:rsidR="0003207A">
        <w:rPr>
          <w:rFonts w:ascii="Times New Roman" w:hAnsi="Times New Roman"/>
        </w:rPr>
        <w:t xml:space="preserve">type </w:t>
      </w:r>
      <w:r w:rsidR="00042FE2">
        <w:rPr>
          <w:rFonts w:ascii="Times New Roman" w:hAnsi="Times New Roman"/>
        </w:rPr>
        <w:t>object</w:t>
      </w:r>
      <w:r>
        <w:rPr>
          <w:rFonts w:ascii="Times New Roman" w:hAnsi="Times New Roman"/>
        </w:rPr>
        <w:t xml:space="preserve"> (give it the name </w:t>
      </w:r>
      <w:proofErr w:type="spellStart"/>
      <w:r w:rsidRPr="00EF6F7B">
        <w:rPr>
          <w:rFonts w:ascii="Courier New" w:hAnsi="Courier New" w:cs="Courier New"/>
          <w:b/>
          <w:sz w:val="26"/>
          <w:szCs w:val="26"/>
        </w:rPr>
        <w:t>gvsu</w:t>
      </w:r>
      <w:proofErr w:type="spellEnd"/>
      <w:r>
        <w:rPr>
          <w:rFonts w:ascii="Times New Roman" w:hAnsi="Times New Roman"/>
        </w:rPr>
        <w:t>)</w:t>
      </w:r>
    </w:p>
    <w:p w:rsidR="00EF6F7B" w:rsidRDefault="00EF6F7B" w:rsidP="005A4CCF">
      <w:pPr>
        <w:pStyle w:val="ListParagraph"/>
        <w:numPr>
          <w:ilvl w:val="0"/>
          <w:numId w:val="23"/>
        </w:numPr>
        <w:spacing w:before="12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Select the file to read (instruction given below)</w:t>
      </w:r>
    </w:p>
    <w:p w:rsidR="00EF6F7B" w:rsidRPr="00EF6F7B" w:rsidRDefault="00EF6F7B" w:rsidP="00EF6F7B">
      <w:pPr>
        <w:spacing w:before="120"/>
        <w:ind w:left="360"/>
        <w:rPr>
          <w:rFonts w:ascii="Courier New" w:hAnsi="Courier New" w:cs="Courier New"/>
          <w:b/>
          <w:sz w:val="26"/>
          <w:szCs w:val="26"/>
        </w:rPr>
      </w:pPr>
      <w:r w:rsidRPr="00EF6F7B">
        <w:rPr>
          <w:rFonts w:ascii="Courier New" w:hAnsi="Courier New" w:cs="Courier New"/>
          <w:b/>
          <w:sz w:val="26"/>
          <w:szCs w:val="26"/>
        </w:rPr>
        <w:t xml:space="preserve">String filename = </w:t>
      </w:r>
      <w:proofErr w:type="spellStart"/>
      <w:proofErr w:type="gramStart"/>
      <w:r w:rsidRPr="00EF6F7B">
        <w:rPr>
          <w:rFonts w:ascii="Courier New" w:hAnsi="Courier New" w:cs="Courier New"/>
          <w:b/>
          <w:sz w:val="26"/>
          <w:szCs w:val="26"/>
        </w:rPr>
        <w:t>gvsu.chooseFile</w:t>
      </w:r>
      <w:proofErr w:type="spellEnd"/>
      <w:r w:rsidRPr="00EF6F7B">
        <w:rPr>
          <w:rFonts w:ascii="Courier New" w:hAnsi="Courier New" w:cs="Courier New"/>
          <w:b/>
          <w:sz w:val="26"/>
          <w:szCs w:val="26"/>
        </w:rPr>
        <w:t>(</w:t>
      </w:r>
      <w:proofErr w:type="gramEnd"/>
      <w:r w:rsidRPr="00EF6F7B">
        <w:rPr>
          <w:rFonts w:ascii="Courier New" w:hAnsi="Courier New" w:cs="Courier New"/>
          <w:b/>
          <w:sz w:val="26"/>
          <w:szCs w:val="26"/>
        </w:rPr>
        <w:t>);</w:t>
      </w:r>
    </w:p>
    <w:p w:rsidR="0073560B" w:rsidRPr="0073560B" w:rsidRDefault="00042FE2" w:rsidP="005A4CCF">
      <w:pPr>
        <w:pStyle w:val="ListParagraph"/>
        <w:numPr>
          <w:ilvl w:val="0"/>
          <w:numId w:val="23"/>
        </w:numPr>
        <w:spacing w:before="12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Read the data f</w:t>
      </w:r>
      <w:r w:rsidR="00D4043C">
        <w:rPr>
          <w:rFonts w:ascii="Times New Roman" w:hAnsi="Times New Roman"/>
        </w:rPr>
        <w:t>ile</w:t>
      </w:r>
      <w:r w:rsidR="00EF6F7B">
        <w:rPr>
          <w:rFonts w:ascii="Times New Roman" w:hAnsi="Times New Roman"/>
        </w:rPr>
        <w:t xml:space="preserve"> – invoke the </w:t>
      </w:r>
      <w:proofErr w:type="spellStart"/>
      <w:r w:rsidR="00EF6F7B" w:rsidRPr="009D7356">
        <w:rPr>
          <w:rFonts w:ascii="Courier New" w:hAnsi="Courier New" w:cs="Courier New"/>
          <w:b/>
          <w:sz w:val="26"/>
          <w:szCs w:val="26"/>
        </w:rPr>
        <w:t>readStudentData</w:t>
      </w:r>
      <w:proofErr w:type="spellEnd"/>
      <w:r w:rsidR="009D7356" w:rsidRPr="009D7356">
        <w:rPr>
          <w:rFonts w:ascii="Courier New" w:hAnsi="Courier New" w:cs="Courier New"/>
          <w:b/>
          <w:sz w:val="26"/>
          <w:szCs w:val="26"/>
        </w:rPr>
        <w:t>(filename)</w:t>
      </w:r>
      <w:r w:rsidR="00EF6F7B" w:rsidRPr="00EF6F7B">
        <w:rPr>
          <w:rFonts w:ascii="Times New Roman" w:hAnsi="Times New Roman"/>
        </w:rPr>
        <w:t xml:space="preserve"> </w:t>
      </w:r>
      <w:r w:rsidR="00EF6F7B">
        <w:rPr>
          <w:rFonts w:ascii="Times New Roman" w:hAnsi="Times New Roman"/>
        </w:rPr>
        <w:t>method</w:t>
      </w:r>
    </w:p>
    <w:p w:rsidR="003426FE" w:rsidRDefault="003426FE" w:rsidP="005A4CCF">
      <w:pPr>
        <w:pStyle w:val="ListParagraph"/>
        <w:numPr>
          <w:ilvl w:val="0"/>
          <w:numId w:val="23"/>
        </w:numPr>
        <w:spacing w:before="12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Print the roster</w:t>
      </w:r>
      <w:r w:rsidR="00EF6F7B">
        <w:rPr>
          <w:rFonts w:ascii="Times New Roman" w:hAnsi="Times New Roman"/>
        </w:rPr>
        <w:t xml:space="preserve"> – invoke the </w:t>
      </w:r>
      <w:proofErr w:type="spellStart"/>
      <w:r w:rsidR="00EF6F7B" w:rsidRPr="009D7356">
        <w:rPr>
          <w:rFonts w:ascii="Courier New" w:hAnsi="Courier New" w:cs="Courier New"/>
          <w:b/>
          <w:sz w:val="26"/>
          <w:szCs w:val="26"/>
        </w:rPr>
        <w:t>printRoster</w:t>
      </w:r>
      <w:proofErr w:type="spellEnd"/>
      <w:r w:rsidR="00EF6F7B" w:rsidRPr="009D7356">
        <w:rPr>
          <w:rFonts w:ascii="Courier New" w:hAnsi="Courier New" w:cs="Courier New"/>
          <w:b/>
          <w:sz w:val="26"/>
          <w:szCs w:val="26"/>
        </w:rPr>
        <w:t>()</w:t>
      </w:r>
      <w:r w:rsidR="00EF6F7B">
        <w:rPr>
          <w:rFonts w:ascii="Times New Roman" w:hAnsi="Times New Roman"/>
        </w:rPr>
        <w:t xml:space="preserve"> method </w:t>
      </w:r>
    </w:p>
    <w:p w:rsidR="003426FE" w:rsidRDefault="003426FE" w:rsidP="005A4CCF">
      <w:pPr>
        <w:pStyle w:val="ListParagraph"/>
        <w:numPr>
          <w:ilvl w:val="0"/>
          <w:numId w:val="23"/>
        </w:numPr>
        <w:spacing w:before="12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Find and print the highest GPA</w:t>
      </w:r>
      <w:r w:rsidR="00EF6F7B">
        <w:rPr>
          <w:rFonts w:ascii="Times New Roman" w:hAnsi="Times New Roman"/>
        </w:rPr>
        <w:t xml:space="preserve"> – invoke the </w:t>
      </w:r>
      <w:proofErr w:type="spellStart"/>
      <w:r w:rsidR="00EF6F7B" w:rsidRPr="009D7356">
        <w:rPr>
          <w:rFonts w:ascii="Courier New" w:hAnsi="Courier New" w:cs="Courier New"/>
          <w:b/>
          <w:sz w:val="26"/>
          <w:szCs w:val="26"/>
        </w:rPr>
        <w:t>findHighestGrade</w:t>
      </w:r>
      <w:proofErr w:type="spellEnd"/>
      <w:r w:rsidR="00EF6F7B" w:rsidRPr="009D7356">
        <w:rPr>
          <w:rFonts w:ascii="Courier New" w:hAnsi="Courier New" w:cs="Courier New"/>
          <w:b/>
          <w:sz w:val="26"/>
          <w:szCs w:val="26"/>
        </w:rPr>
        <w:t>()</w:t>
      </w:r>
      <w:r w:rsidR="00EF6F7B">
        <w:rPr>
          <w:rFonts w:ascii="Times New Roman" w:hAnsi="Times New Roman"/>
        </w:rPr>
        <w:t xml:space="preserve"> method</w:t>
      </w:r>
    </w:p>
    <w:p w:rsidR="00042FE2" w:rsidRDefault="00D4043C" w:rsidP="00042FE2">
      <w:pPr>
        <w:pStyle w:val="ListParagraph"/>
        <w:numPr>
          <w:ilvl w:val="0"/>
          <w:numId w:val="23"/>
        </w:numPr>
        <w:spacing w:before="12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Print the probation list</w:t>
      </w:r>
      <w:r w:rsidR="009D7356">
        <w:rPr>
          <w:rFonts w:ascii="Times New Roman" w:hAnsi="Times New Roman"/>
        </w:rPr>
        <w:t xml:space="preserve"> – invoke the </w:t>
      </w:r>
      <w:proofErr w:type="spellStart"/>
      <w:proofErr w:type="gramStart"/>
      <w:r w:rsidR="009D7356" w:rsidRPr="009D7356">
        <w:rPr>
          <w:rFonts w:ascii="Courier New" w:hAnsi="Courier New" w:cs="Courier New"/>
          <w:b/>
          <w:sz w:val="26"/>
          <w:szCs w:val="26"/>
        </w:rPr>
        <w:t>probationList</w:t>
      </w:r>
      <w:proofErr w:type="spellEnd"/>
      <w:r w:rsidR="009D7356" w:rsidRPr="009D7356">
        <w:rPr>
          <w:rFonts w:ascii="Courier New" w:hAnsi="Courier New" w:cs="Courier New"/>
          <w:b/>
          <w:sz w:val="26"/>
          <w:szCs w:val="26"/>
        </w:rPr>
        <w:t>(</w:t>
      </w:r>
      <w:proofErr w:type="gramEnd"/>
      <w:r w:rsidR="009D7356" w:rsidRPr="009D7356">
        <w:rPr>
          <w:rFonts w:ascii="Courier New" w:hAnsi="Courier New" w:cs="Courier New"/>
          <w:b/>
          <w:sz w:val="26"/>
          <w:szCs w:val="26"/>
        </w:rPr>
        <w:t>)</w:t>
      </w:r>
      <w:r w:rsidR="009D7356">
        <w:rPr>
          <w:rFonts w:ascii="Times New Roman" w:hAnsi="Times New Roman"/>
        </w:rPr>
        <w:t xml:space="preserve"> method before printing.</w:t>
      </w:r>
    </w:p>
    <w:p w:rsidR="00EC4EE3" w:rsidRDefault="0032655F" w:rsidP="00042FE2">
      <w:pPr>
        <w:pStyle w:val="ListParagraph"/>
        <w:numPr>
          <w:ilvl w:val="0"/>
          <w:numId w:val="23"/>
        </w:numPr>
        <w:spacing w:before="12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Print a message indicating if a specific student was found - </w:t>
      </w:r>
      <w:r w:rsidR="00EC4EE3">
        <w:rPr>
          <w:rFonts w:ascii="Times New Roman" w:hAnsi="Times New Roman"/>
        </w:rPr>
        <w:t xml:space="preserve">Invoke the </w:t>
      </w:r>
      <w:proofErr w:type="spellStart"/>
      <w:r w:rsidR="00EC4EE3">
        <w:rPr>
          <w:rFonts w:ascii="Courier New" w:hAnsi="Courier New" w:cs="Courier New"/>
          <w:b/>
          <w:sz w:val="26"/>
          <w:szCs w:val="26"/>
        </w:rPr>
        <w:t>searchId</w:t>
      </w:r>
      <w:proofErr w:type="spellEnd"/>
      <w:r w:rsidR="00EC4EE3">
        <w:rPr>
          <w:rFonts w:ascii="Courier New" w:hAnsi="Courier New" w:cs="Courier New"/>
          <w:b/>
          <w:sz w:val="26"/>
          <w:szCs w:val="26"/>
        </w:rPr>
        <w:t xml:space="preserve"> </w:t>
      </w:r>
      <w:r w:rsidR="00EC4EE3" w:rsidRPr="00EC4EE3">
        <w:rPr>
          <w:rFonts w:ascii="Times New Roman" w:hAnsi="Times New Roman"/>
        </w:rPr>
        <w:t>method</w:t>
      </w:r>
      <w:r w:rsidR="00EC4EE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 parameter 101.</w:t>
      </w:r>
    </w:p>
    <w:p w:rsidR="0032655F" w:rsidRDefault="0032655F" w:rsidP="0032655F">
      <w:pPr>
        <w:pStyle w:val="ListParagraph"/>
        <w:numPr>
          <w:ilvl w:val="0"/>
          <w:numId w:val="23"/>
        </w:numPr>
        <w:spacing w:before="12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Print a message indicating if a specific student was found - Invoke the </w:t>
      </w:r>
      <w:proofErr w:type="spellStart"/>
      <w:r>
        <w:rPr>
          <w:rFonts w:ascii="Courier New" w:hAnsi="Courier New" w:cs="Courier New"/>
          <w:b/>
          <w:sz w:val="26"/>
          <w:szCs w:val="26"/>
        </w:rPr>
        <w:t>searchId</w:t>
      </w:r>
      <w:proofErr w:type="spellEnd"/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EC4EE3">
        <w:rPr>
          <w:rFonts w:ascii="Times New Roman" w:hAnsi="Times New Roman"/>
        </w:rPr>
        <w:t>method</w:t>
      </w:r>
      <w:r>
        <w:rPr>
          <w:rFonts w:ascii="Times New Roman" w:hAnsi="Times New Roman"/>
        </w:rPr>
        <w:t xml:space="preserve"> with parameter 999</w:t>
      </w:r>
      <w:r w:rsidR="001F5793">
        <w:rPr>
          <w:rFonts w:ascii="Times New Roman" w:hAnsi="Times New Roman"/>
        </w:rPr>
        <w:t>.</w:t>
      </w:r>
    </w:p>
    <w:p w:rsidR="003426FE" w:rsidRPr="003F06ED" w:rsidRDefault="00042FE2" w:rsidP="001307AB">
      <w:pPr>
        <w:spacing w:before="120"/>
        <w:rPr>
          <w:rFonts w:ascii="Times New Roman" w:hAnsi="Times New Roman"/>
          <w:b/>
          <w:sz w:val="28"/>
        </w:rPr>
      </w:pPr>
      <w:r w:rsidRPr="003F06ED">
        <w:rPr>
          <w:rFonts w:ascii="Times New Roman" w:hAnsi="Times New Roman"/>
          <w:b/>
          <w:sz w:val="28"/>
        </w:rPr>
        <w:t>Sample Results</w:t>
      </w:r>
    </w:p>
    <w:p w:rsidR="0073560B" w:rsidRPr="003426FE" w:rsidRDefault="00E633E0" w:rsidP="003426FE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520758" cy="3793404"/>
            <wp:effectExtent l="19050" t="0" r="374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375" cy="379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78" w:rsidRDefault="00051578" w:rsidP="00135282">
      <w:pPr>
        <w:tabs>
          <w:tab w:val="left" w:pos="360"/>
          <w:tab w:val="left" w:pos="720"/>
          <w:tab w:val="left" w:pos="1080"/>
        </w:tabs>
        <w:spacing w:before="120"/>
        <w:rPr>
          <w:rFonts w:ascii="Times New Roman" w:hAnsi="Times New Roman"/>
          <w:b/>
        </w:rPr>
      </w:pPr>
    </w:p>
    <w:p w:rsidR="001307AB" w:rsidRPr="00135282" w:rsidRDefault="001307AB" w:rsidP="00135282">
      <w:pPr>
        <w:tabs>
          <w:tab w:val="left" w:pos="360"/>
          <w:tab w:val="left" w:pos="720"/>
          <w:tab w:val="left" w:pos="1080"/>
        </w:tabs>
        <w:spacing w:before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Sample </w:t>
      </w:r>
      <w:proofErr w:type="gramStart"/>
      <w:r>
        <w:rPr>
          <w:rFonts w:ascii="Times New Roman" w:hAnsi="Times New Roman"/>
          <w:b/>
        </w:rPr>
        <w:t>Data  (</w:t>
      </w:r>
      <w:proofErr w:type="gramEnd"/>
      <w:r>
        <w:rPr>
          <w:rFonts w:ascii="Times New Roman" w:hAnsi="Times New Roman"/>
          <w:b/>
        </w:rPr>
        <w:t>comma delimited)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0"/>
      </w:tblGrid>
      <w:tr w:rsidR="001307AB" w:rsidTr="001307AB">
        <w:trPr>
          <w:jc w:val="center"/>
        </w:trPr>
        <w:tc>
          <w:tcPr>
            <w:tcW w:w="5450" w:type="dxa"/>
          </w:tcPr>
          <w:p w:rsidR="001307AB" w:rsidRDefault="001307AB" w:rsidP="00E727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George,Washington,101,4.0</w:t>
            </w:r>
          </w:p>
          <w:p w:rsidR="001307AB" w:rsidRDefault="001307AB" w:rsidP="00E727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John,Adams,102,2.8</w:t>
            </w:r>
          </w:p>
          <w:p w:rsidR="001307AB" w:rsidRDefault="001307AB" w:rsidP="00E727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Thomas,Jefferson,103,3.7</w:t>
            </w:r>
          </w:p>
          <w:p w:rsidR="001307AB" w:rsidRDefault="001307AB" w:rsidP="00E727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James,Madison,104,1.8</w:t>
            </w:r>
          </w:p>
          <w:p w:rsidR="001307AB" w:rsidRPr="00644CD8" w:rsidRDefault="001307AB" w:rsidP="00E727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James,Monroe,105,1.7</w:t>
            </w:r>
          </w:p>
        </w:tc>
      </w:tr>
    </w:tbl>
    <w:p w:rsidR="00051578" w:rsidRDefault="00051578" w:rsidP="004A6908">
      <w:pPr>
        <w:rPr>
          <w:rFonts w:ascii="Times New Roman" w:hAnsi="Times New Roman"/>
          <w:b/>
          <w:sz w:val="28"/>
        </w:rPr>
      </w:pPr>
    </w:p>
    <w:p w:rsidR="00D4043C" w:rsidRPr="004A6908" w:rsidRDefault="00D4043C" w:rsidP="004A6908">
      <w:pPr>
        <w:rPr>
          <w:rFonts w:ascii="Times New Roman" w:hAnsi="Times New Roman"/>
          <w:b/>
        </w:rPr>
      </w:pPr>
      <w:r w:rsidRPr="00E0036F">
        <w:rPr>
          <w:rFonts w:ascii="Times New Roman" w:hAnsi="Times New Roman"/>
          <w:b/>
          <w:sz w:val="28"/>
        </w:rPr>
        <w:t xml:space="preserve">Sample Method to Read a </w:t>
      </w:r>
      <w:r>
        <w:rPr>
          <w:rFonts w:ascii="Times New Roman" w:hAnsi="Times New Roman"/>
          <w:b/>
          <w:sz w:val="28"/>
        </w:rPr>
        <w:t xml:space="preserve">Text </w:t>
      </w:r>
      <w:r w:rsidRPr="00E0036F">
        <w:rPr>
          <w:rFonts w:ascii="Times New Roman" w:hAnsi="Times New Roman"/>
          <w:b/>
          <w:sz w:val="28"/>
        </w:rPr>
        <w:t>File</w:t>
      </w:r>
    </w:p>
    <w:p w:rsidR="00D4043C" w:rsidRDefault="00D4043C" w:rsidP="00886CA0">
      <w:pPr>
        <w:tabs>
          <w:tab w:val="left" w:pos="360"/>
          <w:tab w:val="left" w:pos="720"/>
          <w:tab w:val="left" w:pos="1080"/>
        </w:tabs>
        <w:spacing w:before="120"/>
        <w:rPr>
          <w:rFonts w:ascii="Times New Roman" w:hAnsi="Times New Roman"/>
        </w:rPr>
      </w:pPr>
      <w:r w:rsidRPr="00E0036F">
        <w:rPr>
          <w:rFonts w:ascii="Times New Roman" w:hAnsi="Times New Roman"/>
        </w:rPr>
        <w:t xml:space="preserve">The following method reads from a text data file one line at a time.  </w:t>
      </w:r>
      <w:r>
        <w:rPr>
          <w:rFonts w:ascii="Times New Roman" w:hAnsi="Times New Roman"/>
        </w:rPr>
        <w:t xml:space="preserve">The data </w:t>
      </w:r>
      <w:r w:rsidR="00300F47">
        <w:rPr>
          <w:rFonts w:ascii="Times New Roman" w:hAnsi="Times New Roman"/>
        </w:rPr>
        <w:t xml:space="preserve">file for this example includes the last name, first name, id </w:t>
      </w:r>
      <w:r>
        <w:rPr>
          <w:rFonts w:ascii="Times New Roman" w:hAnsi="Times New Roman"/>
        </w:rPr>
        <w:t xml:space="preserve">and a GPA on each line separated by </w:t>
      </w:r>
      <w:r w:rsidR="00300F47">
        <w:rPr>
          <w:rFonts w:ascii="Times New Roman" w:hAnsi="Times New Roman"/>
        </w:rPr>
        <w:t>commas</w:t>
      </w:r>
      <w:r>
        <w:rPr>
          <w:rFonts w:ascii="Times New Roman" w:hAnsi="Times New Roman"/>
        </w:rPr>
        <w:t xml:space="preserve">.  </w:t>
      </w:r>
    </w:p>
    <w:p w:rsidR="00886CA0" w:rsidRDefault="00886CA0" w:rsidP="00D4043C">
      <w:pPr>
        <w:tabs>
          <w:tab w:val="left" w:pos="360"/>
          <w:tab w:val="left" w:pos="720"/>
          <w:tab w:val="left" w:pos="1080"/>
        </w:tabs>
        <w:rPr>
          <w:rFonts w:ascii="Times New Roman" w:hAnsi="Times New Roman"/>
        </w:rPr>
      </w:pPr>
    </w:p>
    <w:p w:rsidR="00E5435F" w:rsidRDefault="00E5435F" w:rsidP="00D4043C">
      <w:pPr>
        <w:tabs>
          <w:tab w:val="left" w:pos="360"/>
          <w:tab w:val="left" w:pos="720"/>
          <w:tab w:val="left" w:pos="1080"/>
        </w:tabs>
        <w:rPr>
          <w:rFonts w:ascii="Times New Roman" w:hAnsi="Times New Roman"/>
        </w:rPr>
      </w:pPr>
    </w:p>
    <w:p w:rsidR="00D4043C" w:rsidRPr="00801F65" w:rsidRDefault="00D4043C" w:rsidP="00D4043C">
      <w:pPr>
        <w:tabs>
          <w:tab w:val="left" w:pos="360"/>
          <w:tab w:val="left" w:pos="720"/>
          <w:tab w:val="left" w:pos="1080"/>
        </w:tabs>
        <w:rPr>
          <w:rFonts w:ascii="Times New Roman" w:hAnsi="Times New Roman"/>
          <w:b/>
        </w:rPr>
      </w:pPr>
      <w:r w:rsidRPr="00801F65">
        <w:rPr>
          <w:rFonts w:ascii="Times New Roman" w:hAnsi="Times New Roman"/>
          <w:b/>
        </w:rPr>
        <w:t>Sample Code</w:t>
      </w:r>
    </w:p>
    <w:p w:rsidR="00D4043C" w:rsidRDefault="00D4043C" w:rsidP="00D4043C">
      <w:pP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proofErr w:type="gramStart"/>
      <w:r w:rsidRPr="00AB4DAD">
        <w:rPr>
          <w:rFonts w:ascii="Courier New" w:hAnsi="Courier New"/>
          <w:sz w:val="20"/>
        </w:rPr>
        <w:t>public</w:t>
      </w:r>
      <w:proofErr w:type="gramEnd"/>
      <w:r w:rsidRPr="00AB4DAD">
        <w:rPr>
          <w:rFonts w:ascii="Courier New" w:hAnsi="Courier New"/>
          <w:sz w:val="20"/>
        </w:rPr>
        <w:t xml:space="preserve"> void </w:t>
      </w:r>
      <w:proofErr w:type="spellStart"/>
      <w:r w:rsidRPr="00AB4DAD">
        <w:rPr>
          <w:rFonts w:ascii="Courier New" w:hAnsi="Courier New"/>
          <w:sz w:val="20"/>
        </w:rPr>
        <w:t>readStudentData</w:t>
      </w:r>
      <w:proofErr w:type="spellEnd"/>
      <w:r w:rsidRPr="00AB4DAD">
        <w:rPr>
          <w:rFonts w:ascii="Courier New" w:hAnsi="Courier New"/>
          <w:sz w:val="20"/>
        </w:rPr>
        <w:t>(String filename)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{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String info;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Student s;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</w:t>
      </w:r>
      <w:proofErr w:type="gramStart"/>
      <w:r w:rsidRPr="00AB4DAD">
        <w:rPr>
          <w:rFonts w:ascii="Courier New" w:hAnsi="Courier New"/>
          <w:sz w:val="20"/>
        </w:rPr>
        <w:t>try</w:t>
      </w:r>
      <w:proofErr w:type="gramEnd"/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{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// open the data file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Scanner </w:t>
      </w:r>
      <w:proofErr w:type="spellStart"/>
      <w:r w:rsidRPr="00AB4DAD">
        <w:rPr>
          <w:rFonts w:ascii="Courier New" w:hAnsi="Courier New"/>
          <w:sz w:val="20"/>
        </w:rPr>
        <w:t>fileReader</w:t>
      </w:r>
      <w:proofErr w:type="spellEnd"/>
      <w:r w:rsidRPr="00AB4DAD">
        <w:rPr>
          <w:rFonts w:ascii="Courier New" w:hAnsi="Courier New"/>
          <w:sz w:val="20"/>
        </w:rPr>
        <w:t xml:space="preserve"> = new </w:t>
      </w:r>
      <w:proofErr w:type="gramStart"/>
      <w:r w:rsidRPr="00AB4DAD">
        <w:rPr>
          <w:rFonts w:ascii="Courier New" w:hAnsi="Courier New"/>
          <w:sz w:val="20"/>
        </w:rPr>
        <w:t>Scanner(</w:t>
      </w:r>
      <w:proofErr w:type="gramEnd"/>
      <w:r w:rsidRPr="00AB4DAD">
        <w:rPr>
          <w:rFonts w:ascii="Courier New" w:hAnsi="Courier New"/>
          <w:sz w:val="20"/>
        </w:rPr>
        <w:t xml:space="preserve">new File(filename)); 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Scanner </w:t>
      </w:r>
      <w:proofErr w:type="spellStart"/>
      <w:r w:rsidRPr="00AB4DAD">
        <w:rPr>
          <w:rFonts w:ascii="Courier New" w:hAnsi="Courier New"/>
          <w:sz w:val="20"/>
        </w:rPr>
        <w:t>lineReader</w:t>
      </w:r>
      <w:proofErr w:type="spellEnd"/>
      <w:r w:rsidRPr="00AB4DAD">
        <w:rPr>
          <w:rFonts w:ascii="Courier New" w:hAnsi="Courier New"/>
          <w:sz w:val="20"/>
        </w:rPr>
        <w:t>;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// continue while there is more data to read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</w:t>
      </w:r>
      <w:proofErr w:type="gramStart"/>
      <w:r w:rsidRPr="00AB4DAD">
        <w:rPr>
          <w:rFonts w:ascii="Courier New" w:hAnsi="Courier New"/>
          <w:sz w:val="20"/>
        </w:rPr>
        <w:t>while(</w:t>
      </w:r>
      <w:proofErr w:type="spellStart"/>
      <w:proofErr w:type="gramEnd"/>
      <w:r w:rsidRPr="00AB4DAD">
        <w:rPr>
          <w:rFonts w:ascii="Courier New" w:hAnsi="Courier New"/>
          <w:sz w:val="20"/>
        </w:rPr>
        <w:t>fileReader.hasNext</w:t>
      </w:r>
      <w:proofErr w:type="spellEnd"/>
      <w:r w:rsidRPr="00AB4DAD">
        <w:rPr>
          <w:rFonts w:ascii="Courier New" w:hAnsi="Courier New"/>
          <w:sz w:val="20"/>
        </w:rPr>
        <w:t>()) {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// read one line of data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</w:t>
      </w:r>
      <w:proofErr w:type="gramStart"/>
      <w:r w:rsidRPr="00AB4DAD">
        <w:rPr>
          <w:rFonts w:ascii="Courier New" w:hAnsi="Courier New"/>
          <w:sz w:val="20"/>
        </w:rPr>
        <w:t>info</w:t>
      </w:r>
      <w:proofErr w:type="gramEnd"/>
      <w:r w:rsidRPr="00AB4DAD">
        <w:rPr>
          <w:rFonts w:ascii="Courier New" w:hAnsi="Courier New"/>
          <w:sz w:val="20"/>
        </w:rPr>
        <w:t xml:space="preserve"> = </w:t>
      </w:r>
      <w:proofErr w:type="spellStart"/>
      <w:r w:rsidRPr="00AB4DAD">
        <w:rPr>
          <w:rFonts w:ascii="Courier New" w:hAnsi="Courier New"/>
          <w:sz w:val="20"/>
        </w:rPr>
        <w:t>fileReader.nextLine</w:t>
      </w:r>
      <w:proofErr w:type="spellEnd"/>
      <w:r w:rsidRPr="00AB4DAD">
        <w:rPr>
          <w:rFonts w:ascii="Courier New" w:hAnsi="Courier New"/>
          <w:sz w:val="20"/>
        </w:rPr>
        <w:t>();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</w:t>
      </w:r>
      <w:proofErr w:type="spellStart"/>
      <w:proofErr w:type="gramStart"/>
      <w:r w:rsidRPr="00AB4DAD">
        <w:rPr>
          <w:rFonts w:ascii="Courier New" w:hAnsi="Courier New"/>
          <w:sz w:val="20"/>
        </w:rPr>
        <w:t>lineReader</w:t>
      </w:r>
      <w:proofErr w:type="spellEnd"/>
      <w:proofErr w:type="gramEnd"/>
      <w:r w:rsidRPr="00AB4DAD">
        <w:rPr>
          <w:rFonts w:ascii="Courier New" w:hAnsi="Courier New"/>
          <w:sz w:val="20"/>
        </w:rPr>
        <w:t xml:space="preserve"> = new Scanner(info);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</w:t>
      </w:r>
      <w:proofErr w:type="spellStart"/>
      <w:proofErr w:type="gramStart"/>
      <w:r w:rsidRPr="00AB4DAD">
        <w:rPr>
          <w:rFonts w:ascii="Courier New" w:hAnsi="Courier New"/>
          <w:sz w:val="20"/>
        </w:rPr>
        <w:t>lineReader.useDelimiter</w:t>
      </w:r>
      <w:proofErr w:type="spellEnd"/>
      <w:r w:rsidRPr="00AB4DAD">
        <w:rPr>
          <w:rFonts w:ascii="Courier New" w:hAnsi="Courier New"/>
          <w:sz w:val="20"/>
        </w:rPr>
        <w:t>(</w:t>
      </w:r>
      <w:proofErr w:type="gramEnd"/>
      <w:r w:rsidRPr="00AB4DAD">
        <w:rPr>
          <w:rFonts w:ascii="Courier New" w:hAnsi="Courier New"/>
          <w:sz w:val="20"/>
        </w:rPr>
        <w:t>",");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// read the items one at a time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String last = </w:t>
      </w:r>
      <w:proofErr w:type="spellStart"/>
      <w:proofErr w:type="gramStart"/>
      <w:r w:rsidRPr="00AB4DAD">
        <w:rPr>
          <w:rFonts w:ascii="Courier New" w:hAnsi="Courier New"/>
          <w:sz w:val="20"/>
        </w:rPr>
        <w:t>lineReader.next</w:t>
      </w:r>
      <w:proofErr w:type="spellEnd"/>
      <w:r w:rsidRPr="00AB4DAD">
        <w:rPr>
          <w:rFonts w:ascii="Courier New" w:hAnsi="Courier New"/>
          <w:sz w:val="20"/>
        </w:rPr>
        <w:t>(</w:t>
      </w:r>
      <w:proofErr w:type="gramEnd"/>
      <w:r w:rsidRPr="00AB4DAD">
        <w:rPr>
          <w:rFonts w:ascii="Courier New" w:hAnsi="Courier New"/>
          <w:sz w:val="20"/>
        </w:rPr>
        <w:t>);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String first = </w:t>
      </w:r>
      <w:proofErr w:type="spellStart"/>
      <w:proofErr w:type="gramStart"/>
      <w:r w:rsidRPr="00AB4DAD">
        <w:rPr>
          <w:rFonts w:ascii="Courier New" w:hAnsi="Courier New"/>
          <w:sz w:val="20"/>
        </w:rPr>
        <w:t>lineReader.next</w:t>
      </w:r>
      <w:proofErr w:type="spellEnd"/>
      <w:r w:rsidRPr="00AB4DAD">
        <w:rPr>
          <w:rFonts w:ascii="Courier New" w:hAnsi="Courier New"/>
          <w:sz w:val="20"/>
        </w:rPr>
        <w:t>(</w:t>
      </w:r>
      <w:proofErr w:type="gramEnd"/>
      <w:r w:rsidRPr="00AB4DAD">
        <w:rPr>
          <w:rFonts w:ascii="Courier New" w:hAnsi="Courier New"/>
          <w:sz w:val="20"/>
        </w:rPr>
        <w:t>);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</w:t>
      </w:r>
      <w:proofErr w:type="spellStart"/>
      <w:proofErr w:type="gramStart"/>
      <w:r w:rsidRPr="00AB4DAD">
        <w:rPr>
          <w:rFonts w:ascii="Courier New" w:hAnsi="Courier New"/>
          <w:sz w:val="20"/>
        </w:rPr>
        <w:t>int</w:t>
      </w:r>
      <w:proofErr w:type="spellEnd"/>
      <w:proofErr w:type="gramEnd"/>
      <w:r w:rsidRPr="00AB4DAD">
        <w:rPr>
          <w:rFonts w:ascii="Courier New" w:hAnsi="Courier New"/>
          <w:sz w:val="20"/>
        </w:rPr>
        <w:t xml:space="preserve"> ID = </w:t>
      </w:r>
      <w:proofErr w:type="spellStart"/>
      <w:r w:rsidRPr="00AB4DAD">
        <w:rPr>
          <w:rFonts w:ascii="Courier New" w:hAnsi="Courier New"/>
          <w:sz w:val="20"/>
        </w:rPr>
        <w:t>lineReader.nextInt</w:t>
      </w:r>
      <w:proofErr w:type="spellEnd"/>
      <w:r w:rsidRPr="00AB4DAD">
        <w:rPr>
          <w:rFonts w:ascii="Courier New" w:hAnsi="Courier New"/>
          <w:sz w:val="20"/>
        </w:rPr>
        <w:t xml:space="preserve">(); 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</w:t>
      </w:r>
      <w:proofErr w:type="gramStart"/>
      <w:r w:rsidRPr="00AB4DAD">
        <w:rPr>
          <w:rFonts w:ascii="Courier New" w:hAnsi="Courier New"/>
          <w:sz w:val="20"/>
        </w:rPr>
        <w:t>double</w:t>
      </w:r>
      <w:proofErr w:type="gramEnd"/>
      <w:r w:rsidRPr="00AB4DAD">
        <w:rPr>
          <w:rFonts w:ascii="Courier New" w:hAnsi="Courier New"/>
          <w:sz w:val="20"/>
        </w:rPr>
        <w:t xml:space="preserve"> </w:t>
      </w:r>
      <w:proofErr w:type="spellStart"/>
      <w:r w:rsidRPr="00AB4DAD">
        <w:rPr>
          <w:rFonts w:ascii="Courier New" w:hAnsi="Courier New"/>
          <w:sz w:val="20"/>
        </w:rPr>
        <w:t>gpa</w:t>
      </w:r>
      <w:proofErr w:type="spellEnd"/>
      <w:r w:rsidRPr="00AB4DAD">
        <w:rPr>
          <w:rFonts w:ascii="Courier New" w:hAnsi="Courier New"/>
          <w:sz w:val="20"/>
        </w:rPr>
        <w:t xml:space="preserve"> = </w:t>
      </w:r>
      <w:proofErr w:type="spellStart"/>
      <w:r w:rsidRPr="00AB4DAD">
        <w:rPr>
          <w:rFonts w:ascii="Courier New" w:hAnsi="Courier New"/>
          <w:sz w:val="20"/>
        </w:rPr>
        <w:t>lineReader.nextDouble</w:t>
      </w:r>
      <w:proofErr w:type="spellEnd"/>
      <w:r w:rsidRPr="00AB4DAD">
        <w:rPr>
          <w:rFonts w:ascii="Courier New" w:hAnsi="Courier New"/>
          <w:sz w:val="20"/>
        </w:rPr>
        <w:t>();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// instantiate s as an object of the student class - TO DO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// add</w:t>
      </w:r>
      <w:r w:rsidR="00D146D3">
        <w:rPr>
          <w:rFonts w:ascii="Courier New" w:hAnsi="Courier New"/>
          <w:sz w:val="20"/>
        </w:rPr>
        <w:t xml:space="preserve"> the </w:t>
      </w:r>
      <w:r w:rsidRPr="00AB4DAD">
        <w:rPr>
          <w:rFonts w:ascii="Courier New" w:hAnsi="Courier New"/>
          <w:sz w:val="20"/>
        </w:rPr>
        <w:t>student</w:t>
      </w:r>
      <w:r w:rsidR="00D146D3">
        <w:rPr>
          <w:rFonts w:ascii="Courier New" w:hAnsi="Courier New"/>
          <w:sz w:val="20"/>
        </w:rPr>
        <w:t xml:space="preserve"> s</w:t>
      </w:r>
      <w:bookmarkStart w:id="0" w:name="_GoBack"/>
      <w:bookmarkEnd w:id="0"/>
      <w:r w:rsidRPr="00AB4DAD">
        <w:rPr>
          <w:rFonts w:ascii="Courier New" w:hAnsi="Courier New"/>
          <w:sz w:val="20"/>
        </w:rPr>
        <w:t xml:space="preserve"> to the </w:t>
      </w:r>
      <w:proofErr w:type="spellStart"/>
      <w:r w:rsidRPr="00AB4DAD">
        <w:rPr>
          <w:rFonts w:ascii="Courier New" w:hAnsi="Courier New"/>
          <w:sz w:val="20"/>
        </w:rPr>
        <w:t>ArrayList</w:t>
      </w:r>
      <w:proofErr w:type="spellEnd"/>
      <w:r w:rsidRPr="00AB4DAD">
        <w:rPr>
          <w:rFonts w:ascii="Courier New" w:hAnsi="Courier New"/>
          <w:sz w:val="20"/>
        </w:rPr>
        <w:t xml:space="preserve"> - TO DO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       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}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}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</w:t>
      </w:r>
      <w:proofErr w:type="gramStart"/>
      <w:r w:rsidRPr="00AB4DAD">
        <w:rPr>
          <w:rFonts w:ascii="Courier New" w:hAnsi="Courier New"/>
          <w:sz w:val="20"/>
        </w:rPr>
        <w:t>catch(</w:t>
      </w:r>
      <w:proofErr w:type="spellStart"/>
      <w:proofErr w:type="gramEnd"/>
      <w:r w:rsidRPr="00AB4DAD">
        <w:rPr>
          <w:rFonts w:ascii="Courier New" w:hAnsi="Courier New"/>
          <w:sz w:val="20"/>
        </w:rPr>
        <w:t>FileNotFoundException</w:t>
      </w:r>
      <w:proofErr w:type="spellEnd"/>
      <w:r w:rsidRPr="00AB4DAD">
        <w:rPr>
          <w:rFonts w:ascii="Courier New" w:hAnsi="Courier New"/>
          <w:sz w:val="20"/>
        </w:rPr>
        <w:t xml:space="preserve"> error)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{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// could not find file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</w:t>
      </w:r>
      <w:proofErr w:type="spellStart"/>
      <w:proofErr w:type="gramStart"/>
      <w:r w:rsidRPr="00AB4DAD">
        <w:rPr>
          <w:rFonts w:ascii="Courier New" w:hAnsi="Courier New"/>
          <w:sz w:val="20"/>
        </w:rPr>
        <w:t>System.out.println</w:t>
      </w:r>
      <w:proofErr w:type="spellEnd"/>
      <w:r w:rsidRPr="00AB4DAD">
        <w:rPr>
          <w:rFonts w:ascii="Courier New" w:hAnsi="Courier New"/>
          <w:sz w:val="20"/>
        </w:rPr>
        <w:t>(</w:t>
      </w:r>
      <w:proofErr w:type="gramEnd"/>
      <w:r w:rsidRPr="00AB4DAD">
        <w:rPr>
          <w:rFonts w:ascii="Courier New" w:hAnsi="Courier New"/>
          <w:sz w:val="20"/>
        </w:rPr>
        <w:t>"File not found ");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}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</w:t>
      </w:r>
      <w:proofErr w:type="gramStart"/>
      <w:r w:rsidRPr="00AB4DAD">
        <w:rPr>
          <w:rFonts w:ascii="Courier New" w:hAnsi="Courier New"/>
          <w:sz w:val="20"/>
        </w:rPr>
        <w:t>catch(</w:t>
      </w:r>
      <w:proofErr w:type="gramEnd"/>
      <w:r w:rsidRPr="00AB4DAD">
        <w:rPr>
          <w:rFonts w:ascii="Courier New" w:hAnsi="Courier New"/>
          <w:sz w:val="20"/>
        </w:rPr>
        <w:t>Exception error)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{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// problem reading the file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    </w:t>
      </w:r>
      <w:proofErr w:type="spellStart"/>
      <w:proofErr w:type="gramStart"/>
      <w:r w:rsidRPr="00AB4DAD">
        <w:rPr>
          <w:rFonts w:ascii="Courier New" w:hAnsi="Courier New"/>
          <w:sz w:val="20"/>
        </w:rPr>
        <w:t>System.out.println</w:t>
      </w:r>
      <w:proofErr w:type="spellEnd"/>
      <w:r w:rsidRPr="00AB4DAD">
        <w:rPr>
          <w:rFonts w:ascii="Courier New" w:hAnsi="Courier New"/>
          <w:sz w:val="20"/>
        </w:rPr>
        <w:t>(</w:t>
      </w:r>
      <w:proofErr w:type="gramEnd"/>
      <w:r w:rsidRPr="00AB4DAD">
        <w:rPr>
          <w:rFonts w:ascii="Courier New" w:hAnsi="Courier New"/>
          <w:sz w:val="20"/>
        </w:rPr>
        <w:t>"Oops!  Something went wrong.");</w:t>
      </w:r>
    </w:p>
    <w:p w:rsidR="00AB4DAD" w:rsidRPr="00AB4DAD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    }</w:t>
      </w:r>
    </w:p>
    <w:p w:rsidR="00644CD8" w:rsidRDefault="00AB4DAD" w:rsidP="00AB4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  <w:r w:rsidRPr="00AB4DAD">
        <w:rPr>
          <w:rFonts w:ascii="Courier New" w:hAnsi="Courier New"/>
          <w:sz w:val="20"/>
        </w:rPr>
        <w:t xml:space="preserve">    }</w:t>
      </w:r>
    </w:p>
    <w:p w:rsidR="00300F47" w:rsidRDefault="00300F47" w:rsidP="00D4043C">
      <w:pP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C810A4" w:rsidTr="00C810A4">
        <w:tc>
          <w:tcPr>
            <w:tcW w:w="9738" w:type="dxa"/>
          </w:tcPr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 w:rsidRPr="00C810A4">
              <w:rPr>
                <w:rFonts w:ascii="Courier New" w:hAnsi="Courier New"/>
                <w:sz w:val="20"/>
              </w:rPr>
              <w:t>/*************************************************************************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</w:t>
            </w:r>
            <w:r w:rsidRPr="00C810A4">
              <w:rPr>
                <w:rFonts w:ascii="Courier New" w:hAnsi="Courier New"/>
                <w:sz w:val="20"/>
              </w:rPr>
              <w:t xml:space="preserve">* 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</w:t>
            </w:r>
            <w:proofErr w:type="gramStart"/>
            <w:r w:rsidRPr="00C810A4">
              <w:rPr>
                <w:rFonts w:ascii="Courier New" w:hAnsi="Courier New"/>
                <w:sz w:val="20"/>
              </w:rPr>
              <w:t>*  Returns</w:t>
            </w:r>
            <w:proofErr w:type="gramEnd"/>
            <w:r w:rsidRPr="00C810A4">
              <w:rPr>
                <w:rFonts w:ascii="Courier New" w:hAnsi="Courier New"/>
                <w:sz w:val="20"/>
              </w:rPr>
              <w:t xml:space="preserve"> the filename, including the file path, selected</w:t>
            </w:r>
            <w:r w:rsidR="000F5F74">
              <w:rPr>
                <w:rFonts w:ascii="Courier New" w:hAnsi="Courier New"/>
                <w:sz w:val="20"/>
              </w:rPr>
              <w:t xml:space="preserve"> by the user</w:t>
            </w:r>
            <w:r w:rsidRPr="00C810A4">
              <w:rPr>
                <w:rFonts w:ascii="Courier New" w:hAnsi="Courier New"/>
                <w:sz w:val="20"/>
              </w:rPr>
              <w:t>.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</w:t>
            </w:r>
            <w:r w:rsidRPr="00C810A4">
              <w:rPr>
                <w:rFonts w:ascii="Courier New" w:hAnsi="Courier New"/>
                <w:sz w:val="20"/>
              </w:rPr>
              <w:t xml:space="preserve">* 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</w:t>
            </w:r>
            <w:r w:rsidRPr="00C810A4">
              <w:rPr>
                <w:rFonts w:ascii="Courier New" w:hAnsi="Courier New"/>
                <w:sz w:val="20"/>
              </w:rPr>
              <w:t>*************************************************************************/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</w:t>
            </w:r>
            <w:r w:rsidRPr="00C810A4">
              <w:rPr>
                <w:rFonts w:ascii="Courier New" w:hAnsi="Courier New"/>
                <w:sz w:val="20"/>
              </w:rPr>
              <w:t>p</w:t>
            </w:r>
            <w:r w:rsidR="0032655F">
              <w:rPr>
                <w:rFonts w:ascii="Courier New" w:hAnsi="Courier New"/>
                <w:sz w:val="20"/>
              </w:rPr>
              <w:t>ublic</w:t>
            </w:r>
            <w:r w:rsidRPr="00C810A4">
              <w:rPr>
                <w:rFonts w:ascii="Courier New" w:hAnsi="Courier New"/>
                <w:sz w:val="20"/>
              </w:rPr>
              <w:t xml:space="preserve"> String </w:t>
            </w:r>
            <w:proofErr w:type="spellStart"/>
            <w:r w:rsidRPr="00C810A4">
              <w:rPr>
                <w:rFonts w:ascii="Courier New" w:hAnsi="Courier New"/>
                <w:sz w:val="20"/>
              </w:rPr>
              <w:t>chooseFile</w:t>
            </w:r>
            <w:proofErr w:type="spellEnd"/>
            <w:r w:rsidRPr="00C810A4">
              <w:rPr>
                <w:rFonts w:ascii="Courier New" w:hAnsi="Courier New"/>
                <w:sz w:val="20"/>
              </w:rPr>
              <w:t>()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</w:t>
            </w:r>
            <w:r w:rsidRPr="00C810A4">
              <w:rPr>
                <w:rFonts w:ascii="Courier New" w:hAnsi="Courier New"/>
                <w:sz w:val="20"/>
              </w:rPr>
              <w:t>{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 w:rsidRPr="00C810A4">
              <w:rPr>
                <w:rFonts w:ascii="Courier New" w:hAnsi="Courier New"/>
                <w:sz w:val="20"/>
              </w:rPr>
              <w:t xml:space="preserve">     String filename = "";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 w:rsidRPr="00C810A4">
              <w:rPr>
                <w:rFonts w:ascii="Courier New" w:hAnsi="Courier New"/>
                <w:sz w:val="20"/>
              </w:rPr>
              <w:t xml:space="preserve">     </w:t>
            </w:r>
            <w:proofErr w:type="spellStart"/>
            <w:r w:rsidRPr="00C810A4">
              <w:rPr>
                <w:rFonts w:ascii="Courier New" w:hAnsi="Courier New"/>
                <w:sz w:val="20"/>
              </w:rPr>
              <w:t>JFileChooser</w:t>
            </w:r>
            <w:proofErr w:type="spellEnd"/>
            <w:r w:rsidRPr="00C810A4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Pr="00C810A4">
              <w:rPr>
                <w:rFonts w:ascii="Courier New" w:hAnsi="Courier New"/>
                <w:sz w:val="20"/>
              </w:rPr>
              <w:t>fileChooser</w:t>
            </w:r>
            <w:proofErr w:type="spellEnd"/>
            <w:r w:rsidRPr="00C810A4">
              <w:rPr>
                <w:rFonts w:ascii="Courier New" w:hAnsi="Courier New"/>
                <w:sz w:val="20"/>
              </w:rPr>
              <w:t xml:space="preserve"> = 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 w:rsidRPr="00C810A4">
              <w:rPr>
                <w:rFonts w:ascii="Courier New" w:hAnsi="Courier New"/>
                <w:sz w:val="20"/>
              </w:rPr>
              <w:t xml:space="preserve">         </w:t>
            </w:r>
            <w:proofErr w:type="gramStart"/>
            <w:r w:rsidRPr="00C810A4">
              <w:rPr>
                <w:rFonts w:ascii="Courier New" w:hAnsi="Courier New"/>
                <w:sz w:val="20"/>
              </w:rPr>
              <w:t>new</w:t>
            </w:r>
            <w:proofErr w:type="gramEnd"/>
            <w:r w:rsidRPr="00C810A4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Pr="00C810A4">
              <w:rPr>
                <w:rFonts w:ascii="Courier New" w:hAnsi="Courier New"/>
                <w:sz w:val="20"/>
              </w:rPr>
              <w:t>JFileChooser</w:t>
            </w:r>
            <w:proofErr w:type="spellEnd"/>
            <w:r w:rsidRPr="00C810A4">
              <w:rPr>
                <w:rFonts w:ascii="Courier New" w:hAnsi="Courier New"/>
                <w:sz w:val="20"/>
              </w:rPr>
              <w:t>(new File(</w:t>
            </w:r>
            <w:proofErr w:type="spellStart"/>
            <w:r w:rsidRPr="00C810A4">
              <w:rPr>
                <w:rFonts w:ascii="Courier New" w:hAnsi="Courier New"/>
                <w:sz w:val="20"/>
              </w:rPr>
              <w:t>System.getProperty</w:t>
            </w:r>
            <w:proofErr w:type="spellEnd"/>
            <w:r w:rsidRPr="00C810A4">
              <w:rPr>
                <w:rFonts w:ascii="Courier New" w:hAnsi="Courier New"/>
                <w:sz w:val="20"/>
              </w:rPr>
              <w:t>("</w:t>
            </w:r>
            <w:proofErr w:type="spellStart"/>
            <w:r w:rsidRPr="00C810A4">
              <w:rPr>
                <w:rFonts w:ascii="Courier New" w:hAnsi="Courier New"/>
                <w:sz w:val="20"/>
              </w:rPr>
              <w:t>user.dir</w:t>
            </w:r>
            <w:proofErr w:type="spellEnd"/>
            <w:r w:rsidRPr="00C810A4">
              <w:rPr>
                <w:rFonts w:ascii="Courier New" w:hAnsi="Courier New"/>
                <w:sz w:val="20"/>
              </w:rPr>
              <w:t>") + "\\\\.."));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 w:rsidRPr="00C810A4">
              <w:rPr>
                <w:rFonts w:ascii="Courier New" w:hAnsi="Courier New"/>
                <w:sz w:val="20"/>
              </w:rPr>
              <w:t xml:space="preserve">     </w:t>
            </w:r>
            <w:proofErr w:type="spellStart"/>
            <w:r w:rsidRPr="00C810A4">
              <w:rPr>
                <w:rFonts w:ascii="Courier New" w:hAnsi="Courier New"/>
                <w:sz w:val="20"/>
              </w:rPr>
              <w:t>fileChooser.setDialogTitle</w:t>
            </w:r>
            <w:proofErr w:type="spellEnd"/>
            <w:r w:rsidRPr="00C810A4">
              <w:rPr>
                <w:rFonts w:ascii="Courier New" w:hAnsi="Courier New"/>
                <w:sz w:val="20"/>
              </w:rPr>
              <w:t>("Student files");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 w:rsidRPr="00C810A4">
              <w:rPr>
                <w:rFonts w:ascii="Courier New" w:hAnsi="Courier New"/>
                <w:sz w:val="20"/>
              </w:rPr>
              <w:t xml:space="preserve">     fileChooser.setFileSelectionMode(JFileChooser.FILES_AND_DIRECTORIES);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 w:rsidRPr="00C810A4">
              <w:rPr>
                <w:rFonts w:ascii="Courier New" w:hAnsi="Courier New"/>
                <w:sz w:val="20"/>
              </w:rPr>
              <w:t xml:space="preserve">     </w:t>
            </w:r>
            <w:proofErr w:type="spellStart"/>
            <w:r w:rsidRPr="00C810A4">
              <w:rPr>
                <w:rFonts w:ascii="Courier New" w:hAnsi="Courier New"/>
                <w:sz w:val="20"/>
              </w:rPr>
              <w:t>int</w:t>
            </w:r>
            <w:proofErr w:type="spellEnd"/>
            <w:r w:rsidRPr="00C810A4">
              <w:rPr>
                <w:rFonts w:ascii="Courier New" w:hAnsi="Courier New"/>
                <w:sz w:val="20"/>
              </w:rPr>
              <w:t xml:space="preserve"> status = </w:t>
            </w:r>
            <w:proofErr w:type="spellStart"/>
            <w:r w:rsidRPr="00C810A4">
              <w:rPr>
                <w:rFonts w:ascii="Courier New" w:hAnsi="Courier New"/>
                <w:sz w:val="20"/>
              </w:rPr>
              <w:t>fileChooser.showOpenDialog</w:t>
            </w:r>
            <w:proofErr w:type="spellEnd"/>
            <w:r w:rsidRPr="00C810A4">
              <w:rPr>
                <w:rFonts w:ascii="Courier New" w:hAnsi="Courier New"/>
                <w:sz w:val="20"/>
              </w:rPr>
              <w:t>(null );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 w:rsidRPr="00C810A4">
              <w:rPr>
                <w:rFonts w:ascii="Courier New" w:hAnsi="Courier New"/>
                <w:sz w:val="20"/>
              </w:rPr>
              <w:t xml:space="preserve">     if (status == </w:t>
            </w:r>
            <w:proofErr w:type="spellStart"/>
            <w:r w:rsidRPr="00C810A4">
              <w:rPr>
                <w:rFonts w:ascii="Courier New" w:hAnsi="Courier New"/>
                <w:sz w:val="20"/>
              </w:rPr>
              <w:t>JFileChooser.APPROVE_OPTION</w:t>
            </w:r>
            <w:proofErr w:type="spellEnd"/>
            <w:r w:rsidRPr="00C810A4">
              <w:rPr>
                <w:rFonts w:ascii="Courier New" w:hAnsi="Courier New"/>
                <w:sz w:val="20"/>
              </w:rPr>
              <w:t>)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 w:rsidRPr="00C810A4">
              <w:rPr>
                <w:rFonts w:ascii="Courier New" w:hAnsi="Courier New"/>
                <w:sz w:val="20"/>
              </w:rPr>
              <w:t xml:space="preserve">     {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 w:rsidRPr="00C810A4">
              <w:rPr>
                <w:rFonts w:ascii="Courier New" w:hAnsi="Courier New"/>
                <w:sz w:val="20"/>
              </w:rPr>
              <w:t xml:space="preserve">         filename = </w:t>
            </w:r>
            <w:proofErr w:type="spellStart"/>
            <w:r w:rsidRPr="00C810A4">
              <w:rPr>
                <w:rFonts w:ascii="Courier New" w:hAnsi="Courier New"/>
                <w:sz w:val="20"/>
              </w:rPr>
              <w:t>fileChooser.getSelectedFile</w:t>
            </w:r>
            <w:proofErr w:type="spellEnd"/>
            <w:r w:rsidRPr="00C810A4">
              <w:rPr>
                <w:rFonts w:ascii="Courier New" w:hAnsi="Courier New"/>
                <w:sz w:val="20"/>
              </w:rPr>
              <w:t>().</w:t>
            </w:r>
            <w:proofErr w:type="spellStart"/>
            <w:r w:rsidRPr="00C810A4">
              <w:rPr>
                <w:rFonts w:ascii="Courier New" w:hAnsi="Courier New"/>
                <w:sz w:val="20"/>
              </w:rPr>
              <w:t>getAbsolutePath</w:t>
            </w:r>
            <w:proofErr w:type="spellEnd"/>
            <w:r w:rsidRPr="00C810A4">
              <w:rPr>
                <w:rFonts w:ascii="Courier New" w:hAnsi="Courier New"/>
                <w:sz w:val="20"/>
              </w:rPr>
              <w:t>();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 w:rsidRPr="00C810A4">
              <w:rPr>
                <w:rFonts w:ascii="Courier New" w:hAnsi="Courier New"/>
                <w:sz w:val="20"/>
              </w:rPr>
              <w:t xml:space="preserve">     }</w:t>
            </w:r>
          </w:p>
          <w:p w:rsidR="00C810A4" w:rsidRP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 w:rsidRPr="00C810A4">
              <w:rPr>
                <w:rFonts w:ascii="Courier New" w:hAnsi="Courier New"/>
                <w:sz w:val="20"/>
              </w:rPr>
              <w:t xml:space="preserve">     return filename;</w:t>
            </w:r>
          </w:p>
          <w:p w:rsidR="00C810A4" w:rsidRDefault="00C810A4" w:rsidP="00C810A4">
            <w:pPr>
              <w:tabs>
                <w:tab w:val="left" w:pos="360"/>
                <w:tab w:val="left" w:pos="720"/>
                <w:tab w:val="left" w:pos="1080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</w:t>
            </w:r>
            <w:r w:rsidRPr="00C810A4">
              <w:rPr>
                <w:rFonts w:ascii="Courier New" w:hAnsi="Courier New"/>
                <w:sz w:val="20"/>
              </w:rPr>
              <w:t>}</w:t>
            </w:r>
          </w:p>
        </w:tc>
      </w:tr>
    </w:tbl>
    <w:p w:rsidR="00644CD8" w:rsidRDefault="00644CD8" w:rsidP="00D4043C">
      <w:pPr>
        <w:tabs>
          <w:tab w:val="left" w:pos="360"/>
          <w:tab w:val="left" w:pos="720"/>
          <w:tab w:val="left" w:pos="1080"/>
        </w:tabs>
        <w:rPr>
          <w:rFonts w:ascii="Courier New" w:hAnsi="Courier New"/>
          <w:sz w:val="20"/>
        </w:rPr>
      </w:pPr>
    </w:p>
    <w:p w:rsidR="00D4043C" w:rsidRDefault="00D4043C" w:rsidP="00D4043C">
      <w:pPr>
        <w:rPr>
          <w:rFonts w:ascii="Times New Roman" w:hAnsi="Times New Roman"/>
          <w:b/>
          <w:sz w:val="28"/>
        </w:rPr>
      </w:pPr>
    </w:p>
    <w:p w:rsidR="00286434" w:rsidRDefault="00286434" w:rsidP="00D4043C">
      <w:pPr>
        <w:rPr>
          <w:rFonts w:ascii="Courier New" w:hAnsi="Courier New"/>
        </w:rPr>
      </w:pPr>
      <w:r>
        <w:rPr>
          <w:rFonts w:ascii="Courier New" w:hAnsi="Courier New"/>
        </w:rPr>
        <w:t>Include the following import st</w:t>
      </w:r>
      <w:r w:rsidR="00614B07">
        <w:rPr>
          <w:rFonts w:ascii="Courier New" w:hAnsi="Courier New"/>
        </w:rPr>
        <w:t>a</w:t>
      </w:r>
      <w:r>
        <w:rPr>
          <w:rFonts w:ascii="Courier New" w:hAnsi="Courier New"/>
        </w:rPr>
        <w:t>tements in your Course Class:</w:t>
      </w:r>
    </w:p>
    <w:p w:rsidR="00286434" w:rsidRDefault="00286434" w:rsidP="00D4043C">
      <w:pPr>
        <w:rPr>
          <w:rFonts w:ascii="Courier New" w:hAnsi="Courier New"/>
        </w:rPr>
      </w:pPr>
    </w:p>
    <w:p w:rsidR="00286434" w:rsidRPr="00286434" w:rsidRDefault="00286434" w:rsidP="00286434">
      <w:pPr>
        <w:rPr>
          <w:rFonts w:ascii="Courier New" w:hAnsi="Courier New"/>
        </w:rPr>
      </w:pPr>
      <w:proofErr w:type="gramStart"/>
      <w:r w:rsidRPr="00286434">
        <w:rPr>
          <w:rFonts w:ascii="Courier New" w:hAnsi="Courier New"/>
        </w:rPr>
        <w:t>import</w:t>
      </w:r>
      <w:proofErr w:type="gramEnd"/>
      <w:r w:rsidRPr="00286434">
        <w:rPr>
          <w:rFonts w:ascii="Courier New" w:hAnsi="Courier New"/>
        </w:rPr>
        <w:t xml:space="preserve"> </w:t>
      </w:r>
      <w:proofErr w:type="spellStart"/>
      <w:r w:rsidRPr="00286434">
        <w:rPr>
          <w:rFonts w:ascii="Courier New" w:hAnsi="Courier New"/>
        </w:rPr>
        <w:t>javax.swing</w:t>
      </w:r>
      <w:proofErr w:type="spellEnd"/>
      <w:r w:rsidRPr="00286434">
        <w:rPr>
          <w:rFonts w:ascii="Courier New" w:hAnsi="Courier New"/>
        </w:rPr>
        <w:t>.*;</w:t>
      </w:r>
    </w:p>
    <w:p w:rsidR="00286434" w:rsidRPr="00286434" w:rsidRDefault="00286434" w:rsidP="00286434">
      <w:pPr>
        <w:rPr>
          <w:rFonts w:ascii="Courier New" w:hAnsi="Courier New"/>
        </w:rPr>
      </w:pPr>
      <w:proofErr w:type="gramStart"/>
      <w:r w:rsidRPr="00286434">
        <w:rPr>
          <w:rFonts w:ascii="Courier New" w:hAnsi="Courier New"/>
        </w:rPr>
        <w:t>import</w:t>
      </w:r>
      <w:proofErr w:type="gramEnd"/>
      <w:r w:rsidRPr="00286434">
        <w:rPr>
          <w:rFonts w:ascii="Courier New" w:hAnsi="Courier New"/>
        </w:rPr>
        <w:t xml:space="preserve"> </w:t>
      </w:r>
      <w:proofErr w:type="spellStart"/>
      <w:r w:rsidRPr="00286434">
        <w:rPr>
          <w:rFonts w:ascii="Courier New" w:hAnsi="Courier New"/>
        </w:rPr>
        <w:t>java.awt.event</w:t>
      </w:r>
      <w:proofErr w:type="spellEnd"/>
      <w:r w:rsidRPr="00286434">
        <w:rPr>
          <w:rFonts w:ascii="Courier New" w:hAnsi="Courier New"/>
        </w:rPr>
        <w:t>.*;</w:t>
      </w:r>
    </w:p>
    <w:p w:rsidR="00286434" w:rsidRPr="00286434" w:rsidRDefault="00286434" w:rsidP="00286434">
      <w:pPr>
        <w:rPr>
          <w:rFonts w:ascii="Courier New" w:hAnsi="Courier New"/>
        </w:rPr>
      </w:pPr>
      <w:proofErr w:type="gramStart"/>
      <w:r w:rsidRPr="00286434">
        <w:rPr>
          <w:rFonts w:ascii="Courier New" w:hAnsi="Courier New"/>
        </w:rPr>
        <w:t>import</w:t>
      </w:r>
      <w:proofErr w:type="gramEnd"/>
      <w:r w:rsidRPr="00286434">
        <w:rPr>
          <w:rFonts w:ascii="Courier New" w:hAnsi="Courier New"/>
        </w:rPr>
        <w:t xml:space="preserve"> </w:t>
      </w:r>
      <w:proofErr w:type="spellStart"/>
      <w:r w:rsidRPr="00286434">
        <w:rPr>
          <w:rFonts w:ascii="Courier New" w:hAnsi="Courier New"/>
        </w:rPr>
        <w:t>java.awt</w:t>
      </w:r>
      <w:proofErr w:type="spellEnd"/>
      <w:r w:rsidRPr="00286434">
        <w:rPr>
          <w:rFonts w:ascii="Courier New" w:hAnsi="Courier New"/>
        </w:rPr>
        <w:t>.*;</w:t>
      </w:r>
    </w:p>
    <w:p w:rsidR="00286434" w:rsidRPr="00286434" w:rsidRDefault="00286434" w:rsidP="00286434">
      <w:pPr>
        <w:rPr>
          <w:rFonts w:ascii="Courier New" w:hAnsi="Courier New"/>
        </w:rPr>
      </w:pPr>
      <w:proofErr w:type="gramStart"/>
      <w:r w:rsidRPr="00286434">
        <w:rPr>
          <w:rFonts w:ascii="Courier New" w:hAnsi="Courier New"/>
        </w:rPr>
        <w:t>import</w:t>
      </w:r>
      <w:proofErr w:type="gramEnd"/>
      <w:r w:rsidRPr="00286434">
        <w:rPr>
          <w:rFonts w:ascii="Courier New" w:hAnsi="Courier New"/>
        </w:rPr>
        <w:t xml:space="preserve"> </w:t>
      </w:r>
      <w:proofErr w:type="spellStart"/>
      <w:r w:rsidRPr="00286434">
        <w:rPr>
          <w:rFonts w:ascii="Courier New" w:hAnsi="Courier New"/>
        </w:rPr>
        <w:t>java.util</w:t>
      </w:r>
      <w:proofErr w:type="spellEnd"/>
      <w:r w:rsidRPr="00286434">
        <w:rPr>
          <w:rFonts w:ascii="Courier New" w:hAnsi="Courier New"/>
        </w:rPr>
        <w:t>.*;</w:t>
      </w:r>
    </w:p>
    <w:p w:rsidR="00286434" w:rsidRDefault="00286434" w:rsidP="00286434">
      <w:pPr>
        <w:rPr>
          <w:rFonts w:ascii="Courier New" w:hAnsi="Courier New"/>
        </w:rPr>
      </w:pPr>
      <w:proofErr w:type="gramStart"/>
      <w:r w:rsidRPr="00286434">
        <w:rPr>
          <w:rFonts w:ascii="Courier New" w:hAnsi="Courier New"/>
        </w:rPr>
        <w:t>import</w:t>
      </w:r>
      <w:proofErr w:type="gramEnd"/>
      <w:r w:rsidRPr="00286434">
        <w:rPr>
          <w:rFonts w:ascii="Courier New" w:hAnsi="Courier New"/>
        </w:rPr>
        <w:t xml:space="preserve"> java.io.*;</w:t>
      </w:r>
    </w:p>
    <w:p w:rsidR="0011521F" w:rsidRPr="003426FE" w:rsidRDefault="0011521F" w:rsidP="00D4043C">
      <w:pPr>
        <w:rPr>
          <w:rFonts w:ascii="Courier New" w:hAnsi="Courier New"/>
        </w:rPr>
      </w:pPr>
    </w:p>
    <w:p w:rsidR="00AA78A0" w:rsidRPr="000D3800" w:rsidRDefault="007C0673" w:rsidP="00CB66F0">
      <w:pPr>
        <w:rPr>
          <w:rFonts w:ascii="Times New Roman" w:hAnsi="Times New Roman"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:rsidR="00EC3714" w:rsidRPr="00395DBE" w:rsidRDefault="007C0673" w:rsidP="0036659F">
      <w:pPr>
        <w:spacing w:before="240"/>
        <w:rPr>
          <w:rFonts w:ascii="Times New Roman" w:hAnsi="Times New Roman"/>
        </w:rPr>
      </w:pPr>
      <w:r w:rsidRPr="007C0673">
        <w:rPr>
          <w:rFonts w:ascii="Times New Roman" w:hAnsi="Times New Roman"/>
        </w:rPr>
        <w:t>This lab is worth a</w:t>
      </w:r>
      <w:r w:rsidR="00810350">
        <w:rPr>
          <w:rFonts w:ascii="Times New Roman" w:hAnsi="Times New Roman"/>
        </w:rPr>
        <w:t xml:space="preserve"> possible 10 points.   </w:t>
      </w:r>
      <w:r w:rsidR="00F633A0">
        <w:rPr>
          <w:rFonts w:ascii="Times New Roman" w:hAnsi="Times New Roman"/>
        </w:rPr>
        <w:t xml:space="preserve">Show your work </w:t>
      </w:r>
      <w:r w:rsidR="00295889">
        <w:rPr>
          <w:rFonts w:ascii="Times New Roman" w:hAnsi="Times New Roman"/>
        </w:rPr>
        <w:t>t</w:t>
      </w:r>
      <w:r w:rsidR="00F633A0">
        <w:rPr>
          <w:rFonts w:ascii="Times New Roman" w:hAnsi="Times New Roman"/>
        </w:rPr>
        <w:t>o the instructor or lab assistant.</w:t>
      </w:r>
    </w:p>
    <w:sectPr w:rsidR="00EC3714" w:rsidRPr="00395DBE" w:rsidSect="000D380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B48" w:rsidRDefault="00137B48">
      <w:r>
        <w:separator/>
      </w:r>
    </w:p>
  </w:endnote>
  <w:endnote w:type="continuationSeparator" w:id="0">
    <w:p w:rsidR="00137B48" w:rsidRDefault="0013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ED" w:rsidRDefault="00AC7674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F06E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06ED" w:rsidRDefault="003F06ED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ED" w:rsidRDefault="003F06ED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="00AC7674"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="00AC7674" w:rsidRPr="00AE3A15">
      <w:rPr>
        <w:rStyle w:val="PageNumber"/>
      </w:rPr>
      <w:fldChar w:fldCharType="separate"/>
    </w:r>
    <w:r w:rsidR="00D146D3">
      <w:rPr>
        <w:rStyle w:val="PageNumber"/>
        <w:noProof/>
      </w:rPr>
      <w:t>4</w:t>
    </w:r>
    <w:r w:rsidR="00AC7674"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="00AC7674"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="00AC7674" w:rsidRPr="00AE3A15">
      <w:rPr>
        <w:rStyle w:val="PageNumber"/>
      </w:rPr>
      <w:fldChar w:fldCharType="separate"/>
    </w:r>
    <w:r w:rsidR="00D146D3">
      <w:rPr>
        <w:rStyle w:val="PageNumber"/>
        <w:noProof/>
      </w:rPr>
      <w:t>4</w:t>
    </w:r>
    <w:r w:rsidR="00AC7674" w:rsidRPr="00AE3A15">
      <w:rPr>
        <w:rStyle w:val="PageNumber"/>
      </w:rPr>
      <w:fldChar w:fldCharType="end"/>
    </w:r>
  </w:p>
  <w:p w:rsidR="003F06ED" w:rsidRPr="00DB0434" w:rsidRDefault="003F06ED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B48" w:rsidRDefault="00137B48">
      <w:r>
        <w:separator/>
      </w:r>
    </w:p>
  </w:footnote>
  <w:footnote w:type="continuationSeparator" w:id="0">
    <w:p w:rsidR="00137B48" w:rsidRDefault="00137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1638AD"/>
    <w:multiLevelType w:val="hybridMultilevel"/>
    <w:tmpl w:val="E69A5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7C1AA8"/>
    <w:multiLevelType w:val="hybridMultilevel"/>
    <w:tmpl w:val="B7D2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36F48"/>
    <w:multiLevelType w:val="hybridMultilevel"/>
    <w:tmpl w:val="DF1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A69D7"/>
    <w:multiLevelType w:val="hybridMultilevel"/>
    <w:tmpl w:val="E69A5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66257D"/>
    <w:multiLevelType w:val="hybridMultilevel"/>
    <w:tmpl w:val="A586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7E36B8"/>
    <w:multiLevelType w:val="hybridMultilevel"/>
    <w:tmpl w:val="E3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E6819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962EF3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5A14A9"/>
    <w:multiLevelType w:val="hybridMultilevel"/>
    <w:tmpl w:val="A25E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DA73EE"/>
    <w:multiLevelType w:val="hybridMultilevel"/>
    <w:tmpl w:val="6430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C72F9"/>
    <w:multiLevelType w:val="hybridMultilevel"/>
    <w:tmpl w:val="1DB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C21A08"/>
    <w:multiLevelType w:val="hybridMultilevel"/>
    <w:tmpl w:val="1DB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9"/>
  </w:num>
  <w:num w:numId="6">
    <w:abstractNumId w:val="24"/>
  </w:num>
  <w:num w:numId="7">
    <w:abstractNumId w:val="21"/>
  </w:num>
  <w:num w:numId="8">
    <w:abstractNumId w:val="6"/>
  </w:num>
  <w:num w:numId="9">
    <w:abstractNumId w:val="4"/>
  </w:num>
  <w:num w:numId="10">
    <w:abstractNumId w:val="15"/>
  </w:num>
  <w:num w:numId="11">
    <w:abstractNumId w:val="25"/>
  </w:num>
  <w:num w:numId="12">
    <w:abstractNumId w:val="19"/>
  </w:num>
  <w:num w:numId="13">
    <w:abstractNumId w:val="7"/>
  </w:num>
  <w:num w:numId="14">
    <w:abstractNumId w:val="14"/>
  </w:num>
  <w:num w:numId="15">
    <w:abstractNumId w:val="22"/>
  </w:num>
  <w:num w:numId="16">
    <w:abstractNumId w:val="5"/>
  </w:num>
  <w:num w:numId="17">
    <w:abstractNumId w:val="8"/>
  </w:num>
  <w:num w:numId="18">
    <w:abstractNumId w:val="17"/>
  </w:num>
  <w:num w:numId="19">
    <w:abstractNumId w:val="13"/>
  </w:num>
  <w:num w:numId="20">
    <w:abstractNumId w:val="20"/>
  </w:num>
  <w:num w:numId="21">
    <w:abstractNumId w:val="23"/>
  </w:num>
  <w:num w:numId="22">
    <w:abstractNumId w:val="3"/>
  </w:num>
  <w:num w:numId="23">
    <w:abstractNumId w:val="10"/>
  </w:num>
  <w:num w:numId="24">
    <w:abstractNumId w:val="11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embedSystemFonts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16B7F"/>
    <w:rsid w:val="0002045E"/>
    <w:rsid w:val="00024C4F"/>
    <w:rsid w:val="0003207A"/>
    <w:rsid w:val="00040585"/>
    <w:rsid w:val="00042FE2"/>
    <w:rsid w:val="00051578"/>
    <w:rsid w:val="00081E22"/>
    <w:rsid w:val="0009130D"/>
    <w:rsid w:val="000B3DA3"/>
    <w:rsid w:val="000B6A9C"/>
    <w:rsid w:val="000D3800"/>
    <w:rsid w:val="000D3CCB"/>
    <w:rsid w:val="000D66DF"/>
    <w:rsid w:val="000F38C4"/>
    <w:rsid w:val="000F5F74"/>
    <w:rsid w:val="00113141"/>
    <w:rsid w:val="0011521F"/>
    <w:rsid w:val="001176AA"/>
    <w:rsid w:val="001307AB"/>
    <w:rsid w:val="00135282"/>
    <w:rsid w:val="00137B48"/>
    <w:rsid w:val="001671D0"/>
    <w:rsid w:val="00172F10"/>
    <w:rsid w:val="00197D59"/>
    <w:rsid w:val="001B18BE"/>
    <w:rsid w:val="001E49BA"/>
    <w:rsid w:val="001F297B"/>
    <w:rsid w:val="001F467A"/>
    <w:rsid w:val="001F4A83"/>
    <w:rsid w:val="001F5793"/>
    <w:rsid w:val="00221C5F"/>
    <w:rsid w:val="002249B1"/>
    <w:rsid w:val="00246BA7"/>
    <w:rsid w:val="002531D7"/>
    <w:rsid w:val="00260823"/>
    <w:rsid w:val="002733E0"/>
    <w:rsid w:val="00275E25"/>
    <w:rsid w:val="00282C3F"/>
    <w:rsid w:val="00286434"/>
    <w:rsid w:val="00295889"/>
    <w:rsid w:val="002A2919"/>
    <w:rsid w:val="002A4B54"/>
    <w:rsid w:val="002B7A7A"/>
    <w:rsid w:val="002C14ED"/>
    <w:rsid w:val="002E54F8"/>
    <w:rsid w:val="002F0DC6"/>
    <w:rsid w:val="002F2E5D"/>
    <w:rsid w:val="00300F47"/>
    <w:rsid w:val="003164FC"/>
    <w:rsid w:val="00316F60"/>
    <w:rsid w:val="00323164"/>
    <w:rsid w:val="0032655F"/>
    <w:rsid w:val="00331387"/>
    <w:rsid w:val="003426FE"/>
    <w:rsid w:val="003435E9"/>
    <w:rsid w:val="0035041B"/>
    <w:rsid w:val="00365BAA"/>
    <w:rsid w:val="0036659F"/>
    <w:rsid w:val="00375DA3"/>
    <w:rsid w:val="00376E5D"/>
    <w:rsid w:val="00381A8A"/>
    <w:rsid w:val="0038493A"/>
    <w:rsid w:val="00395DBE"/>
    <w:rsid w:val="00395DF7"/>
    <w:rsid w:val="003A5EA4"/>
    <w:rsid w:val="003B179E"/>
    <w:rsid w:val="003B3295"/>
    <w:rsid w:val="003B3D8A"/>
    <w:rsid w:val="003B494C"/>
    <w:rsid w:val="003D329A"/>
    <w:rsid w:val="003E3A95"/>
    <w:rsid w:val="003F0544"/>
    <w:rsid w:val="003F06ED"/>
    <w:rsid w:val="003F0F1F"/>
    <w:rsid w:val="004215CD"/>
    <w:rsid w:val="00424C05"/>
    <w:rsid w:val="00431D98"/>
    <w:rsid w:val="0043790F"/>
    <w:rsid w:val="004627CF"/>
    <w:rsid w:val="00490E04"/>
    <w:rsid w:val="00491C0B"/>
    <w:rsid w:val="00494A5C"/>
    <w:rsid w:val="004A06F0"/>
    <w:rsid w:val="004A6908"/>
    <w:rsid w:val="004D5775"/>
    <w:rsid w:val="00523A8A"/>
    <w:rsid w:val="00543BB4"/>
    <w:rsid w:val="0054420A"/>
    <w:rsid w:val="00545983"/>
    <w:rsid w:val="005466B7"/>
    <w:rsid w:val="00547959"/>
    <w:rsid w:val="00577CE0"/>
    <w:rsid w:val="00591391"/>
    <w:rsid w:val="005A16BC"/>
    <w:rsid w:val="005A4CCF"/>
    <w:rsid w:val="005A4CDA"/>
    <w:rsid w:val="005A62EE"/>
    <w:rsid w:val="005A6F2D"/>
    <w:rsid w:val="005B4749"/>
    <w:rsid w:val="005C1124"/>
    <w:rsid w:val="005D7A0F"/>
    <w:rsid w:val="00614B07"/>
    <w:rsid w:val="00635F50"/>
    <w:rsid w:val="0064032D"/>
    <w:rsid w:val="00644CD8"/>
    <w:rsid w:val="00652558"/>
    <w:rsid w:val="00672832"/>
    <w:rsid w:val="006733C8"/>
    <w:rsid w:val="006D2058"/>
    <w:rsid w:val="006D3696"/>
    <w:rsid w:val="006E378D"/>
    <w:rsid w:val="007148B1"/>
    <w:rsid w:val="007218CD"/>
    <w:rsid w:val="007332FE"/>
    <w:rsid w:val="0073560B"/>
    <w:rsid w:val="00743064"/>
    <w:rsid w:val="00772E7E"/>
    <w:rsid w:val="00773889"/>
    <w:rsid w:val="00773A47"/>
    <w:rsid w:val="0078474D"/>
    <w:rsid w:val="00792581"/>
    <w:rsid w:val="007A38B5"/>
    <w:rsid w:val="007A7390"/>
    <w:rsid w:val="007B5B22"/>
    <w:rsid w:val="007C0673"/>
    <w:rsid w:val="007C6046"/>
    <w:rsid w:val="007D636C"/>
    <w:rsid w:val="007E5650"/>
    <w:rsid w:val="00810350"/>
    <w:rsid w:val="00871A1E"/>
    <w:rsid w:val="00883B81"/>
    <w:rsid w:val="00886CA0"/>
    <w:rsid w:val="0089387C"/>
    <w:rsid w:val="0089617D"/>
    <w:rsid w:val="008A489A"/>
    <w:rsid w:val="008B4D26"/>
    <w:rsid w:val="008C0F24"/>
    <w:rsid w:val="008C4000"/>
    <w:rsid w:val="008E59E2"/>
    <w:rsid w:val="008F2A2C"/>
    <w:rsid w:val="009005EB"/>
    <w:rsid w:val="00934602"/>
    <w:rsid w:val="009709AD"/>
    <w:rsid w:val="0099572D"/>
    <w:rsid w:val="009D0F1D"/>
    <w:rsid w:val="009D7356"/>
    <w:rsid w:val="009E1F2B"/>
    <w:rsid w:val="009F4547"/>
    <w:rsid w:val="00A053C1"/>
    <w:rsid w:val="00A27AE9"/>
    <w:rsid w:val="00A30464"/>
    <w:rsid w:val="00A35FE1"/>
    <w:rsid w:val="00A4151F"/>
    <w:rsid w:val="00A52A2A"/>
    <w:rsid w:val="00A52F2F"/>
    <w:rsid w:val="00A73A48"/>
    <w:rsid w:val="00A76AC6"/>
    <w:rsid w:val="00A85205"/>
    <w:rsid w:val="00A916FF"/>
    <w:rsid w:val="00AA78A0"/>
    <w:rsid w:val="00AB4A12"/>
    <w:rsid w:val="00AB4DAD"/>
    <w:rsid w:val="00AC7674"/>
    <w:rsid w:val="00AD198F"/>
    <w:rsid w:val="00AD743B"/>
    <w:rsid w:val="00AE3A15"/>
    <w:rsid w:val="00AE4725"/>
    <w:rsid w:val="00AF0A55"/>
    <w:rsid w:val="00B12B2D"/>
    <w:rsid w:val="00B21751"/>
    <w:rsid w:val="00B265F9"/>
    <w:rsid w:val="00B43BE7"/>
    <w:rsid w:val="00B616A9"/>
    <w:rsid w:val="00B91F84"/>
    <w:rsid w:val="00BB40AB"/>
    <w:rsid w:val="00BC00E7"/>
    <w:rsid w:val="00BC5AF7"/>
    <w:rsid w:val="00BE109B"/>
    <w:rsid w:val="00C003F2"/>
    <w:rsid w:val="00C030D8"/>
    <w:rsid w:val="00C17073"/>
    <w:rsid w:val="00C3100E"/>
    <w:rsid w:val="00C3422A"/>
    <w:rsid w:val="00C35954"/>
    <w:rsid w:val="00C56254"/>
    <w:rsid w:val="00C810A4"/>
    <w:rsid w:val="00C8746D"/>
    <w:rsid w:val="00CA46B8"/>
    <w:rsid w:val="00CB1015"/>
    <w:rsid w:val="00CB66F0"/>
    <w:rsid w:val="00CC1300"/>
    <w:rsid w:val="00CC67DB"/>
    <w:rsid w:val="00CF683F"/>
    <w:rsid w:val="00D07492"/>
    <w:rsid w:val="00D146D3"/>
    <w:rsid w:val="00D4043C"/>
    <w:rsid w:val="00D46EE2"/>
    <w:rsid w:val="00D5049F"/>
    <w:rsid w:val="00D81AB2"/>
    <w:rsid w:val="00D826CF"/>
    <w:rsid w:val="00DA7889"/>
    <w:rsid w:val="00DB0434"/>
    <w:rsid w:val="00DD21FF"/>
    <w:rsid w:val="00DE5C24"/>
    <w:rsid w:val="00E0031C"/>
    <w:rsid w:val="00E01A20"/>
    <w:rsid w:val="00E02939"/>
    <w:rsid w:val="00E11D30"/>
    <w:rsid w:val="00E4369A"/>
    <w:rsid w:val="00E5435F"/>
    <w:rsid w:val="00E633E0"/>
    <w:rsid w:val="00E8307B"/>
    <w:rsid w:val="00E85F79"/>
    <w:rsid w:val="00E9074E"/>
    <w:rsid w:val="00EC3714"/>
    <w:rsid w:val="00EC4EE3"/>
    <w:rsid w:val="00EE4C78"/>
    <w:rsid w:val="00EF0623"/>
    <w:rsid w:val="00EF6F7B"/>
    <w:rsid w:val="00F0594E"/>
    <w:rsid w:val="00F2403D"/>
    <w:rsid w:val="00F343BB"/>
    <w:rsid w:val="00F45122"/>
    <w:rsid w:val="00F633A0"/>
    <w:rsid w:val="00F74F83"/>
    <w:rsid w:val="00F80A88"/>
    <w:rsid w:val="00F9766C"/>
    <w:rsid w:val="00FE04FF"/>
    <w:rsid w:val="00FE3650"/>
    <w:rsid w:val="00FE3795"/>
    <w:rsid w:val="00FE3DFC"/>
    <w:rsid w:val="00FF1721"/>
    <w:rsid w:val="00FF1C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2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2015-06-22T17:04:00Z</dcterms:created>
  <dcterms:modified xsi:type="dcterms:W3CDTF">2015-06-23T18:50:00Z</dcterms:modified>
</cp:coreProperties>
</file>